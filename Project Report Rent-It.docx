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C2433" w14:textId="77777777" w:rsidR="001F55F9" w:rsidRPr="00A5588C" w:rsidRDefault="001F55F9">
      <w:pPr>
        <w:pStyle w:val="BodyText"/>
        <w:rPr>
          <w:color w:val="000000" w:themeColor="text1"/>
          <w:sz w:val="20"/>
        </w:rPr>
      </w:pPr>
    </w:p>
    <w:p w14:paraId="6B1569E7" w14:textId="77777777" w:rsidR="001F55F9" w:rsidRPr="00A5588C" w:rsidRDefault="001F55F9">
      <w:pPr>
        <w:pStyle w:val="BodyText"/>
        <w:rPr>
          <w:color w:val="000000" w:themeColor="text1"/>
          <w:sz w:val="20"/>
        </w:rPr>
      </w:pPr>
    </w:p>
    <w:p w14:paraId="2F8CB7A8" w14:textId="77777777" w:rsidR="001F55F9" w:rsidRPr="00A5588C" w:rsidRDefault="001F55F9">
      <w:pPr>
        <w:pStyle w:val="BodyText"/>
        <w:rPr>
          <w:color w:val="000000" w:themeColor="text1"/>
          <w:sz w:val="20"/>
        </w:rPr>
      </w:pPr>
    </w:p>
    <w:p w14:paraId="446E81DF" w14:textId="77777777" w:rsidR="001F55F9" w:rsidRPr="00A5588C" w:rsidRDefault="001F55F9">
      <w:pPr>
        <w:pStyle w:val="BodyText"/>
        <w:rPr>
          <w:color w:val="000000" w:themeColor="text1"/>
          <w:sz w:val="20"/>
        </w:rPr>
      </w:pPr>
    </w:p>
    <w:p w14:paraId="5E7919AF" w14:textId="77777777" w:rsidR="001F55F9" w:rsidRPr="00A5588C" w:rsidRDefault="001F55F9">
      <w:pPr>
        <w:pStyle w:val="BodyText"/>
        <w:rPr>
          <w:color w:val="000000" w:themeColor="text1"/>
          <w:sz w:val="20"/>
        </w:rPr>
      </w:pPr>
    </w:p>
    <w:p w14:paraId="66DB27F6" w14:textId="77777777" w:rsidR="001F55F9" w:rsidRPr="00A5588C" w:rsidRDefault="001F55F9">
      <w:pPr>
        <w:pStyle w:val="BodyText"/>
        <w:rPr>
          <w:color w:val="000000" w:themeColor="text1"/>
          <w:sz w:val="20"/>
        </w:rPr>
      </w:pPr>
    </w:p>
    <w:p w14:paraId="0098FCF6" w14:textId="77777777" w:rsidR="001F55F9" w:rsidRPr="00A5588C" w:rsidRDefault="001F55F9">
      <w:pPr>
        <w:pStyle w:val="BodyText"/>
        <w:rPr>
          <w:color w:val="000000" w:themeColor="text1"/>
          <w:sz w:val="20"/>
        </w:rPr>
      </w:pPr>
    </w:p>
    <w:p w14:paraId="082D0EC3" w14:textId="77777777" w:rsidR="001F55F9" w:rsidRPr="00A5588C" w:rsidRDefault="001F55F9">
      <w:pPr>
        <w:pStyle w:val="BodyText"/>
        <w:rPr>
          <w:color w:val="000000" w:themeColor="text1"/>
          <w:sz w:val="20"/>
        </w:rPr>
      </w:pPr>
    </w:p>
    <w:p w14:paraId="439BF475" w14:textId="77777777" w:rsidR="00442AE8" w:rsidRPr="00A5588C" w:rsidRDefault="00442AE8" w:rsidP="00442AE8">
      <w:pPr>
        <w:tabs>
          <w:tab w:val="left" w:pos="1080"/>
          <w:tab w:val="left" w:pos="9540"/>
        </w:tabs>
        <w:ind w:right="-1080"/>
        <w:rPr>
          <w:color w:val="000000" w:themeColor="text1"/>
          <w:sz w:val="20"/>
          <w:szCs w:val="20"/>
          <w:lang w:bidi="ar-SA"/>
        </w:rPr>
      </w:pPr>
    </w:p>
    <w:p w14:paraId="50FDF286" w14:textId="77777777" w:rsidR="00442AE8" w:rsidRPr="00A5588C" w:rsidRDefault="00442AE8" w:rsidP="00442AE8">
      <w:pPr>
        <w:tabs>
          <w:tab w:val="left" w:pos="1080"/>
          <w:tab w:val="left" w:pos="9540"/>
        </w:tabs>
        <w:ind w:right="-1080"/>
        <w:rPr>
          <w:color w:val="000000" w:themeColor="text1"/>
        </w:rPr>
      </w:pPr>
      <w:r w:rsidRPr="00A5588C">
        <w:rPr>
          <w:color w:val="000000" w:themeColor="text1"/>
        </w:rPr>
        <w:tab/>
      </w:r>
    </w:p>
    <w:p w14:paraId="394DE1E3" w14:textId="77777777" w:rsidR="00442AE8" w:rsidRPr="00A5588C" w:rsidRDefault="00442AE8" w:rsidP="00442AE8">
      <w:pPr>
        <w:ind w:left="-720" w:right="-1080" w:hanging="360"/>
        <w:jc w:val="center"/>
        <w:rPr>
          <w:color w:val="000000" w:themeColor="text1"/>
        </w:rPr>
      </w:pPr>
      <w:r w:rsidRPr="00A5588C">
        <w:rPr>
          <w:noProof/>
          <w:color w:val="000000" w:themeColor="text1"/>
          <w:lang w:val="en-IN" w:eastAsia="en-IN" w:bidi="ar-SA"/>
        </w:rPr>
        <w:drawing>
          <wp:inline distT="0" distB="0" distL="0" distR="0" wp14:anchorId="350B8A4B" wp14:editId="16C5230F">
            <wp:extent cx="3695700" cy="1250950"/>
            <wp:effectExtent l="0" t="0" r="0" b="0"/>
            <wp:docPr id="7" name="Picture 7" descr="cda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c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250950"/>
                    </a:xfrm>
                    <a:prstGeom prst="rect">
                      <a:avLst/>
                    </a:prstGeom>
                    <a:noFill/>
                    <a:ln>
                      <a:noFill/>
                    </a:ln>
                  </pic:spPr>
                </pic:pic>
              </a:graphicData>
            </a:graphic>
          </wp:inline>
        </w:drawing>
      </w:r>
    </w:p>
    <w:p w14:paraId="7BDF87D2" w14:textId="77777777" w:rsidR="00442AE8" w:rsidRPr="00A5588C" w:rsidRDefault="00442AE8" w:rsidP="00442AE8">
      <w:pPr>
        <w:ind w:left="-720" w:right="-1080" w:hanging="360"/>
        <w:rPr>
          <w:color w:val="000000" w:themeColor="text1"/>
        </w:rPr>
      </w:pPr>
    </w:p>
    <w:p w14:paraId="496A72A2" w14:textId="77777777" w:rsidR="00442AE8" w:rsidRPr="00A5588C" w:rsidRDefault="00442AE8" w:rsidP="00442AE8">
      <w:pPr>
        <w:ind w:left="-720" w:right="-1080" w:hanging="360"/>
        <w:rPr>
          <w:color w:val="000000" w:themeColor="text1"/>
        </w:rPr>
      </w:pPr>
    </w:p>
    <w:p w14:paraId="13BC87B2" w14:textId="77777777" w:rsidR="00442AE8" w:rsidRPr="00A5588C" w:rsidRDefault="00442AE8" w:rsidP="00442AE8">
      <w:pPr>
        <w:ind w:left="-720" w:right="-1080" w:hanging="360"/>
        <w:rPr>
          <w:color w:val="000000" w:themeColor="text1"/>
        </w:rPr>
      </w:pPr>
      <w:r w:rsidRPr="00A5588C">
        <w:rPr>
          <w:color w:val="000000" w:themeColor="text1"/>
        </w:rPr>
        <w:tab/>
      </w:r>
    </w:p>
    <w:p w14:paraId="42AE7F25" w14:textId="77777777" w:rsidR="00442AE8" w:rsidRPr="00A5588C" w:rsidRDefault="00442AE8" w:rsidP="00442AE8">
      <w:pPr>
        <w:jc w:val="center"/>
        <w:rPr>
          <w:color w:val="000000" w:themeColor="text1"/>
        </w:rPr>
      </w:pPr>
    </w:p>
    <w:p w14:paraId="418CFEA3" w14:textId="2E7BDDA3" w:rsidR="00722659" w:rsidRPr="00A5588C" w:rsidRDefault="007552A5" w:rsidP="007552A5">
      <w:pPr>
        <w:jc w:val="center"/>
        <w:rPr>
          <w:color w:val="000000" w:themeColor="text1"/>
          <w:sz w:val="34"/>
          <w:szCs w:val="32"/>
        </w:rPr>
      </w:pPr>
      <w:r w:rsidRPr="00A5588C">
        <w:rPr>
          <w:color w:val="000000" w:themeColor="text1"/>
          <w:sz w:val="34"/>
          <w:szCs w:val="32"/>
        </w:rPr>
        <w:t xml:space="preserve">Project Name: </w:t>
      </w:r>
      <w:r w:rsidR="00286DD3">
        <w:rPr>
          <w:color w:val="000000" w:themeColor="text1"/>
          <w:sz w:val="34"/>
          <w:szCs w:val="32"/>
        </w:rPr>
        <w:t>RENT-IT</w:t>
      </w:r>
    </w:p>
    <w:p w14:paraId="1D2CB0F3" w14:textId="0F745022" w:rsidR="007552A5" w:rsidRPr="00A5588C" w:rsidRDefault="00045F26" w:rsidP="007552A5">
      <w:pPr>
        <w:jc w:val="center"/>
        <w:rPr>
          <w:color w:val="000000" w:themeColor="text1"/>
          <w:sz w:val="34"/>
          <w:szCs w:val="32"/>
        </w:rPr>
      </w:pPr>
      <w:r w:rsidRPr="00A5588C">
        <w:rPr>
          <w:color w:val="000000" w:themeColor="text1"/>
          <w:sz w:val="34"/>
          <w:szCs w:val="32"/>
        </w:rPr>
        <w:t xml:space="preserve"> </w:t>
      </w:r>
      <w:r w:rsidR="007552A5" w:rsidRPr="00A5588C">
        <w:rPr>
          <w:color w:val="000000" w:themeColor="text1"/>
          <w:sz w:val="34"/>
          <w:szCs w:val="32"/>
        </w:rPr>
        <w:t xml:space="preserve">Branch </w:t>
      </w:r>
      <w:r w:rsidR="00722659" w:rsidRPr="00A5588C">
        <w:rPr>
          <w:color w:val="000000" w:themeColor="text1"/>
          <w:sz w:val="34"/>
          <w:szCs w:val="32"/>
        </w:rPr>
        <w:t>PG</w:t>
      </w:r>
      <w:r w:rsidR="007552A5" w:rsidRPr="00A5588C">
        <w:rPr>
          <w:color w:val="000000" w:themeColor="text1"/>
          <w:sz w:val="34"/>
          <w:szCs w:val="32"/>
        </w:rPr>
        <w:t>-DAC</w:t>
      </w:r>
      <w:r w:rsidR="00A02AF9" w:rsidRPr="00A5588C">
        <w:rPr>
          <w:color w:val="000000" w:themeColor="text1"/>
          <w:sz w:val="34"/>
          <w:szCs w:val="32"/>
        </w:rPr>
        <w:t xml:space="preserve"> </w:t>
      </w:r>
      <w:r w:rsidR="00722659" w:rsidRPr="00A5588C">
        <w:rPr>
          <w:color w:val="000000" w:themeColor="text1"/>
          <w:sz w:val="34"/>
          <w:szCs w:val="32"/>
        </w:rPr>
        <w:t>Sept</w:t>
      </w:r>
      <w:r w:rsidR="00A02AF9" w:rsidRPr="00A5588C">
        <w:rPr>
          <w:color w:val="000000" w:themeColor="text1"/>
          <w:sz w:val="34"/>
          <w:szCs w:val="32"/>
        </w:rPr>
        <w:t>- 2021.</w:t>
      </w:r>
    </w:p>
    <w:p w14:paraId="568D1971" w14:textId="77777777" w:rsidR="00442AE8" w:rsidRPr="00A5588C" w:rsidRDefault="00442AE8" w:rsidP="00442AE8">
      <w:pPr>
        <w:rPr>
          <w:color w:val="000000" w:themeColor="text1"/>
          <w:sz w:val="32"/>
          <w:szCs w:val="32"/>
        </w:rPr>
      </w:pPr>
    </w:p>
    <w:p w14:paraId="7E15E29B" w14:textId="77777777" w:rsidR="00442AE8" w:rsidRPr="00A5588C" w:rsidRDefault="00442AE8" w:rsidP="00442AE8">
      <w:pPr>
        <w:jc w:val="center"/>
        <w:rPr>
          <w:color w:val="000000" w:themeColor="text1"/>
          <w:sz w:val="32"/>
          <w:szCs w:val="32"/>
        </w:rPr>
      </w:pPr>
    </w:p>
    <w:p w14:paraId="28A35D5B" w14:textId="77777777" w:rsidR="00442AE8" w:rsidRPr="00A5588C" w:rsidRDefault="00442AE8" w:rsidP="00442AE8">
      <w:pPr>
        <w:jc w:val="center"/>
        <w:rPr>
          <w:color w:val="000000" w:themeColor="text1"/>
          <w:sz w:val="32"/>
          <w:szCs w:val="32"/>
        </w:rPr>
      </w:pPr>
      <w:r w:rsidRPr="00A5588C">
        <w:rPr>
          <w:color w:val="000000" w:themeColor="text1"/>
          <w:sz w:val="32"/>
          <w:szCs w:val="32"/>
        </w:rPr>
        <w:t>Documentation On</w:t>
      </w:r>
    </w:p>
    <w:p w14:paraId="1E412814" w14:textId="77777777" w:rsidR="00442AE8" w:rsidRPr="00A5588C" w:rsidRDefault="00442AE8" w:rsidP="00442AE8">
      <w:pPr>
        <w:jc w:val="center"/>
        <w:rPr>
          <w:color w:val="000000" w:themeColor="text1"/>
          <w:sz w:val="32"/>
          <w:szCs w:val="32"/>
        </w:rPr>
      </w:pPr>
    </w:p>
    <w:p w14:paraId="44AB4DB3" w14:textId="026DD000" w:rsidR="007552A5" w:rsidRPr="00A5588C" w:rsidRDefault="007552A5" w:rsidP="007552A5">
      <w:pPr>
        <w:jc w:val="center"/>
        <w:rPr>
          <w:b/>
          <w:color w:val="000000" w:themeColor="text1"/>
          <w:sz w:val="32"/>
          <w:szCs w:val="32"/>
        </w:rPr>
      </w:pPr>
      <w:r w:rsidRPr="00A5588C">
        <w:rPr>
          <w:b/>
          <w:color w:val="000000" w:themeColor="text1"/>
          <w:sz w:val="32"/>
          <w:szCs w:val="32"/>
        </w:rPr>
        <w:t>“</w:t>
      </w:r>
      <w:r w:rsidR="00286DD3">
        <w:rPr>
          <w:b/>
          <w:color w:val="000000" w:themeColor="text1"/>
          <w:sz w:val="34"/>
          <w:szCs w:val="32"/>
        </w:rPr>
        <w:t>RENT-IT</w:t>
      </w:r>
      <w:r w:rsidRPr="00A5588C">
        <w:rPr>
          <w:b/>
          <w:color w:val="000000" w:themeColor="text1"/>
          <w:sz w:val="32"/>
          <w:szCs w:val="32"/>
        </w:rPr>
        <w:t>”</w:t>
      </w:r>
    </w:p>
    <w:p w14:paraId="7AD09BF9" w14:textId="31EA87F8" w:rsidR="007552A5" w:rsidRPr="00A5588C" w:rsidRDefault="00722659" w:rsidP="007552A5">
      <w:pPr>
        <w:jc w:val="center"/>
        <w:rPr>
          <w:color w:val="000000" w:themeColor="text1"/>
          <w:sz w:val="32"/>
          <w:szCs w:val="32"/>
        </w:rPr>
      </w:pPr>
      <w:r w:rsidRPr="00A5588C">
        <w:rPr>
          <w:color w:val="000000" w:themeColor="text1"/>
          <w:sz w:val="32"/>
          <w:szCs w:val="32"/>
        </w:rPr>
        <w:t>PG</w:t>
      </w:r>
      <w:r w:rsidR="007552A5" w:rsidRPr="00A5588C">
        <w:rPr>
          <w:color w:val="000000" w:themeColor="text1"/>
          <w:sz w:val="32"/>
          <w:szCs w:val="32"/>
        </w:rPr>
        <w:t>-DAC</w:t>
      </w:r>
      <w:r w:rsidRPr="00A5588C">
        <w:rPr>
          <w:color w:val="000000" w:themeColor="text1"/>
          <w:sz w:val="32"/>
          <w:szCs w:val="32"/>
        </w:rPr>
        <w:t xml:space="preserve"> SEPT</w:t>
      </w:r>
      <w:r w:rsidR="00F97D70" w:rsidRPr="00A5588C">
        <w:rPr>
          <w:color w:val="000000" w:themeColor="text1"/>
          <w:sz w:val="34"/>
          <w:szCs w:val="32"/>
        </w:rPr>
        <w:t xml:space="preserve"> 2021</w:t>
      </w:r>
    </w:p>
    <w:p w14:paraId="2FFC9865" w14:textId="77777777" w:rsidR="00442AE8" w:rsidRPr="00A5588C" w:rsidRDefault="00442AE8" w:rsidP="007552A5">
      <w:pPr>
        <w:rPr>
          <w:color w:val="000000" w:themeColor="text1"/>
          <w:sz w:val="32"/>
          <w:szCs w:val="32"/>
        </w:rPr>
      </w:pPr>
    </w:p>
    <w:p w14:paraId="086F14C4" w14:textId="77777777" w:rsidR="00442AE8" w:rsidRPr="00A5588C" w:rsidRDefault="00442AE8" w:rsidP="00442AE8">
      <w:pPr>
        <w:rPr>
          <w:color w:val="000000" w:themeColor="text1"/>
          <w:sz w:val="20"/>
          <w:szCs w:val="20"/>
        </w:rPr>
      </w:pPr>
    </w:p>
    <w:p w14:paraId="287C4DEA" w14:textId="6BF40913" w:rsidR="00442AE8" w:rsidRPr="00A5588C" w:rsidRDefault="00442AE8" w:rsidP="00442AE8">
      <w:pPr>
        <w:jc w:val="center"/>
        <w:rPr>
          <w:b/>
          <w:bCs/>
          <w:color w:val="000000" w:themeColor="text1"/>
          <w:sz w:val="32"/>
          <w:szCs w:val="32"/>
        </w:rPr>
      </w:pPr>
      <w:r w:rsidRPr="00A5588C">
        <w:rPr>
          <w:b/>
          <w:bCs/>
          <w:color w:val="000000" w:themeColor="text1"/>
          <w:sz w:val="32"/>
          <w:szCs w:val="32"/>
        </w:rPr>
        <w:t xml:space="preserve">Guided By: </w:t>
      </w:r>
      <w:r w:rsidR="00F97D70" w:rsidRPr="00A5588C">
        <w:rPr>
          <w:b/>
          <w:bCs/>
          <w:color w:val="000000" w:themeColor="text1"/>
          <w:sz w:val="32"/>
          <w:szCs w:val="32"/>
        </w:rPr>
        <w:t>Snehal Somwanshi</w:t>
      </w:r>
    </w:p>
    <w:p w14:paraId="43C5D204" w14:textId="77777777" w:rsidR="00442AE8" w:rsidRPr="00A5588C" w:rsidRDefault="00442AE8" w:rsidP="00442AE8">
      <w:pPr>
        <w:jc w:val="center"/>
        <w:rPr>
          <w:i/>
          <w:color w:val="000000" w:themeColor="text1"/>
          <w:sz w:val="32"/>
          <w:szCs w:val="32"/>
          <w:u w:val="single"/>
        </w:rPr>
      </w:pPr>
    </w:p>
    <w:p w14:paraId="1716AC49" w14:textId="77777777" w:rsidR="00442AE8" w:rsidRPr="00A5588C" w:rsidRDefault="00442AE8" w:rsidP="00442AE8">
      <w:pPr>
        <w:jc w:val="center"/>
        <w:rPr>
          <w:i/>
          <w:color w:val="000000" w:themeColor="text1"/>
          <w:sz w:val="32"/>
          <w:szCs w:val="32"/>
          <w:u w:val="single"/>
        </w:rPr>
      </w:pPr>
    </w:p>
    <w:p w14:paraId="5BDC3546" w14:textId="77777777" w:rsidR="00442AE8" w:rsidRPr="00A5588C" w:rsidRDefault="00442AE8" w:rsidP="00442AE8">
      <w:pPr>
        <w:jc w:val="center"/>
        <w:rPr>
          <w:b/>
          <w:iCs/>
          <w:color w:val="000000" w:themeColor="text1"/>
          <w:sz w:val="24"/>
          <w:szCs w:val="24"/>
        </w:rPr>
      </w:pPr>
      <w:r w:rsidRPr="00A5588C">
        <w:rPr>
          <w:iCs/>
          <w:color w:val="000000" w:themeColor="text1"/>
          <w:sz w:val="32"/>
          <w:szCs w:val="32"/>
          <w:u w:val="single"/>
        </w:rPr>
        <w:t xml:space="preserve">Submitted </w:t>
      </w:r>
      <w:proofErr w:type="gramStart"/>
      <w:r w:rsidRPr="00A5588C">
        <w:rPr>
          <w:iCs/>
          <w:color w:val="000000" w:themeColor="text1"/>
          <w:sz w:val="32"/>
          <w:szCs w:val="32"/>
          <w:u w:val="single"/>
        </w:rPr>
        <w:t>By :</w:t>
      </w:r>
      <w:proofErr w:type="gramEnd"/>
    </w:p>
    <w:p w14:paraId="29F4A695" w14:textId="0FA9D5EE" w:rsidR="00442AE8" w:rsidRPr="00A5588C" w:rsidRDefault="00442AE8" w:rsidP="00442AE8">
      <w:pPr>
        <w:tabs>
          <w:tab w:val="left" w:pos="7179"/>
        </w:tabs>
        <w:jc w:val="center"/>
        <w:rPr>
          <w:b/>
          <w:color w:val="000000" w:themeColor="text1"/>
          <w:sz w:val="26"/>
          <w:szCs w:val="24"/>
        </w:rPr>
      </w:pPr>
      <w:r w:rsidRPr="00A5588C">
        <w:rPr>
          <w:b/>
          <w:color w:val="000000" w:themeColor="text1"/>
          <w:sz w:val="26"/>
          <w:szCs w:val="24"/>
        </w:rPr>
        <w:t xml:space="preserve">Group No: </w:t>
      </w:r>
      <w:r w:rsidR="00286DD3">
        <w:rPr>
          <w:b/>
          <w:color w:val="000000" w:themeColor="text1"/>
          <w:sz w:val="26"/>
          <w:szCs w:val="24"/>
        </w:rPr>
        <w:t>20</w:t>
      </w:r>
    </w:p>
    <w:p w14:paraId="29A7680A" w14:textId="77777777" w:rsidR="00442AE8" w:rsidRPr="00A5588C" w:rsidRDefault="00442AE8" w:rsidP="00442AE8">
      <w:pPr>
        <w:tabs>
          <w:tab w:val="left" w:pos="7179"/>
        </w:tabs>
        <w:rPr>
          <w:b/>
          <w:color w:val="000000" w:themeColor="text1"/>
          <w:sz w:val="26"/>
          <w:szCs w:val="24"/>
        </w:rPr>
      </w:pPr>
    </w:p>
    <w:p w14:paraId="164F0D2B" w14:textId="77777777" w:rsidR="00442AE8" w:rsidRPr="00A5588C" w:rsidRDefault="00442AE8" w:rsidP="00442AE8">
      <w:pPr>
        <w:rPr>
          <w:b/>
          <w:color w:val="000000" w:themeColor="text1"/>
          <w:sz w:val="24"/>
          <w:szCs w:val="24"/>
        </w:rPr>
      </w:pPr>
    </w:p>
    <w:p w14:paraId="71B8F3AC" w14:textId="77777777" w:rsidR="00442AE8" w:rsidRPr="00A5588C" w:rsidRDefault="00442AE8" w:rsidP="00442AE8">
      <w:pPr>
        <w:ind w:left="2160"/>
        <w:rPr>
          <w:b/>
          <w:color w:val="000000" w:themeColor="text1"/>
          <w:sz w:val="24"/>
          <w:szCs w:val="24"/>
        </w:rPr>
      </w:pPr>
    </w:p>
    <w:p w14:paraId="350CB039" w14:textId="16FD6020" w:rsidR="005827FA" w:rsidRPr="00A5588C" w:rsidRDefault="00286DD3" w:rsidP="005827FA">
      <w:pPr>
        <w:pStyle w:val="ListParagraph"/>
        <w:widowControl/>
        <w:numPr>
          <w:ilvl w:val="0"/>
          <w:numId w:val="7"/>
        </w:numPr>
        <w:autoSpaceDE/>
        <w:autoSpaceDN/>
        <w:ind w:left="2880"/>
        <w:contextualSpacing/>
        <w:rPr>
          <w:b/>
          <w:color w:val="000000" w:themeColor="text1"/>
          <w:sz w:val="26"/>
          <w:szCs w:val="24"/>
        </w:rPr>
      </w:pPr>
      <w:r>
        <w:rPr>
          <w:b/>
          <w:color w:val="000000" w:themeColor="text1"/>
          <w:sz w:val="26"/>
          <w:szCs w:val="24"/>
        </w:rPr>
        <w:t>Aarati Kolhe</w:t>
      </w:r>
      <w:r w:rsidR="005827FA" w:rsidRPr="00A5588C">
        <w:rPr>
          <w:b/>
          <w:color w:val="000000" w:themeColor="text1"/>
          <w:sz w:val="26"/>
          <w:szCs w:val="24"/>
        </w:rPr>
        <w:tab/>
        <w:t xml:space="preserve">     </w:t>
      </w:r>
      <w:r w:rsidR="005827FA" w:rsidRPr="00A5588C">
        <w:rPr>
          <w:b/>
          <w:color w:val="000000" w:themeColor="text1"/>
          <w:sz w:val="26"/>
          <w:szCs w:val="24"/>
        </w:rPr>
        <w:tab/>
      </w:r>
      <w:r>
        <w:rPr>
          <w:b/>
          <w:color w:val="000000" w:themeColor="text1"/>
          <w:sz w:val="26"/>
          <w:szCs w:val="24"/>
        </w:rPr>
        <w:t xml:space="preserve">           </w:t>
      </w:r>
      <w:r w:rsidR="005827FA" w:rsidRPr="00A5588C">
        <w:rPr>
          <w:b/>
          <w:color w:val="000000" w:themeColor="text1"/>
          <w:sz w:val="26"/>
          <w:szCs w:val="24"/>
        </w:rPr>
        <w:t>210</w:t>
      </w:r>
      <w:r w:rsidR="0099064A" w:rsidRPr="00A5588C">
        <w:rPr>
          <w:b/>
          <w:color w:val="000000" w:themeColor="text1"/>
          <w:sz w:val="26"/>
          <w:szCs w:val="24"/>
        </w:rPr>
        <w:t>9</w:t>
      </w:r>
      <w:r w:rsidR="005827FA" w:rsidRPr="00A5588C">
        <w:rPr>
          <w:b/>
          <w:color w:val="000000" w:themeColor="text1"/>
          <w:sz w:val="26"/>
          <w:szCs w:val="24"/>
        </w:rPr>
        <w:t>430</w:t>
      </w:r>
      <w:r>
        <w:rPr>
          <w:b/>
          <w:color w:val="000000" w:themeColor="text1"/>
          <w:sz w:val="26"/>
          <w:szCs w:val="24"/>
        </w:rPr>
        <w:t>20038</w:t>
      </w:r>
    </w:p>
    <w:p w14:paraId="706F3584" w14:textId="215D4AF8" w:rsidR="005827FA" w:rsidRPr="00A5588C" w:rsidRDefault="00286DD3" w:rsidP="005827FA">
      <w:pPr>
        <w:pStyle w:val="ListParagraph"/>
        <w:widowControl/>
        <w:numPr>
          <w:ilvl w:val="0"/>
          <w:numId w:val="7"/>
        </w:numPr>
        <w:autoSpaceDE/>
        <w:autoSpaceDN/>
        <w:ind w:left="2880"/>
        <w:contextualSpacing/>
        <w:rPr>
          <w:b/>
          <w:color w:val="000000" w:themeColor="text1"/>
          <w:sz w:val="26"/>
          <w:szCs w:val="24"/>
        </w:rPr>
      </w:pPr>
      <w:r>
        <w:rPr>
          <w:b/>
          <w:color w:val="000000" w:themeColor="text1"/>
          <w:sz w:val="26"/>
          <w:szCs w:val="24"/>
        </w:rPr>
        <w:t>Nachiket Gawali</w:t>
      </w:r>
      <w:r w:rsidR="005827FA" w:rsidRPr="00A5588C">
        <w:rPr>
          <w:b/>
          <w:color w:val="000000" w:themeColor="text1"/>
          <w:sz w:val="26"/>
          <w:szCs w:val="24"/>
        </w:rPr>
        <w:tab/>
        <w:t xml:space="preserve">                </w:t>
      </w:r>
      <w:r w:rsidR="0099064A" w:rsidRPr="00A5588C">
        <w:rPr>
          <w:b/>
          <w:color w:val="000000" w:themeColor="text1"/>
          <w:sz w:val="26"/>
          <w:szCs w:val="24"/>
        </w:rPr>
        <w:tab/>
      </w:r>
      <w:r w:rsidR="005827FA" w:rsidRPr="00A5588C">
        <w:rPr>
          <w:b/>
          <w:color w:val="000000" w:themeColor="text1"/>
          <w:sz w:val="26"/>
          <w:szCs w:val="24"/>
        </w:rPr>
        <w:t>210</w:t>
      </w:r>
      <w:r>
        <w:rPr>
          <w:b/>
          <w:color w:val="000000" w:themeColor="text1"/>
          <w:sz w:val="26"/>
          <w:szCs w:val="24"/>
        </w:rPr>
        <w:t>943020054</w:t>
      </w:r>
    </w:p>
    <w:p w14:paraId="200D308F" w14:textId="42E039D6" w:rsidR="005827FA" w:rsidRPr="00A5588C" w:rsidRDefault="00286DD3" w:rsidP="005827FA">
      <w:pPr>
        <w:pStyle w:val="ListParagraph"/>
        <w:widowControl/>
        <w:numPr>
          <w:ilvl w:val="0"/>
          <w:numId w:val="7"/>
        </w:numPr>
        <w:autoSpaceDE/>
        <w:autoSpaceDN/>
        <w:ind w:left="2880"/>
        <w:contextualSpacing/>
        <w:rPr>
          <w:b/>
          <w:color w:val="000000" w:themeColor="text1"/>
          <w:sz w:val="26"/>
          <w:szCs w:val="24"/>
        </w:rPr>
      </w:pPr>
      <w:r>
        <w:rPr>
          <w:b/>
          <w:color w:val="000000" w:themeColor="text1"/>
          <w:sz w:val="26"/>
          <w:szCs w:val="24"/>
        </w:rPr>
        <w:t>Rahul Yalgude</w:t>
      </w:r>
      <w:r w:rsidR="005827FA" w:rsidRPr="00A5588C">
        <w:rPr>
          <w:b/>
          <w:color w:val="000000" w:themeColor="text1"/>
          <w:sz w:val="26"/>
          <w:szCs w:val="24"/>
        </w:rPr>
        <w:tab/>
      </w:r>
      <w:r w:rsidR="005827FA" w:rsidRPr="00A5588C">
        <w:rPr>
          <w:b/>
          <w:color w:val="000000" w:themeColor="text1"/>
          <w:sz w:val="26"/>
          <w:szCs w:val="24"/>
        </w:rPr>
        <w:tab/>
        <w:t xml:space="preserve">     </w:t>
      </w:r>
      <w:r>
        <w:rPr>
          <w:b/>
          <w:color w:val="000000" w:themeColor="text1"/>
          <w:sz w:val="26"/>
          <w:szCs w:val="24"/>
        </w:rPr>
        <w:tab/>
      </w:r>
      <w:r w:rsidR="005827FA" w:rsidRPr="00A5588C">
        <w:rPr>
          <w:b/>
          <w:color w:val="000000" w:themeColor="text1"/>
          <w:sz w:val="26"/>
          <w:szCs w:val="24"/>
        </w:rPr>
        <w:t>210</w:t>
      </w:r>
      <w:r>
        <w:rPr>
          <w:b/>
          <w:color w:val="000000" w:themeColor="text1"/>
          <w:sz w:val="26"/>
          <w:szCs w:val="24"/>
        </w:rPr>
        <w:t>943020070</w:t>
      </w:r>
    </w:p>
    <w:p w14:paraId="5CD1842A" w14:textId="4A530D18" w:rsidR="007552A5" w:rsidRPr="00A5588C" w:rsidRDefault="00286DD3" w:rsidP="007552A5">
      <w:pPr>
        <w:pStyle w:val="ListParagraph"/>
        <w:widowControl/>
        <w:numPr>
          <w:ilvl w:val="0"/>
          <w:numId w:val="7"/>
        </w:numPr>
        <w:autoSpaceDE/>
        <w:autoSpaceDN/>
        <w:ind w:left="2880"/>
        <w:contextualSpacing/>
        <w:rPr>
          <w:b/>
          <w:color w:val="000000" w:themeColor="text1"/>
          <w:sz w:val="26"/>
          <w:szCs w:val="24"/>
        </w:rPr>
      </w:pPr>
      <w:r>
        <w:rPr>
          <w:b/>
          <w:color w:val="000000" w:themeColor="text1"/>
          <w:sz w:val="26"/>
          <w:szCs w:val="24"/>
        </w:rPr>
        <w:t>Ritesh Sarade</w:t>
      </w:r>
      <w:r w:rsidR="00F97D70" w:rsidRPr="00A5588C">
        <w:rPr>
          <w:b/>
          <w:color w:val="000000" w:themeColor="text1"/>
          <w:sz w:val="26"/>
          <w:szCs w:val="24"/>
        </w:rPr>
        <w:tab/>
      </w:r>
      <w:r w:rsidR="007552A5" w:rsidRPr="00A5588C">
        <w:rPr>
          <w:b/>
          <w:color w:val="000000" w:themeColor="text1"/>
          <w:sz w:val="26"/>
          <w:szCs w:val="24"/>
        </w:rPr>
        <w:tab/>
        <w:t xml:space="preserve">     </w:t>
      </w:r>
      <w:r>
        <w:rPr>
          <w:b/>
          <w:color w:val="000000" w:themeColor="text1"/>
          <w:sz w:val="26"/>
          <w:szCs w:val="24"/>
        </w:rPr>
        <w:tab/>
        <w:t>210943020071</w:t>
      </w:r>
    </w:p>
    <w:p w14:paraId="4EEEC3C7" w14:textId="77777777" w:rsidR="001F55F9" w:rsidRPr="00A5588C" w:rsidRDefault="007552A5" w:rsidP="007552A5">
      <w:pPr>
        <w:rPr>
          <w:color w:val="000000" w:themeColor="text1"/>
          <w:sz w:val="24"/>
        </w:rPr>
        <w:sectPr w:rsidR="001F55F9" w:rsidRPr="00A5588C">
          <w:headerReference w:type="default" r:id="rId11"/>
          <w:footerReference w:type="default" r:id="rId12"/>
          <w:type w:val="continuous"/>
          <w:pgSz w:w="11900" w:h="16840"/>
          <w:pgMar w:top="1320" w:right="1020" w:bottom="1220" w:left="1340" w:header="720" w:footer="1034" w:gutter="0"/>
          <w:cols w:space="720"/>
        </w:sectPr>
      </w:pPr>
      <w:r w:rsidRPr="00A5588C">
        <w:rPr>
          <w:b/>
          <w:color w:val="000000" w:themeColor="text1"/>
          <w:sz w:val="26"/>
          <w:szCs w:val="24"/>
        </w:rPr>
        <w:t xml:space="preserve">              </w:t>
      </w:r>
      <w:r w:rsidRPr="00A5588C">
        <w:rPr>
          <w:b/>
          <w:color w:val="000000" w:themeColor="text1"/>
          <w:sz w:val="26"/>
          <w:szCs w:val="24"/>
        </w:rPr>
        <w:tab/>
        <w:t xml:space="preserve">     </w:t>
      </w:r>
      <w:r w:rsidR="00442AE8" w:rsidRPr="00A5588C">
        <w:rPr>
          <w:color w:val="000000" w:themeColor="text1"/>
          <w:sz w:val="26"/>
          <w:szCs w:val="24"/>
        </w:rPr>
        <w:tab/>
      </w:r>
      <w:r w:rsidR="00442AE8" w:rsidRPr="00A5588C">
        <w:rPr>
          <w:color w:val="000000" w:themeColor="text1"/>
          <w:sz w:val="26"/>
          <w:szCs w:val="24"/>
        </w:rPr>
        <w:tab/>
      </w:r>
      <w:r w:rsidR="00442AE8" w:rsidRPr="00A5588C">
        <w:rPr>
          <w:color w:val="000000" w:themeColor="text1"/>
          <w:sz w:val="26"/>
          <w:szCs w:val="24"/>
        </w:rPr>
        <w:tab/>
      </w:r>
      <w:r w:rsidR="00442AE8" w:rsidRPr="00A5588C">
        <w:rPr>
          <w:color w:val="000000" w:themeColor="text1"/>
          <w:sz w:val="26"/>
          <w:szCs w:val="24"/>
        </w:rPr>
        <w:tab/>
      </w:r>
      <w:r w:rsidR="00442AE8" w:rsidRPr="00A5588C">
        <w:rPr>
          <w:color w:val="000000" w:themeColor="text1"/>
          <w:sz w:val="26"/>
          <w:szCs w:val="24"/>
        </w:rPr>
        <w:tab/>
      </w:r>
      <w:r w:rsidR="00442AE8" w:rsidRPr="00A5588C">
        <w:rPr>
          <w:color w:val="000000" w:themeColor="text1"/>
          <w:sz w:val="26"/>
          <w:szCs w:val="24"/>
        </w:rPr>
        <w:tab/>
      </w:r>
      <w:r w:rsidR="00442AE8" w:rsidRPr="00A5588C">
        <w:rPr>
          <w:color w:val="000000" w:themeColor="text1"/>
          <w:sz w:val="26"/>
          <w:szCs w:val="24"/>
        </w:rPr>
        <w:tab/>
      </w:r>
    </w:p>
    <w:p w14:paraId="38D99604" w14:textId="77777777" w:rsidR="001F55F9" w:rsidRPr="00A5588C" w:rsidRDefault="001F55F9">
      <w:pPr>
        <w:pStyle w:val="BodyText"/>
        <w:spacing w:before="10"/>
        <w:rPr>
          <w:b/>
          <w:color w:val="000000" w:themeColor="text1"/>
          <w:sz w:val="20"/>
        </w:rPr>
      </w:pPr>
    </w:p>
    <w:p w14:paraId="0E5CE070" w14:textId="77777777" w:rsidR="00442AE8" w:rsidRPr="00A5588C" w:rsidRDefault="00442AE8" w:rsidP="00442AE8">
      <w:pPr>
        <w:adjustRightInd w:val="0"/>
        <w:spacing w:line="360" w:lineRule="auto"/>
        <w:jc w:val="center"/>
        <w:rPr>
          <w:b/>
          <w:color w:val="000000" w:themeColor="text1"/>
          <w:sz w:val="28"/>
          <w:szCs w:val="20"/>
          <w:u w:val="single"/>
          <w:lang w:bidi="ar-SA"/>
        </w:rPr>
      </w:pPr>
      <w:r w:rsidRPr="00A5588C">
        <w:rPr>
          <w:b/>
          <w:color w:val="000000" w:themeColor="text1"/>
          <w:sz w:val="28"/>
          <w:u w:val="single"/>
        </w:rPr>
        <w:t>Table of Contents</w:t>
      </w:r>
    </w:p>
    <w:p w14:paraId="1C1AD905" w14:textId="77777777" w:rsidR="00442AE8" w:rsidRPr="00A5588C" w:rsidRDefault="00442AE8" w:rsidP="00442AE8">
      <w:pPr>
        <w:adjustRightInd w:val="0"/>
        <w:spacing w:line="360" w:lineRule="auto"/>
        <w:jc w:val="center"/>
        <w:rPr>
          <w:b/>
          <w:color w:val="000000" w:themeColor="text1"/>
          <w:sz w:val="28"/>
          <w:u w:val="single"/>
        </w:rPr>
      </w:pPr>
    </w:p>
    <w:p w14:paraId="4D044E5C" w14:textId="77777777" w:rsidR="00442AE8" w:rsidRPr="00A5588C" w:rsidRDefault="00442AE8" w:rsidP="00442AE8">
      <w:pPr>
        <w:adjustRightInd w:val="0"/>
        <w:spacing w:line="360" w:lineRule="auto"/>
        <w:jc w:val="center"/>
        <w:rPr>
          <w:b/>
          <w:color w:val="000000" w:themeColor="text1"/>
          <w:sz w:val="28"/>
          <w:u w:val="single"/>
        </w:rPr>
      </w:pPr>
    </w:p>
    <w:p w14:paraId="393F0C71" w14:textId="77777777" w:rsidR="00442AE8" w:rsidRPr="00A5588C" w:rsidRDefault="00442AE8" w:rsidP="00442AE8">
      <w:pPr>
        <w:pStyle w:val="TOC1"/>
        <w:tabs>
          <w:tab w:val="right" w:leader="dot" w:pos="9027"/>
        </w:tabs>
        <w:spacing w:line="276" w:lineRule="auto"/>
        <w:rPr>
          <w:rFonts w:ascii="Times New Roman" w:hAnsi="Times New Roman"/>
          <w:color w:val="000000" w:themeColor="text1"/>
          <w:sz w:val="24"/>
          <w:szCs w:val="24"/>
        </w:rPr>
      </w:pPr>
      <w:r w:rsidRPr="00A5588C">
        <w:rPr>
          <w:rFonts w:ascii="Times New Roman" w:hAnsi="Times New Roman"/>
          <w:b/>
          <w:bCs/>
          <w:color w:val="000000" w:themeColor="text1"/>
          <w:sz w:val="24"/>
          <w:szCs w:val="24"/>
        </w:rPr>
        <w:t>1. Introduction</w:t>
      </w:r>
      <w:r w:rsidRPr="00A5588C">
        <w:rPr>
          <w:rFonts w:ascii="Times New Roman" w:hAnsi="Times New Roman"/>
          <w:b/>
          <w:bCs/>
          <w:color w:val="000000" w:themeColor="text1"/>
          <w:sz w:val="24"/>
          <w:szCs w:val="24"/>
        </w:rPr>
        <w:tab/>
        <w:t>4</w:t>
      </w:r>
    </w:p>
    <w:p w14:paraId="42CD2FE8" w14:textId="77777777"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1.1 Document Purpose</w:t>
      </w:r>
      <w:r w:rsidRPr="00B879C7">
        <w:rPr>
          <w:rFonts w:ascii="Times New Roman" w:hAnsi="Times New Roman"/>
          <w:color w:val="000000" w:themeColor="text1"/>
          <w:sz w:val="24"/>
          <w:szCs w:val="24"/>
        </w:rPr>
        <w:tab/>
        <w:t>4</w:t>
      </w:r>
    </w:p>
    <w:p w14:paraId="54B39D7D" w14:textId="77777777"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1.</w:t>
      </w:r>
      <w:r w:rsidR="001F1510" w:rsidRPr="00B879C7">
        <w:rPr>
          <w:rFonts w:ascii="Times New Roman" w:hAnsi="Times New Roman"/>
          <w:color w:val="000000" w:themeColor="text1"/>
          <w:sz w:val="24"/>
          <w:szCs w:val="24"/>
        </w:rPr>
        <w:t>2</w:t>
      </w:r>
      <w:r w:rsidRPr="00B879C7">
        <w:rPr>
          <w:rFonts w:ascii="Times New Roman" w:hAnsi="Times New Roman"/>
          <w:color w:val="000000" w:themeColor="text1"/>
          <w:sz w:val="24"/>
          <w:szCs w:val="24"/>
        </w:rPr>
        <w:t xml:space="preserve"> Pro</w:t>
      </w:r>
      <w:r w:rsidR="001F1510" w:rsidRPr="00B879C7">
        <w:rPr>
          <w:rFonts w:ascii="Times New Roman" w:hAnsi="Times New Roman"/>
          <w:color w:val="000000" w:themeColor="text1"/>
          <w:sz w:val="24"/>
          <w:szCs w:val="24"/>
        </w:rPr>
        <w:t>ject Background</w:t>
      </w:r>
      <w:r w:rsidRPr="00B879C7">
        <w:rPr>
          <w:rFonts w:ascii="Times New Roman" w:hAnsi="Times New Roman"/>
          <w:color w:val="000000" w:themeColor="text1"/>
          <w:sz w:val="24"/>
          <w:szCs w:val="24"/>
        </w:rPr>
        <w:tab/>
      </w:r>
      <w:r w:rsidR="00836415" w:rsidRPr="00B879C7">
        <w:rPr>
          <w:rFonts w:ascii="Times New Roman" w:hAnsi="Times New Roman"/>
          <w:color w:val="000000" w:themeColor="text1"/>
          <w:sz w:val="24"/>
          <w:szCs w:val="24"/>
        </w:rPr>
        <w:t>4</w:t>
      </w:r>
    </w:p>
    <w:p w14:paraId="09ADA5D2" w14:textId="77777777" w:rsidR="00442AE8" w:rsidRPr="00B879C7" w:rsidRDefault="00644762"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1.3</w:t>
      </w:r>
      <w:r w:rsidR="00442AE8" w:rsidRPr="00B879C7">
        <w:rPr>
          <w:rFonts w:ascii="Times New Roman" w:hAnsi="Times New Roman"/>
          <w:color w:val="000000" w:themeColor="text1"/>
          <w:sz w:val="24"/>
          <w:szCs w:val="24"/>
        </w:rPr>
        <w:t xml:space="preserve"> Aim &amp; Objectives</w:t>
      </w:r>
      <w:r w:rsidR="00442AE8" w:rsidRPr="00B879C7">
        <w:rPr>
          <w:rFonts w:ascii="Times New Roman" w:hAnsi="Times New Roman"/>
          <w:color w:val="000000" w:themeColor="text1"/>
          <w:sz w:val="24"/>
          <w:szCs w:val="24"/>
        </w:rPr>
        <w:tab/>
      </w:r>
      <w:r w:rsidR="00836415" w:rsidRPr="00B879C7">
        <w:rPr>
          <w:rFonts w:ascii="Times New Roman" w:hAnsi="Times New Roman"/>
          <w:color w:val="000000" w:themeColor="text1"/>
          <w:sz w:val="24"/>
          <w:szCs w:val="24"/>
        </w:rPr>
        <w:t>4</w:t>
      </w:r>
    </w:p>
    <w:p w14:paraId="65BF21DC" w14:textId="77777777" w:rsidR="001D014B" w:rsidRPr="00A5588C" w:rsidRDefault="001D014B" w:rsidP="001D014B">
      <w:pPr>
        <w:rPr>
          <w:bCs/>
          <w:color w:val="000000" w:themeColor="text1"/>
          <w:sz w:val="24"/>
          <w:szCs w:val="24"/>
        </w:rPr>
      </w:pPr>
      <w:r w:rsidRPr="00A5588C">
        <w:rPr>
          <w:b/>
          <w:color w:val="000000" w:themeColor="text1"/>
          <w:sz w:val="24"/>
          <w:szCs w:val="24"/>
        </w:rPr>
        <w:t>2. Business Requirements</w:t>
      </w:r>
      <w:r w:rsidR="006368CD" w:rsidRPr="00A5588C">
        <w:rPr>
          <w:b/>
          <w:color w:val="000000" w:themeColor="text1"/>
          <w:sz w:val="24"/>
          <w:szCs w:val="24"/>
        </w:rPr>
        <w:t xml:space="preserve"> </w:t>
      </w:r>
      <w:r w:rsidRPr="00A5588C">
        <w:rPr>
          <w:b/>
          <w:color w:val="000000" w:themeColor="text1"/>
          <w:sz w:val="24"/>
          <w:szCs w:val="24"/>
        </w:rPr>
        <w:t>Overview</w:t>
      </w:r>
      <w:r w:rsidRPr="00A5588C">
        <w:rPr>
          <w:bCs/>
          <w:color w:val="000000" w:themeColor="text1"/>
          <w:sz w:val="24"/>
          <w:szCs w:val="24"/>
        </w:rPr>
        <w:t>………………………………………………………</w:t>
      </w:r>
      <w:r w:rsidR="00836415" w:rsidRPr="00A5588C">
        <w:rPr>
          <w:bCs/>
          <w:color w:val="000000" w:themeColor="text1"/>
          <w:sz w:val="24"/>
          <w:szCs w:val="24"/>
        </w:rPr>
        <w:t>…</w:t>
      </w:r>
      <w:r w:rsidR="00836415" w:rsidRPr="00A5588C">
        <w:rPr>
          <w:b/>
          <w:color w:val="000000" w:themeColor="text1"/>
          <w:sz w:val="24"/>
          <w:szCs w:val="24"/>
        </w:rPr>
        <w:t>5</w:t>
      </w:r>
    </w:p>
    <w:p w14:paraId="7082D414" w14:textId="77777777" w:rsidR="001D014B" w:rsidRPr="00A5588C" w:rsidRDefault="001D014B" w:rsidP="001D014B">
      <w:pPr>
        <w:rPr>
          <w:color w:val="000000" w:themeColor="text1"/>
          <w:sz w:val="24"/>
          <w:szCs w:val="24"/>
          <w:lang w:bidi="ar-SA"/>
        </w:rPr>
      </w:pPr>
    </w:p>
    <w:p w14:paraId="660EF754" w14:textId="0FAA418C" w:rsidR="00442AE8" w:rsidRPr="00A5588C" w:rsidRDefault="00442AE8" w:rsidP="00442AE8">
      <w:pPr>
        <w:pStyle w:val="TOC1"/>
        <w:tabs>
          <w:tab w:val="right" w:leader="dot" w:pos="9027"/>
        </w:tabs>
        <w:spacing w:line="276" w:lineRule="auto"/>
        <w:rPr>
          <w:rFonts w:ascii="Times New Roman" w:hAnsi="Times New Roman"/>
          <w:color w:val="000000" w:themeColor="text1"/>
          <w:sz w:val="24"/>
          <w:szCs w:val="24"/>
        </w:rPr>
      </w:pPr>
      <w:r w:rsidRPr="00A5588C">
        <w:rPr>
          <w:rFonts w:ascii="Times New Roman" w:hAnsi="Times New Roman"/>
          <w:b/>
          <w:bCs/>
          <w:color w:val="000000" w:themeColor="text1"/>
          <w:sz w:val="24"/>
          <w:szCs w:val="24"/>
        </w:rPr>
        <w:t>3.Functional Requirements</w:t>
      </w:r>
      <w:r w:rsidRPr="00A5588C">
        <w:rPr>
          <w:rFonts w:ascii="Times New Roman" w:hAnsi="Times New Roman"/>
          <w:color w:val="000000" w:themeColor="text1"/>
          <w:sz w:val="24"/>
          <w:szCs w:val="24"/>
        </w:rPr>
        <w:tab/>
      </w:r>
      <w:r w:rsidR="005827FA" w:rsidRPr="00A5588C">
        <w:rPr>
          <w:rFonts w:ascii="Times New Roman" w:hAnsi="Times New Roman"/>
          <w:b/>
          <w:bCs/>
          <w:color w:val="000000" w:themeColor="text1"/>
          <w:sz w:val="24"/>
          <w:szCs w:val="24"/>
        </w:rPr>
        <w:t>5</w:t>
      </w:r>
    </w:p>
    <w:p w14:paraId="6733394A" w14:textId="764697B8"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 xml:space="preserve">3.1 </w:t>
      </w:r>
      <w:r w:rsidR="00F97D70" w:rsidRPr="00B879C7">
        <w:rPr>
          <w:rFonts w:ascii="Times New Roman" w:hAnsi="Times New Roman"/>
          <w:color w:val="000000" w:themeColor="text1"/>
          <w:sz w:val="24"/>
          <w:szCs w:val="24"/>
        </w:rPr>
        <w:t>Customer</w:t>
      </w:r>
      <w:r w:rsidRPr="00B879C7">
        <w:rPr>
          <w:rFonts w:ascii="Times New Roman" w:hAnsi="Times New Roman"/>
          <w:color w:val="000000" w:themeColor="text1"/>
          <w:sz w:val="24"/>
          <w:szCs w:val="24"/>
        </w:rPr>
        <w:t xml:space="preserve"> Module</w:t>
      </w:r>
      <w:r w:rsidRPr="00B879C7">
        <w:rPr>
          <w:rFonts w:ascii="Times New Roman" w:hAnsi="Times New Roman"/>
          <w:color w:val="000000" w:themeColor="text1"/>
          <w:sz w:val="24"/>
          <w:szCs w:val="24"/>
        </w:rPr>
        <w:tab/>
      </w:r>
      <w:r w:rsidR="005827FA" w:rsidRPr="00B879C7">
        <w:rPr>
          <w:rFonts w:ascii="Times New Roman" w:hAnsi="Times New Roman"/>
          <w:color w:val="000000" w:themeColor="text1"/>
          <w:sz w:val="24"/>
          <w:szCs w:val="24"/>
        </w:rPr>
        <w:t>5</w:t>
      </w:r>
    </w:p>
    <w:p w14:paraId="3329BBAD" w14:textId="4EDB9D21"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 xml:space="preserve">3.2 </w:t>
      </w:r>
      <w:r w:rsidR="008E788F" w:rsidRPr="00B879C7">
        <w:rPr>
          <w:rFonts w:ascii="Times New Roman" w:hAnsi="Times New Roman"/>
          <w:color w:val="000000" w:themeColor="text1"/>
          <w:sz w:val="24"/>
          <w:szCs w:val="24"/>
        </w:rPr>
        <w:t>Admin</w:t>
      </w:r>
      <w:r w:rsidRPr="00B879C7">
        <w:rPr>
          <w:rFonts w:ascii="Times New Roman" w:hAnsi="Times New Roman"/>
          <w:color w:val="000000" w:themeColor="text1"/>
          <w:sz w:val="24"/>
          <w:szCs w:val="24"/>
        </w:rPr>
        <w:t xml:space="preserve"> Module</w:t>
      </w:r>
      <w:r w:rsidRPr="00B879C7">
        <w:rPr>
          <w:rFonts w:ascii="Times New Roman" w:hAnsi="Times New Roman"/>
          <w:color w:val="000000" w:themeColor="text1"/>
          <w:sz w:val="24"/>
          <w:szCs w:val="24"/>
        </w:rPr>
        <w:tab/>
      </w:r>
      <w:r w:rsidR="00836415" w:rsidRPr="00B879C7">
        <w:rPr>
          <w:rFonts w:ascii="Times New Roman" w:hAnsi="Times New Roman"/>
          <w:color w:val="000000" w:themeColor="text1"/>
          <w:sz w:val="24"/>
          <w:szCs w:val="24"/>
        </w:rPr>
        <w:t>6</w:t>
      </w:r>
    </w:p>
    <w:p w14:paraId="397F7218" w14:textId="31B10E4F" w:rsidR="000C2349" w:rsidRPr="00A5588C" w:rsidRDefault="000C2349" w:rsidP="000C2349">
      <w:pPr>
        <w:pStyle w:val="BodyText"/>
        <w:spacing w:before="8"/>
        <w:rPr>
          <w:b/>
          <w:color w:val="000000" w:themeColor="text1"/>
          <w:sz w:val="20"/>
        </w:rPr>
      </w:pPr>
      <w:r w:rsidRPr="00A5588C">
        <w:rPr>
          <w:b/>
          <w:color w:val="000000" w:themeColor="text1"/>
          <w:lang w:bidi="ar-SA"/>
        </w:rPr>
        <w:t>4.</w:t>
      </w:r>
      <w:r w:rsidRPr="00A5588C">
        <w:rPr>
          <w:color w:val="000000" w:themeColor="text1"/>
          <w:lang w:bidi="ar-SA"/>
        </w:rPr>
        <w:t xml:space="preserve"> </w:t>
      </w:r>
      <w:r w:rsidRPr="00A5588C">
        <w:rPr>
          <w:b/>
          <w:color w:val="000000" w:themeColor="text1"/>
        </w:rPr>
        <w:t>N</w:t>
      </w:r>
      <w:r w:rsidR="00E800BD" w:rsidRPr="00A5588C">
        <w:rPr>
          <w:b/>
          <w:color w:val="000000" w:themeColor="text1"/>
        </w:rPr>
        <w:t>on</w:t>
      </w:r>
      <w:r w:rsidRPr="00A5588C">
        <w:rPr>
          <w:b/>
          <w:color w:val="000000" w:themeColor="text1"/>
        </w:rPr>
        <w:t>-F</w:t>
      </w:r>
      <w:r w:rsidR="00E800BD" w:rsidRPr="00A5588C">
        <w:rPr>
          <w:b/>
          <w:color w:val="000000" w:themeColor="text1"/>
        </w:rPr>
        <w:t>unctional</w:t>
      </w:r>
      <w:r w:rsidR="006368CD" w:rsidRPr="00A5588C">
        <w:rPr>
          <w:b/>
          <w:color w:val="000000" w:themeColor="text1"/>
        </w:rPr>
        <w:t xml:space="preserve"> </w:t>
      </w:r>
      <w:r w:rsidRPr="00A5588C">
        <w:rPr>
          <w:b/>
          <w:color w:val="000000" w:themeColor="text1"/>
          <w:spacing w:val="-3"/>
        </w:rPr>
        <w:t>R</w:t>
      </w:r>
      <w:r w:rsidR="008B0E20" w:rsidRPr="00A5588C">
        <w:rPr>
          <w:b/>
          <w:color w:val="000000" w:themeColor="text1"/>
          <w:spacing w:val="-3"/>
        </w:rPr>
        <w:t>equirement…………………………………………………</w:t>
      </w:r>
      <w:r w:rsidR="00E800BD" w:rsidRPr="00A5588C">
        <w:rPr>
          <w:b/>
          <w:color w:val="000000" w:themeColor="text1"/>
          <w:spacing w:val="-3"/>
        </w:rPr>
        <w:t>……………</w:t>
      </w:r>
      <w:r w:rsidR="00B879C7">
        <w:rPr>
          <w:b/>
          <w:color w:val="000000" w:themeColor="text1"/>
          <w:spacing w:val="-3"/>
        </w:rPr>
        <w:t>.</w:t>
      </w:r>
      <w:r w:rsidR="00FD5210" w:rsidRPr="00A5588C">
        <w:rPr>
          <w:b/>
          <w:color w:val="000000" w:themeColor="text1"/>
          <w:spacing w:val="-3"/>
        </w:rPr>
        <w:t>6</w:t>
      </w:r>
    </w:p>
    <w:p w14:paraId="6948CB9F" w14:textId="77777777" w:rsidR="000C2349" w:rsidRPr="00A5588C" w:rsidRDefault="000C2349" w:rsidP="000C2349">
      <w:pPr>
        <w:pStyle w:val="BodyText"/>
        <w:spacing w:before="2"/>
        <w:rPr>
          <w:bCs/>
          <w:color w:val="000000" w:themeColor="text1"/>
          <w:sz w:val="29"/>
        </w:rPr>
      </w:pPr>
    </w:p>
    <w:p w14:paraId="28B888DA" w14:textId="4B24A081" w:rsidR="00442AE8" w:rsidRPr="00A5588C" w:rsidRDefault="005B6B59" w:rsidP="00442AE8">
      <w:pPr>
        <w:pStyle w:val="TOC1"/>
        <w:tabs>
          <w:tab w:val="right" w:leader="dot" w:pos="9027"/>
        </w:tabs>
        <w:spacing w:line="276" w:lineRule="auto"/>
        <w:rPr>
          <w:rFonts w:ascii="Times New Roman" w:hAnsi="Times New Roman"/>
          <w:color w:val="000000" w:themeColor="text1"/>
          <w:sz w:val="24"/>
          <w:szCs w:val="24"/>
        </w:rPr>
      </w:pPr>
      <w:r w:rsidRPr="00A5588C">
        <w:rPr>
          <w:rFonts w:ascii="Times New Roman" w:hAnsi="Times New Roman"/>
          <w:b/>
          <w:bCs/>
          <w:color w:val="000000" w:themeColor="text1"/>
          <w:sz w:val="24"/>
          <w:szCs w:val="24"/>
        </w:rPr>
        <w:t>5</w:t>
      </w:r>
      <w:r w:rsidR="00442AE8" w:rsidRPr="00A5588C">
        <w:rPr>
          <w:rFonts w:ascii="Times New Roman" w:hAnsi="Times New Roman"/>
          <w:b/>
          <w:bCs/>
          <w:color w:val="000000" w:themeColor="text1"/>
          <w:sz w:val="24"/>
          <w:szCs w:val="24"/>
        </w:rPr>
        <w:t>. Use Case Diagram</w:t>
      </w:r>
      <w:r w:rsidR="00442AE8" w:rsidRPr="00A5588C">
        <w:rPr>
          <w:rFonts w:ascii="Times New Roman" w:hAnsi="Times New Roman"/>
          <w:b/>
          <w:bCs/>
          <w:color w:val="000000" w:themeColor="text1"/>
          <w:sz w:val="24"/>
          <w:szCs w:val="24"/>
        </w:rPr>
        <w:tab/>
      </w:r>
      <w:r w:rsidR="00FD5210" w:rsidRPr="00A5588C">
        <w:rPr>
          <w:rFonts w:ascii="Times New Roman" w:hAnsi="Times New Roman"/>
          <w:b/>
          <w:bCs/>
          <w:color w:val="000000" w:themeColor="text1"/>
          <w:sz w:val="24"/>
          <w:szCs w:val="24"/>
        </w:rPr>
        <w:t>7</w:t>
      </w:r>
    </w:p>
    <w:p w14:paraId="4A66D0DC" w14:textId="302286F9" w:rsidR="00442AE8" w:rsidRPr="00B879C7" w:rsidRDefault="005B6B59"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5</w:t>
      </w:r>
      <w:r w:rsidR="00442AE8" w:rsidRPr="00B879C7">
        <w:rPr>
          <w:rFonts w:ascii="Times New Roman" w:hAnsi="Times New Roman"/>
          <w:color w:val="000000" w:themeColor="text1"/>
          <w:sz w:val="24"/>
          <w:szCs w:val="24"/>
        </w:rPr>
        <w:t xml:space="preserve">.1 </w:t>
      </w:r>
      <w:r w:rsidR="00252684" w:rsidRPr="00B879C7">
        <w:rPr>
          <w:rFonts w:ascii="Times New Roman" w:hAnsi="Times New Roman"/>
          <w:color w:val="000000" w:themeColor="text1"/>
          <w:sz w:val="24"/>
          <w:szCs w:val="24"/>
        </w:rPr>
        <w:t>Customer</w:t>
      </w:r>
      <w:r w:rsidR="00442AE8" w:rsidRPr="00B879C7">
        <w:rPr>
          <w:rFonts w:ascii="Times New Roman" w:hAnsi="Times New Roman"/>
          <w:color w:val="000000" w:themeColor="text1"/>
          <w:sz w:val="24"/>
          <w:szCs w:val="24"/>
        </w:rPr>
        <w:tab/>
      </w:r>
      <w:r w:rsidR="00FD5210" w:rsidRPr="00B879C7">
        <w:rPr>
          <w:rFonts w:ascii="Times New Roman" w:hAnsi="Times New Roman"/>
          <w:color w:val="000000" w:themeColor="text1"/>
          <w:sz w:val="24"/>
          <w:szCs w:val="24"/>
        </w:rPr>
        <w:t>7</w:t>
      </w:r>
    </w:p>
    <w:p w14:paraId="65677491" w14:textId="17740155" w:rsidR="00442AE8" w:rsidRPr="00B879C7" w:rsidRDefault="005B6B59"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5</w:t>
      </w:r>
      <w:r w:rsidR="00442AE8" w:rsidRPr="00B879C7">
        <w:rPr>
          <w:rFonts w:ascii="Times New Roman" w:hAnsi="Times New Roman"/>
          <w:color w:val="000000" w:themeColor="text1"/>
          <w:sz w:val="24"/>
          <w:szCs w:val="24"/>
        </w:rPr>
        <w:t xml:space="preserve">.2 </w:t>
      </w:r>
      <w:r w:rsidR="00AE73A0" w:rsidRPr="00B879C7">
        <w:rPr>
          <w:rFonts w:ascii="Times New Roman" w:hAnsi="Times New Roman"/>
          <w:color w:val="000000" w:themeColor="text1"/>
          <w:sz w:val="24"/>
          <w:szCs w:val="24"/>
        </w:rPr>
        <w:t>Admin</w:t>
      </w:r>
      <w:r w:rsidR="00442AE8" w:rsidRPr="00B879C7">
        <w:rPr>
          <w:rFonts w:ascii="Times New Roman" w:hAnsi="Times New Roman"/>
          <w:color w:val="000000" w:themeColor="text1"/>
          <w:sz w:val="24"/>
          <w:szCs w:val="24"/>
        </w:rPr>
        <w:tab/>
      </w:r>
      <w:r w:rsidR="00FD5210" w:rsidRPr="00B879C7">
        <w:rPr>
          <w:rFonts w:ascii="Times New Roman" w:hAnsi="Times New Roman"/>
          <w:color w:val="000000" w:themeColor="text1"/>
          <w:sz w:val="24"/>
          <w:szCs w:val="24"/>
        </w:rPr>
        <w:t>8</w:t>
      </w:r>
    </w:p>
    <w:p w14:paraId="25B4188A" w14:textId="77777777" w:rsidR="00442AE8" w:rsidRPr="00A5588C" w:rsidRDefault="00442AE8" w:rsidP="00442AE8">
      <w:pPr>
        <w:rPr>
          <w:color w:val="000000" w:themeColor="text1"/>
          <w:lang w:bidi="ar-SA"/>
        </w:rPr>
      </w:pPr>
    </w:p>
    <w:p w14:paraId="091E1F4F" w14:textId="0C4CFBEE" w:rsidR="00442AE8" w:rsidRPr="00A5588C" w:rsidRDefault="005B6B59" w:rsidP="00442AE8">
      <w:pPr>
        <w:pStyle w:val="TOC1"/>
        <w:tabs>
          <w:tab w:val="right" w:leader="dot" w:pos="9027"/>
        </w:tabs>
        <w:spacing w:line="276" w:lineRule="auto"/>
        <w:rPr>
          <w:rFonts w:ascii="Times New Roman" w:hAnsi="Times New Roman"/>
          <w:b/>
          <w:bCs/>
          <w:color w:val="000000" w:themeColor="text1"/>
          <w:sz w:val="24"/>
          <w:szCs w:val="24"/>
        </w:rPr>
      </w:pPr>
      <w:r w:rsidRPr="00A5588C">
        <w:rPr>
          <w:rFonts w:ascii="Times New Roman" w:hAnsi="Times New Roman"/>
          <w:b/>
          <w:bCs/>
          <w:color w:val="000000" w:themeColor="text1"/>
          <w:sz w:val="24"/>
          <w:szCs w:val="24"/>
        </w:rPr>
        <w:t>6</w:t>
      </w:r>
      <w:r w:rsidR="00442AE8" w:rsidRPr="00A5588C">
        <w:rPr>
          <w:rFonts w:ascii="Times New Roman" w:hAnsi="Times New Roman"/>
          <w:b/>
          <w:bCs/>
          <w:color w:val="000000" w:themeColor="text1"/>
          <w:sz w:val="24"/>
          <w:szCs w:val="24"/>
        </w:rPr>
        <w:t xml:space="preserve">. </w:t>
      </w:r>
      <w:r w:rsidR="001F06A9" w:rsidRPr="00A5588C">
        <w:rPr>
          <w:rFonts w:ascii="Times New Roman" w:hAnsi="Times New Roman"/>
          <w:b/>
          <w:color w:val="000000" w:themeColor="text1"/>
          <w:sz w:val="24"/>
          <w:szCs w:val="24"/>
        </w:rPr>
        <w:t>Database Design</w:t>
      </w:r>
      <w:r w:rsidR="00B879C7">
        <w:rPr>
          <w:rFonts w:ascii="Times New Roman" w:hAnsi="Times New Roman"/>
          <w:b/>
          <w:bCs/>
          <w:color w:val="000000" w:themeColor="text1"/>
          <w:sz w:val="24"/>
          <w:szCs w:val="24"/>
        </w:rPr>
        <w:t>……………………………………………………………………………</w:t>
      </w:r>
      <w:r w:rsidR="006B6E34">
        <w:rPr>
          <w:rFonts w:ascii="Times New Roman" w:hAnsi="Times New Roman"/>
          <w:b/>
          <w:bCs/>
          <w:color w:val="000000" w:themeColor="text1"/>
          <w:sz w:val="24"/>
          <w:szCs w:val="24"/>
        </w:rPr>
        <w:t>9</w:t>
      </w:r>
    </w:p>
    <w:p w14:paraId="63A3BD83" w14:textId="676A24BD"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 xml:space="preserve">1 </w:t>
      </w:r>
      <w:r w:rsidR="00AE73A0" w:rsidRPr="00B879C7">
        <w:rPr>
          <w:rFonts w:ascii="Times New Roman" w:hAnsi="Times New Roman"/>
          <w:color w:val="000000" w:themeColor="text1"/>
          <w:sz w:val="24"/>
          <w:szCs w:val="24"/>
        </w:rPr>
        <w:t>Logins</w:t>
      </w:r>
      <w:r w:rsidR="00B879C7">
        <w:rPr>
          <w:rFonts w:ascii="Times New Roman" w:hAnsi="Times New Roman"/>
          <w:color w:val="000000" w:themeColor="text1"/>
          <w:sz w:val="24"/>
          <w:szCs w:val="24"/>
        </w:rPr>
        <w:t>……………………………………………………………………………………...</w:t>
      </w:r>
      <w:r w:rsidR="006B6E34">
        <w:rPr>
          <w:rFonts w:ascii="Times New Roman" w:hAnsi="Times New Roman"/>
          <w:color w:val="000000" w:themeColor="text1"/>
          <w:sz w:val="24"/>
          <w:szCs w:val="24"/>
        </w:rPr>
        <w:t>9</w:t>
      </w:r>
    </w:p>
    <w:p w14:paraId="1BAA440D" w14:textId="6F0BEF10" w:rsidR="00442AE8" w:rsidRPr="00B879C7"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 xml:space="preserve">2 </w:t>
      </w:r>
      <w:r w:rsidR="00AE73A0" w:rsidRPr="00B879C7">
        <w:rPr>
          <w:rFonts w:ascii="Times New Roman" w:hAnsi="Times New Roman"/>
          <w:color w:val="000000" w:themeColor="text1"/>
          <w:sz w:val="24"/>
          <w:szCs w:val="24"/>
        </w:rPr>
        <w:t>Customers</w:t>
      </w:r>
      <w:r w:rsidRPr="00B879C7">
        <w:rPr>
          <w:rFonts w:ascii="Times New Roman" w:hAnsi="Times New Roman"/>
          <w:color w:val="000000" w:themeColor="text1"/>
          <w:sz w:val="24"/>
          <w:szCs w:val="24"/>
        </w:rPr>
        <w:tab/>
      </w:r>
      <w:r w:rsidR="00B879C7">
        <w:rPr>
          <w:rFonts w:ascii="Times New Roman" w:hAnsi="Times New Roman"/>
          <w:color w:val="000000" w:themeColor="text1"/>
          <w:sz w:val="24"/>
          <w:szCs w:val="24"/>
        </w:rPr>
        <w:t>………………………………………………………………………………….</w:t>
      </w:r>
      <w:r w:rsidR="006B6E34">
        <w:rPr>
          <w:rFonts w:ascii="Times New Roman" w:hAnsi="Times New Roman"/>
          <w:color w:val="000000" w:themeColor="text1"/>
          <w:sz w:val="24"/>
          <w:szCs w:val="24"/>
        </w:rPr>
        <w:t>9</w:t>
      </w:r>
    </w:p>
    <w:p w14:paraId="6E016B0E" w14:textId="209B9C03" w:rsidR="000C2349" w:rsidRPr="00B879C7" w:rsidRDefault="00442AE8" w:rsidP="000C2349">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 xml:space="preserve">3 </w:t>
      </w:r>
      <w:r w:rsidR="006B6E34">
        <w:rPr>
          <w:rFonts w:ascii="Times New Roman" w:hAnsi="Times New Roman"/>
          <w:color w:val="000000" w:themeColor="text1"/>
          <w:sz w:val="24"/>
          <w:szCs w:val="24"/>
        </w:rPr>
        <w:t>Admin………….</w:t>
      </w:r>
      <w:r w:rsidR="000C2349" w:rsidRPr="00B879C7">
        <w:rPr>
          <w:rFonts w:ascii="Times New Roman" w:hAnsi="Times New Roman"/>
          <w:color w:val="000000" w:themeColor="text1"/>
          <w:sz w:val="24"/>
          <w:szCs w:val="24"/>
        </w:rPr>
        <w:t>……………………</w:t>
      </w:r>
      <w:r w:rsidR="00AE73A0" w:rsidRPr="00B879C7">
        <w:rPr>
          <w:rFonts w:ascii="Times New Roman" w:hAnsi="Times New Roman"/>
          <w:color w:val="000000" w:themeColor="text1"/>
          <w:sz w:val="24"/>
          <w:szCs w:val="24"/>
        </w:rPr>
        <w:t>.</w:t>
      </w:r>
      <w:r w:rsidR="000C2349" w:rsidRPr="00B879C7">
        <w:rPr>
          <w:rFonts w:ascii="Times New Roman" w:hAnsi="Times New Roman"/>
          <w:color w:val="000000" w:themeColor="text1"/>
          <w:sz w:val="24"/>
          <w:szCs w:val="24"/>
        </w:rPr>
        <w:t>…………………………………………</w:t>
      </w:r>
      <w:r w:rsidR="00F83C57" w:rsidRPr="00B879C7">
        <w:rPr>
          <w:rFonts w:ascii="Times New Roman" w:hAnsi="Times New Roman"/>
          <w:color w:val="000000" w:themeColor="text1"/>
          <w:sz w:val="24"/>
          <w:szCs w:val="24"/>
        </w:rPr>
        <w:t>………</w:t>
      </w:r>
      <w:r w:rsidR="00B879C7">
        <w:rPr>
          <w:rFonts w:ascii="Times New Roman" w:hAnsi="Times New Roman"/>
          <w:color w:val="000000" w:themeColor="text1"/>
          <w:sz w:val="24"/>
          <w:szCs w:val="24"/>
        </w:rPr>
        <w:t>….</w:t>
      </w:r>
      <w:r w:rsidR="006B6E34">
        <w:rPr>
          <w:rFonts w:ascii="Times New Roman" w:hAnsi="Times New Roman"/>
          <w:color w:val="000000" w:themeColor="text1"/>
          <w:sz w:val="24"/>
          <w:szCs w:val="24"/>
        </w:rPr>
        <w:t>9</w:t>
      </w:r>
    </w:p>
    <w:p w14:paraId="4774EB1A" w14:textId="76B35FA4" w:rsidR="00442AE8" w:rsidRPr="00B879C7" w:rsidRDefault="000C2349" w:rsidP="000C2349">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4</w:t>
      </w:r>
      <w:r w:rsidR="00FD5210" w:rsidRPr="00B879C7">
        <w:rPr>
          <w:rFonts w:ascii="Times New Roman" w:hAnsi="Times New Roman"/>
          <w:color w:val="000000" w:themeColor="text1"/>
          <w:sz w:val="24"/>
          <w:szCs w:val="24"/>
        </w:rPr>
        <w:t xml:space="preserve"> </w:t>
      </w:r>
      <w:r w:rsidR="006B6E34">
        <w:rPr>
          <w:rFonts w:ascii="Times New Roman" w:hAnsi="Times New Roman"/>
          <w:color w:val="000000" w:themeColor="text1"/>
          <w:sz w:val="24"/>
          <w:szCs w:val="24"/>
        </w:rPr>
        <w:t>Category</w:t>
      </w:r>
      <w:r w:rsidR="00B879C7">
        <w:rPr>
          <w:rFonts w:ascii="Times New Roman" w:hAnsi="Times New Roman"/>
          <w:color w:val="000000" w:themeColor="text1"/>
          <w:sz w:val="24"/>
          <w:szCs w:val="24"/>
        </w:rPr>
        <w:t>…………………………………………………………………………………...</w:t>
      </w:r>
      <w:r w:rsidR="006B6E34">
        <w:rPr>
          <w:rFonts w:ascii="Times New Roman" w:hAnsi="Times New Roman"/>
          <w:color w:val="000000" w:themeColor="text1"/>
          <w:sz w:val="24"/>
          <w:szCs w:val="24"/>
        </w:rPr>
        <w:t>9</w:t>
      </w:r>
    </w:p>
    <w:p w14:paraId="6B6C1763" w14:textId="0D95DD3B" w:rsidR="00442AE8" w:rsidRPr="00B879C7" w:rsidRDefault="005B6B59" w:rsidP="00442AE8">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5</w:t>
      </w:r>
      <w:r w:rsidR="00FD5210" w:rsidRPr="00B879C7">
        <w:rPr>
          <w:rFonts w:ascii="Times New Roman" w:hAnsi="Times New Roman"/>
          <w:color w:val="000000" w:themeColor="text1"/>
          <w:sz w:val="24"/>
          <w:szCs w:val="24"/>
        </w:rPr>
        <w:t xml:space="preserve"> </w:t>
      </w:r>
      <w:r w:rsidR="006B6E34">
        <w:rPr>
          <w:rFonts w:ascii="Times New Roman" w:hAnsi="Times New Roman"/>
          <w:color w:val="000000" w:themeColor="text1"/>
          <w:sz w:val="24"/>
          <w:szCs w:val="24"/>
        </w:rPr>
        <w:t>Product……………</w:t>
      </w:r>
      <w:r w:rsidR="00AE73A0" w:rsidRPr="00B879C7">
        <w:rPr>
          <w:rFonts w:ascii="Times New Roman" w:hAnsi="Times New Roman"/>
          <w:color w:val="000000" w:themeColor="text1"/>
          <w:sz w:val="24"/>
          <w:szCs w:val="24"/>
        </w:rPr>
        <w:t>………………………………………………………………………</w:t>
      </w:r>
      <w:r w:rsidR="00B879C7">
        <w:rPr>
          <w:rFonts w:ascii="Times New Roman" w:hAnsi="Times New Roman"/>
          <w:color w:val="000000" w:themeColor="text1"/>
          <w:sz w:val="24"/>
          <w:szCs w:val="24"/>
        </w:rPr>
        <w:t>.</w:t>
      </w:r>
      <w:r w:rsidR="00FD5210" w:rsidRPr="00B879C7">
        <w:rPr>
          <w:rFonts w:ascii="Times New Roman" w:hAnsi="Times New Roman"/>
          <w:color w:val="000000" w:themeColor="text1"/>
          <w:sz w:val="24"/>
          <w:szCs w:val="24"/>
        </w:rPr>
        <w:t>1</w:t>
      </w:r>
      <w:r w:rsidR="006B6E34">
        <w:rPr>
          <w:rFonts w:ascii="Times New Roman" w:hAnsi="Times New Roman"/>
          <w:color w:val="000000" w:themeColor="text1"/>
          <w:sz w:val="24"/>
          <w:szCs w:val="24"/>
        </w:rPr>
        <w:t>0</w:t>
      </w:r>
    </w:p>
    <w:p w14:paraId="2CCA3417" w14:textId="565B02ED" w:rsidR="00442AE8" w:rsidRPr="00B879C7" w:rsidRDefault="005B6B59" w:rsidP="008E448E">
      <w:pPr>
        <w:pStyle w:val="TOC2"/>
        <w:tabs>
          <w:tab w:val="right" w:leader="dot" w:pos="9027"/>
        </w:tabs>
        <w:spacing w:line="276" w:lineRule="auto"/>
        <w:ind w:left="216"/>
        <w:rPr>
          <w:rFonts w:ascii="Times New Roman" w:hAnsi="Times New Roman"/>
          <w:color w:val="000000" w:themeColor="text1"/>
          <w:sz w:val="24"/>
          <w:szCs w:val="24"/>
        </w:rPr>
      </w:pPr>
      <w:r w:rsidRPr="00B879C7">
        <w:rPr>
          <w:rFonts w:ascii="Times New Roman" w:hAnsi="Times New Roman"/>
          <w:color w:val="000000" w:themeColor="text1"/>
          <w:sz w:val="24"/>
          <w:szCs w:val="24"/>
        </w:rPr>
        <w:t>6</w:t>
      </w:r>
      <w:r w:rsidR="00FD5210" w:rsidRPr="00B879C7">
        <w:rPr>
          <w:rFonts w:ascii="Times New Roman" w:hAnsi="Times New Roman"/>
          <w:color w:val="000000" w:themeColor="text1"/>
          <w:sz w:val="24"/>
          <w:szCs w:val="24"/>
        </w:rPr>
        <w:t xml:space="preserve"> </w:t>
      </w:r>
      <w:r w:rsidR="006B6E34">
        <w:rPr>
          <w:rFonts w:ascii="Times New Roman" w:hAnsi="Times New Roman"/>
          <w:color w:val="000000" w:themeColor="text1"/>
          <w:sz w:val="24"/>
          <w:szCs w:val="24"/>
        </w:rPr>
        <w:t>Oder Items……</w:t>
      </w:r>
      <w:r w:rsidR="008E448E" w:rsidRPr="00B879C7">
        <w:rPr>
          <w:rFonts w:ascii="Times New Roman" w:hAnsi="Times New Roman"/>
          <w:color w:val="000000" w:themeColor="text1"/>
          <w:sz w:val="24"/>
          <w:szCs w:val="24"/>
        </w:rPr>
        <w:t>……………………………………………………………………………</w:t>
      </w:r>
      <w:r w:rsidR="00FD5210" w:rsidRPr="00B879C7">
        <w:rPr>
          <w:rFonts w:ascii="Times New Roman" w:hAnsi="Times New Roman"/>
          <w:color w:val="000000" w:themeColor="text1"/>
          <w:sz w:val="24"/>
          <w:szCs w:val="24"/>
        </w:rPr>
        <w:t>1</w:t>
      </w:r>
      <w:r w:rsidR="006B6E34">
        <w:rPr>
          <w:rFonts w:ascii="Times New Roman" w:hAnsi="Times New Roman"/>
          <w:color w:val="000000" w:themeColor="text1"/>
          <w:sz w:val="24"/>
          <w:szCs w:val="24"/>
        </w:rPr>
        <w:t>0</w:t>
      </w:r>
    </w:p>
    <w:p w14:paraId="3BB6EDE7" w14:textId="7D5A9519" w:rsidR="007404CA" w:rsidRPr="00B879C7" w:rsidRDefault="00AE73A0" w:rsidP="008E448E">
      <w:pPr>
        <w:spacing w:line="276" w:lineRule="auto"/>
        <w:rPr>
          <w:color w:val="000000" w:themeColor="text1"/>
          <w:sz w:val="24"/>
          <w:szCs w:val="24"/>
          <w:lang w:bidi="ar-SA"/>
        </w:rPr>
      </w:pPr>
      <w:r w:rsidRPr="00B879C7">
        <w:rPr>
          <w:color w:val="000000" w:themeColor="text1"/>
          <w:sz w:val="24"/>
          <w:szCs w:val="24"/>
          <w:lang w:bidi="ar-SA"/>
        </w:rPr>
        <w:t xml:space="preserve">    7.</w:t>
      </w:r>
      <w:r w:rsidR="006B6E34">
        <w:rPr>
          <w:color w:val="000000" w:themeColor="text1"/>
          <w:sz w:val="24"/>
          <w:szCs w:val="24"/>
          <w:lang w:bidi="ar-SA"/>
        </w:rPr>
        <w:t xml:space="preserve"> Order Details………………..…………………………………………………………….10</w:t>
      </w:r>
    </w:p>
    <w:p w14:paraId="1D0CEB30" w14:textId="354B8D3C" w:rsidR="008E448E" w:rsidRPr="00B879C7" w:rsidRDefault="008E448E" w:rsidP="008E448E">
      <w:pPr>
        <w:spacing w:line="276" w:lineRule="auto"/>
        <w:rPr>
          <w:color w:val="000000" w:themeColor="text1"/>
          <w:sz w:val="24"/>
          <w:szCs w:val="24"/>
          <w:lang w:bidi="ar-SA"/>
        </w:rPr>
      </w:pPr>
      <w:r w:rsidRPr="00B879C7">
        <w:rPr>
          <w:color w:val="000000" w:themeColor="text1"/>
          <w:sz w:val="24"/>
          <w:szCs w:val="24"/>
          <w:lang w:bidi="ar-SA"/>
        </w:rPr>
        <w:t xml:space="preserve">    </w:t>
      </w:r>
      <w:r w:rsidR="006B6E34">
        <w:rPr>
          <w:color w:val="000000" w:themeColor="text1"/>
          <w:sz w:val="24"/>
          <w:szCs w:val="24"/>
          <w:lang w:bidi="ar-SA"/>
        </w:rPr>
        <w:t>8. Delivery Executive</w:t>
      </w:r>
      <w:r w:rsidRPr="00B879C7">
        <w:rPr>
          <w:color w:val="000000" w:themeColor="text1"/>
          <w:sz w:val="24"/>
          <w:szCs w:val="24"/>
          <w:lang w:bidi="ar-SA"/>
        </w:rPr>
        <w:t>…</w:t>
      </w:r>
      <w:r w:rsidR="006B6E34">
        <w:rPr>
          <w:color w:val="000000" w:themeColor="text1"/>
          <w:sz w:val="24"/>
          <w:szCs w:val="24"/>
          <w:lang w:bidi="ar-SA"/>
        </w:rPr>
        <w:t>……………………………………………… ……………………10</w:t>
      </w:r>
    </w:p>
    <w:p w14:paraId="0B91071A" w14:textId="77777777" w:rsidR="008E448E" w:rsidRPr="00A5588C" w:rsidRDefault="008E448E" w:rsidP="008E448E">
      <w:pPr>
        <w:spacing w:line="276" w:lineRule="auto"/>
        <w:rPr>
          <w:b/>
          <w:bCs/>
          <w:color w:val="000000" w:themeColor="text1"/>
          <w:lang w:bidi="ar-SA"/>
        </w:rPr>
      </w:pPr>
    </w:p>
    <w:p w14:paraId="73D19147" w14:textId="7FB16E2E" w:rsidR="008C1592" w:rsidRPr="00A5588C" w:rsidRDefault="008C1592" w:rsidP="008C1592">
      <w:pPr>
        <w:spacing w:line="360" w:lineRule="auto"/>
        <w:rPr>
          <w:b/>
          <w:bCs/>
          <w:color w:val="000000" w:themeColor="text1"/>
          <w:lang w:bidi="ar-SA"/>
        </w:rPr>
      </w:pPr>
      <w:r w:rsidRPr="00A5588C">
        <w:rPr>
          <w:b/>
          <w:bCs/>
          <w:color w:val="000000" w:themeColor="text1"/>
          <w:lang w:bidi="ar-SA"/>
        </w:rPr>
        <w:t>7.</w:t>
      </w:r>
      <w:r w:rsidR="00F83C57" w:rsidRPr="00A5588C">
        <w:rPr>
          <w:b/>
          <w:bCs/>
          <w:color w:val="000000" w:themeColor="text1"/>
          <w:lang w:bidi="ar-SA"/>
        </w:rPr>
        <w:t xml:space="preserve"> </w:t>
      </w:r>
      <w:r w:rsidRPr="00A5588C">
        <w:rPr>
          <w:b/>
          <w:bCs/>
          <w:color w:val="000000" w:themeColor="text1"/>
          <w:lang w:bidi="ar-SA"/>
        </w:rPr>
        <w:t>E-R Diagram………………………………………………………………………………………</w:t>
      </w:r>
      <w:r w:rsidR="00B879C7">
        <w:rPr>
          <w:b/>
          <w:bCs/>
          <w:color w:val="000000" w:themeColor="text1"/>
          <w:lang w:bidi="ar-SA"/>
        </w:rPr>
        <w:t>...</w:t>
      </w:r>
      <w:r w:rsidR="00FD5210" w:rsidRPr="00A5588C">
        <w:rPr>
          <w:b/>
          <w:bCs/>
          <w:color w:val="000000" w:themeColor="text1"/>
          <w:lang w:bidi="ar-SA"/>
        </w:rPr>
        <w:t>1</w:t>
      </w:r>
      <w:r w:rsidR="006B6E34">
        <w:rPr>
          <w:b/>
          <w:bCs/>
          <w:color w:val="000000" w:themeColor="text1"/>
          <w:lang w:bidi="ar-SA"/>
        </w:rPr>
        <w:t>1</w:t>
      </w:r>
    </w:p>
    <w:p w14:paraId="49BF533E" w14:textId="7940C158" w:rsidR="00442AE8" w:rsidRPr="00A5588C" w:rsidRDefault="008C1592" w:rsidP="008C1592">
      <w:pPr>
        <w:pStyle w:val="TOC1"/>
        <w:tabs>
          <w:tab w:val="right" w:leader="dot" w:pos="9027"/>
        </w:tabs>
        <w:spacing w:line="360" w:lineRule="auto"/>
        <w:rPr>
          <w:rFonts w:ascii="Times New Roman" w:hAnsi="Times New Roman"/>
          <w:color w:val="000000" w:themeColor="text1"/>
          <w:sz w:val="24"/>
          <w:szCs w:val="24"/>
        </w:rPr>
      </w:pPr>
      <w:r w:rsidRPr="00A5588C">
        <w:rPr>
          <w:rFonts w:ascii="Times New Roman" w:hAnsi="Times New Roman"/>
          <w:b/>
          <w:bCs/>
          <w:color w:val="000000" w:themeColor="text1"/>
          <w:sz w:val="24"/>
          <w:szCs w:val="24"/>
        </w:rPr>
        <w:t>8</w:t>
      </w:r>
      <w:r w:rsidR="00442AE8" w:rsidRPr="00A5588C">
        <w:rPr>
          <w:rFonts w:ascii="Times New Roman" w:hAnsi="Times New Roman"/>
          <w:b/>
          <w:bCs/>
          <w:color w:val="000000" w:themeColor="text1"/>
          <w:sz w:val="24"/>
          <w:szCs w:val="24"/>
        </w:rPr>
        <w:t>. Snapshots</w:t>
      </w:r>
      <w:r w:rsidR="00B879C7">
        <w:rPr>
          <w:rFonts w:ascii="Times New Roman" w:hAnsi="Times New Roman"/>
          <w:b/>
          <w:bCs/>
          <w:color w:val="000000" w:themeColor="text1"/>
          <w:sz w:val="24"/>
          <w:szCs w:val="24"/>
        </w:rPr>
        <w:t>…………</w:t>
      </w:r>
      <w:r w:rsidR="006B6E34">
        <w:rPr>
          <w:rFonts w:ascii="Times New Roman" w:hAnsi="Times New Roman"/>
          <w:b/>
          <w:bCs/>
          <w:color w:val="000000" w:themeColor="text1"/>
          <w:sz w:val="24"/>
          <w:szCs w:val="24"/>
        </w:rPr>
        <w:t>………………………………………………………………………...12</w:t>
      </w:r>
    </w:p>
    <w:p w14:paraId="4BE95481" w14:textId="0C800194" w:rsidR="00442AE8" w:rsidRPr="00A5588C" w:rsidRDefault="00F83C57" w:rsidP="00442AE8">
      <w:pPr>
        <w:pStyle w:val="TOC1"/>
        <w:tabs>
          <w:tab w:val="right" w:leader="dot" w:pos="9027"/>
        </w:tabs>
        <w:spacing w:line="276" w:lineRule="auto"/>
        <w:rPr>
          <w:rFonts w:ascii="Times New Roman" w:hAnsi="Times New Roman"/>
          <w:color w:val="000000" w:themeColor="text1"/>
          <w:sz w:val="24"/>
          <w:szCs w:val="24"/>
        </w:rPr>
      </w:pPr>
      <w:r w:rsidRPr="00A5588C">
        <w:rPr>
          <w:rFonts w:ascii="Times New Roman" w:hAnsi="Times New Roman"/>
          <w:b/>
          <w:bCs/>
          <w:color w:val="000000" w:themeColor="text1"/>
          <w:sz w:val="24"/>
          <w:szCs w:val="24"/>
        </w:rPr>
        <w:t>9</w:t>
      </w:r>
      <w:r w:rsidR="00442AE8" w:rsidRPr="00A5588C">
        <w:rPr>
          <w:rFonts w:ascii="Times New Roman" w:hAnsi="Times New Roman"/>
          <w:b/>
          <w:bCs/>
          <w:color w:val="000000" w:themeColor="text1"/>
          <w:sz w:val="24"/>
          <w:szCs w:val="24"/>
        </w:rPr>
        <w:t>. Conclusion</w:t>
      </w:r>
      <w:r w:rsidR="00B879C7">
        <w:rPr>
          <w:rFonts w:ascii="Times New Roman" w:hAnsi="Times New Roman"/>
          <w:b/>
          <w:bCs/>
          <w:color w:val="000000" w:themeColor="text1"/>
          <w:sz w:val="24"/>
          <w:szCs w:val="24"/>
        </w:rPr>
        <w:t>………</w:t>
      </w:r>
      <w:r w:rsidR="006B6E34">
        <w:rPr>
          <w:rFonts w:ascii="Times New Roman" w:hAnsi="Times New Roman"/>
          <w:b/>
          <w:bCs/>
          <w:color w:val="000000" w:themeColor="text1"/>
          <w:sz w:val="24"/>
          <w:szCs w:val="24"/>
        </w:rPr>
        <w:t>…………………………………………………………………………..16</w:t>
      </w:r>
      <w:bookmarkStart w:id="0" w:name="_GoBack"/>
      <w:bookmarkEnd w:id="0"/>
    </w:p>
    <w:p w14:paraId="515BB0AE" w14:textId="77777777" w:rsidR="00442AE8" w:rsidRPr="00A5588C" w:rsidRDefault="00442AE8" w:rsidP="00442AE8">
      <w:pPr>
        <w:rPr>
          <w:color w:val="000000" w:themeColor="text1"/>
          <w:sz w:val="20"/>
          <w:szCs w:val="20"/>
        </w:rPr>
      </w:pPr>
    </w:p>
    <w:p w14:paraId="4595D88E" w14:textId="77777777" w:rsidR="00442AE8" w:rsidRPr="00A5588C" w:rsidRDefault="00442AE8" w:rsidP="00442AE8">
      <w:pPr>
        <w:rPr>
          <w:color w:val="000000" w:themeColor="text1"/>
        </w:rPr>
      </w:pPr>
    </w:p>
    <w:p w14:paraId="5245CB29" w14:textId="77777777" w:rsidR="00442AE8" w:rsidRPr="00A5588C" w:rsidRDefault="00442AE8" w:rsidP="00442AE8">
      <w:pPr>
        <w:rPr>
          <w:color w:val="000000" w:themeColor="text1"/>
        </w:rPr>
      </w:pPr>
    </w:p>
    <w:p w14:paraId="0F9B868A" w14:textId="77777777" w:rsidR="006B6E34" w:rsidRDefault="006B6E34" w:rsidP="00442AE8">
      <w:pPr>
        <w:adjustRightInd w:val="0"/>
        <w:spacing w:line="360" w:lineRule="auto"/>
        <w:jc w:val="center"/>
        <w:rPr>
          <w:b/>
          <w:color w:val="000000" w:themeColor="text1"/>
          <w:sz w:val="28"/>
          <w:u w:val="single"/>
        </w:rPr>
      </w:pPr>
    </w:p>
    <w:p w14:paraId="5C85111B" w14:textId="77777777" w:rsidR="006B6E34" w:rsidRDefault="006B6E34" w:rsidP="00442AE8">
      <w:pPr>
        <w:adjustRightInd w:val="0"/>
        <w:spacing w:line="360" w:lineRule="auto"/>
        <w:jc w:val="center"/>
        <w:rPr>
          <w:b/>
          <w:color w:val="000000" w:themeColor="text1"/>
          <w:sz w:val="28"/>
          <w:u w:val="single"/>
        </w:rPr>
      </w:pPr>
    </w:p>
    <w:p w14:paraId="77EE22C1" w14:textId="77777777" w:rsidR="006B6E34" w:rsidRDefault="006B6E34" w:rsidP="00442AE8">
      <w:pPr>
        <w:adjustRightInd w:val="0"/>
        <w:spacing w:line="360" w:lineRule="auto"/>
        <w:jc w:val="center"/>
        <w:rPr>
          <w:b/>
          <w:color w:val="000000" w:themeColor="text1"/>
          <w:sz w:val="28"/>
          <w:u w:val="single"/>
        </w:rPr>
      </w:pPr>
    </w:p>
    <w:p w14:paraId="05B8402D" w14:textId="77777777" w:rsidR="006B6E34" w:rsidRDefault="006B6E34" w:rsidP="00442AE8">
      <w:pPr>
        <w:adjustRightInd w:val="0"/>
        <w:spacing w:line="360" w:lineRule="auto"/>
        <w:jc w:val="center"/>
        <w:rPr>
          <w:b/>
          <w:color w:val="000000" w:themeColor="text1"/>
          <w:sz w:val="28"/>
          <w:u w:val="single"/>
        </w:rPr>
      </w:pPr>
    </w:p>
    <w:p w14:paraId="0882ADC8" w14:textId="77777777" w:rsidR="006B6E34" w:rsidRDefault="006B6E34" w:rsidP="00442AE8">
      <w:pPr>
        <w:adjustRightInd w:val="0"/>
        <w:spacing w:line="360" w:lineRule="auto"/>
        <w:jc w:val="center"/>
        <w:rPr>
          <w:b/>
          <w:color w:val="000000" w:themeColor="text1"/>
          <w:sz w:val="28"/>
          <w:u w:val="single"/>
        </w:rPr>
      </w:pPr>
    </w:p>
    <w:p w14:paraId="5A8FC59A" w14:textId="77777777" w:rsidR="00442AE8" w:rsidRPr="00A5588C" w:rsidRDefault="00442AE8" w:rsidP="00442AE8">
      <w:pPr>
        <w:adjustRightInd w:val="0"/>
        <w:spacing w:line="360" w:lineRule="auto"/>
        <w:jc w:val="center"/>
        <w:rPr>
          <w:b/>
          <w:color w:val="000000" w:themeColor="text1"/>
          <w:sz w:val="28"/>
          <w:u w:val="single"/>
        </w:rPr>
      </w:pPr>
      <w:r w:rsidRPr="00A5588C">
        <w:rPr>
          <w:b/>
          <w:color w:val="000000" w:themeColor="text1"/>
          <w:sz w:val="28"/>
          <w:u w:val="single"/>
        </w:rPr>
        <w:t>List of Figures</w:t>
      </w:r>
    </w:p>
    <w:p w14:paraId="589C7963" w14:textId="77777777" w:rsidR="00442AE8" w:rsidRPr="00A5588C" w:rsidRDefault="00442AE8" w:rsidP="00442AE8">
      <w:pPr>
        <w:adjustRightInd w:val="0"/>
        <w:spacing w:line="360" w:lineRule="auto"/>
        <w:jc w:val="center"/>
        <w:rPr>
          <w:b/>
          <w:color w:val="000000" w:themeColor="text1"/>
          <w:sz w:val="28"/>
          <w:u w:val="single"/>
        </w:rPr>
      </w:pPr>
    </w:p>
    <w:p w14:paraId="05E9C002" w14:textId="69B1D3AD" w:rsidR="00442AE8" w:rsidRPr="00A5588C" w:rsidRDefault="00FD5210" w:rsidP="00442AE8">
      <w:pPr>
        <w:pStyle w:val="TOC2"/>
        <w:tabs>
          <w:tab w:val="right" w:leader="dot" w:pos="9027"/>
        </w:tabs>
        <w:ind w:left="216"/>
        <w:rPr>
          <w:rFonts w:ascii="Times New Roman" w:hAnsi="Times New Roman"/>
          <w:b/>
          <w:bCs/>
          <w:color w:val="000000" w:themeColor="text1"/>
          <w:sz w:val="24"/>
          <w:szCs w:val="24"/>
        </w:rPr>
      </w:pPr>
      <w:r w:rsidRPr="00A5588C">
        <w:rPr>
          <w:rFonts w:ascii="Times New Roman" w:hAnsi="Times New Roman"/>
          <w:b/>
          <w:bCs/>
          <w:color w:val="000000" w:themeColor="text1"/>
          <w:sz w:val="24"/>
          <w:szCs w:val="24"/>
        </w:rPr>
        <w:t>Use Case Diagrams</w:t>
      </w:r>
      <w:r w:rsidRPr="00A5588C">
        <w:rPr>
          <w:rFonts w:ascii="Times New Roman" w:hAnsi="Times New Roman"/>
          <w:b/>
          <w:bCs/>
          <w:color w:val="000000" w:themeColor="text1"/>
          <w:sz w:val="24"/>
          <w:szCs w:val="24"/>
        </w:rPr>
        <w:tab/>
      </w:r>
      <w:r w:rsidR="00442AE8" w:rsidRPr="00A5588C">
        <w:rPr>
          <w:rFonts w:ascii="Times New Roman" w:hAnsi="Times New Roman"/>
          <w:b/>
          <w:bCs/>
          <w:color w:val="000000" w:themeColor="text1"/>
          <w:sz w:val="24"/>
          <w:szCs w:val="24"/>
        </w:rPr>
        <w:t>7</w:t>
      </w:r>
    </w:p>
    <w:p w14:paraId="7377B58F" w14:textId="2FC4C484" w:rsidR="00442AE8" w:rsidRPr="00A5588C"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A5588C">
        <w:rPr>
          <w:rFonts w:ascii="Times New Roman" w:hAnsi="Times New Roman"/>
          <w:color w:val="000000" w:themeColor="text1"/>
          <w:sz w:val="24"/>
          <w:szCs w:val="24"/>
        </w:rPr>
        <w:t xml:space="preserve">Fig 1 </w:t>
      </w:r>
      <w:r w:rsidR="008E448E" w:rsidRPr="00A5588C">
        <w:rPr>
          <w:rFonts w:ascii="Times New Roman" w:hAnsi="Times New Roman"/>
          <w:color w:val="000000" w:themeColor="text1"/>
          <w:sz w:val="24"/>
          <w:szCs w:val="24"/>
        </w:rPr>
        <w:t>Customer</w:t>
      </w:r>
      <w:r w:rsidRPr="00A5588C">
        <w:rPr>
          <w:rFonts w:ascii="Times New Roman" w:hAnsi="Times New Roman"/>
          <w:color w:val="000000" w:themeColor="text1"/>
          <w:sz w:val="24"/>
          <w:szCs w:val="24"/>
        </w:rPr>
        <w:tab/>
      </w:r>
      <w:r w:rsidR="00FD5210" w:rsidRPr="00A5588C">
        <w:rPr>
          <w:rFonts w:ascii="Times New Roman" w:hAnsi="Times New Roman"/>
          <w:color w:val="000000" w:themeColor="text1"/>
          <w:sz w:val="24"/>
          <w:szCs w:val="24"/>
        </w:rPr>
        <w:t>7</w:t>
      </w:r>
    </w:p>
    <w:p w14:paraId="527D2EED" w14:textId="7C291EDE" w:rsidR="00442AE8" w:rsidRPr="00A5588C"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A5588C">
        <w:rPr>
          <w:rFonts w:ascii="Times New Roman" w:hAnsi="Times New Roman"/>
          <w:color w:val="000000" w:themeColor="text1"/>
          <w:sz w:val="24"/>
          <w:szCs w:val="24"/>
        </w:rPr>
        <w:t xml:space="preserve">Fig 2 </w:t>
      </w:r>
      <w:r w:rsidR="008E448E" w:rsidRPr="00A5588C">
        <w:rPr>
          <w:rFonts w:ascii="Times New Roman" w:hAnsi="Times New Roman"/>
          <w:color w:val="000000" w:themeColor="text1"/>
          <w:sz w:val="24"/>
          <w:szCs w:val="24"/>
        </w:rPr>
        <w:t>Admin</w:t>
      </w:r>
      <w:r w:rsidRPr="00A5588C">
        <w:rPr>
          <w:rFonts w:ascii="Times New Roman" w:hAnsi="Times New Roman"/>
          <w:color w:val="000000" w:themeColor="text1"/>
          <w:sz w:val="24"/>
          <w:szCs w:val="24"/>
        </w:rPr>
        <w:tab/>
      </w:r>
      <w:r w:rsidR="00FD5210" w:rsidRPr="00A5588C">
        <w:rPr>
          <w:rFonts w:ascii="Times New Roman" w:hAnsi="Times New Roman"/>
          <w:color w:val="000000" w:themeColor="text1"/>
          <w:sz w:val="24"/>
          <w:szCs w:val="24"/>
        </w:rPr>
        <w:t>8</w:t>
      </w:r>
    </w:p>
    <w:p w14:paraId="277E1D3B" w14:textId="07BB6C5E" w:rsidR="00442AE8" w:rsidRPr="00A5588C" w:rsidRDefault="00442AE8" w:rsidP="00442AE8">
      <w:pPr>
        <w:pStyle w:val="TOC2"/>
        <w:tabs>
          <w:tab w:val="right" w:leader="dot" w:pos="9027"/>
        </w:tabs>
        <w:spacing w:line="276" w:lineRule="auto"/>
        <w:ind w:left="216"/>
        <w:rPr>
          <w:rFonts w:ascii="Times New Roman" w:hAnsi="Times New Roman"/>
          <w:color w:val="000000" w:themeColor="text1"/>
          <w:sz w:val="24"/>
          <w:szCs w:val="24"/>
        </w:rPr>
      </w:pPr>
      <w:r w:rsidRPr="00A5588C">
        <w:rPr>
          <w:rFonts w:ascii="Times New Roman" w:hAnsi="Times New Roman"/>
          <w:color w:val="000000" w:themeColor="text1"/>
          <w:sz w:val="24"/>
          <w:szCs w:val="24"/>
        </w:rPr>
        <w:t xml:space="preserve">Fig 3 </w:t>
      </w:r>
      <w:r w:rsidR="008E448E" w:rsidRPr="00A5588C">
        <w:rPr>
          <w:rFonts w:ascii="Times New Roman" w:hAnsi="Times New Roman"/>
          <w:color w:val="000000" w:themeColor="text1"/>
          <w:sz w:val="24"/>
          <w:szCs w:val="24"/>
        </w:rPr>
        <w:t>Branch Manager</w:t>
      </w:r>
      <w:r w:rsidRPr="00A5588C">
        <w:rPr>
          <w:rFonts w:ascii="Times New Roman" w:hAnsi="Times New Roman"/>
          <w:color w:val="000000" w:themeColor="text1"/>
          <w:sz w:val="24"/>
          <w:szCs w:val="24"/>
        </w:rPr>
        <w:tab/>
      </w:r>
      <w:r w:rsidR="00FD5210" w:rsidRPr="00A5588C">
        <w:rPr>
          <w:rFonts w:ascii="Times New Roman" w:hAnsi="Times New Roman"/>
          <w:color w:val="000000" w:themeColor="text1"/>
          <w:sz w:val="24"/>
          <w:szCs w:val="24"/>
        </w:rPr>
        <w:t>9</w:t>
      </w:r>
    </w:p>
    <w:p w14:paraId="2C341FD3" w14:textId="0D6245A4" w:rsidR="00442AE8" w:rsidRPr="00A5588C" w:rsidRDefault="00442AE8" w:rsidP="00FE1273">
      <w:pPr>
        <w:pStyle w:val="TOC2"/>
        <w:tabs>
          <w:tab w:val="right" w:leader="dot" w:pos="9027"/>
        </w:tabs>
        <w:spacing w:line="276" w:lineRule="auto"/>
        <w:ind w:left="216"/>
        <w:rPr>
          <w:rFonts w:ascii="Times New Roman" w:hAnsi="Times New Roman"/>
          <w:color w:val="000000" w:themeColor="text1"/>
          <w:sz w:val="24"/>
          <w:szCs w:val="24"/>
        </w:rPr>
      </w:pPr>
      <w:r w:rsidRPr="00A5588C">
        <w:rPr>
          <w:rFonts w:ascii="Times New Roman" w:hAnsi="Times New Roman"/>
          <w:color w:val="000000" w:themeColor="text1"/>
          <w:sz w:val="24"/>
          <w:szCs w:val="24"/>
        </w:rPr>
        <w:t xml:space="preserve">Fig 4 </w:t>
      </w:r>
      <w:r w:rsidR="008E448E" w:rsidRPr="00A5588C">
        <w:rPr>
          <w:rFonts w:ascii="Times New Roman" w:hAnsi="Times New Roman"/>
          <w:color w:val="000000" w:themeColor="text1"/>
          <w:sz w:val="24"/>
          <w:szCs w:val="24"/>
        </w:rPr>
        <w:t>Delivery Executive</w:t>
      </w:r>
      <w:r w:rsidRPr="00A5588C">
        <w:rPr>
          <w:rFonts w:ascii="Times New Roman" w:hAnsi="Times New Roman"/>
          <w:color w:val="000000" w:themeColor="text1"/>
          <w:sz w:val="24"/>
          <w:szCs w:val="24"/>
        </w:rPr>
        <w:tab/>
      </w:r>
      <w:r w:rsidR="00FD5210" w:rsidRPr="00A5588C">
        <w:rPr>
          <w:rFonts w:ascii="Times New Roman" w:hAnsi="Times New Roman"/>
          <w:color w:val="000000" w:themeColor="text1"/>
          <w:sz w:val="24"/>
          <w:szCs w:val="24"/>
        </w:rPr>
        <w:t>1</w:t>
      </w:r>
      <w:r w:rsidR="00FE1273" w:rsidRPr="00A5588C">
        <w:rPr>
          <w:rFonts w:ascii="Times New Roman" w:hAnsi="Times New Roman"/>
          <w:color w:val="000000" w:themeColor="text1"/>
          <w:sz w:val="24"/>
          <w:szCs w:val="24"/>
        </w:rPr>
        <w:t>0</w:t>
      </w:r>
    </w:p>
    <w:p w14:paraId="0E1649BF" w14:textId="002CC2BB" w:rsidR="00FE1273" w:rsidRPr="00A5588C" w:rsidRDefault="00FE1273" w:rsidP="00FE1273">
      <w:pPr>
        <w:spacing w:line="276" w:lineRule="auto"/>
        <w:rPr>
          <w:color w:val="000000" w:themeColor="text1"/>
          <w:sz w:val="24"/>
          <w:szCs w:val="24"/>
          <w:lang w:bidi="ar-SA"/>
        </w:rPr>
      </w:pPr>
      <w:r w:rsidRPr="00A5588C">
        <w:rPr>
          <w:color w:val="000000" w:themeColor="text1"/>
          <w:sz w:val="24"/>
          <w:szCs w:val="24"/>
          <w:lang w:bidi="ar-SA"/>
        </w:rPr>
        <w:t xml:space="preserve">    Fig 5 ER-Diagram…………………………………………… ……………………………15</w:t>
      </w:r>
    </w:p>
    <w:p w14:paraId="66B5AEC0" w14:textId="77777777" w:rsidR="001F55F9" w:rsidRPr="00794E74" w:rsidRDefault="001F55F9">
      <w:pPr>
        <w:pStyle w:val="BodyText"/>
        <w:spacing w:before="7"/>
        <w:rPr>
          <w:b/>
          <w:color w:val="F79646" w:themeColor="accent6"/>
          <w:sz w:val="20"/>
        </w:rPr>
      </w:pPr>
    </w:p>
    <w:p w14:paraId="62FDF86E" w14:textId="1FA68A8E" w:rsidR="001F55F9" w:rsidRPr="004C32F7" w:rsidRDefault="00FE1273">
      <w:pPr>
        <w:rPr>
          <w:sz w:val="24"/>
        </w:rPr>
        <w:sectPr w:rsidR="001F55F9" w:rsidRPr="004C32F7">
          <w:footerReference w:type="default" r:id="rId13"/>
          <w:pgSz w:w="11900" w:h="16840"/>
          <w:pgMar w:top="1320" w:right="1020" w:bottom="1220" w:left="1340" w:header="720" w:footer="1034" w:gutter="0"/>
          <w:cols w:space="720"/>
        </w:sectPr>
      </w:pPr>
      <w:r>
        <w:rPr>
          <w:sz w:val="24"/>
        </w:rPr>
        <w:t xml:space="preserve">  </w:t>
      </w:r>
    </w:p>
    <w:p w14:paraId="44307764" w14:textId="77777777" w:rsidR="001F55F9" w:rsidRPr="004C32F7" w:rsidRDefault="001F55F9">
      <w:pPr>
        <w:pStyle w:val="BodyText"/>
        <w:spacing w:before="8"/>
        <w:rPr>
          <w:b/>
          <w:sz w:val="20"/>
        </w:rPr>
      </w:pPr>
    </w:p>
    <w:p w14:paraId="12611298" w14:textId="77777777" w:rsidR="001F55F9" w:rsidRPr="004C32F7" w:rsidRDefault="00442AE8">
      <w:pPr>
        <w:pStyle w:val="ListParagraph"/>
        <w:numPr>
          <w:ilvl w:val="0"/>
          <w:numId w:val="1"/>
        </w:numPr>
        <w:tabs>
          <w:tab w:val="left" w:pos="539"/>
          <w:tab w:val="left" w:pos="540"/>
        </w:tabs>
        <w:spacing w:before="88"/>
        <w:rPr>
          <w:b/>
          <w:sz w:val="28"/>
        </w:rPr>
      </w:pPr>
      <w:bookmarkStart w:id="1" w:name="1._Introduction:"/>
      <w:bookmarkEnd w:id="1"/>
      <w:r w:rsidRPr="004C32F7">
        <w:rPr>
          <w:b/>
          <w:sz w:val="28"/>
        </w:rPr>
        <w:t>Introduction:</w:t>
      </w:r>
    </w:p>
    <w:p w14:paraId="31130DD6" w14:textId="77777777" w:rsidR="001F55F9" w:rsidRPr="004C32F7" w:rsidRDefault="001F55F9">
      <w:pPr>
        <w:pStyle w:val="ListParagraph"/>
        <w:tabs>
          <w:tab w:val="left" w:pos="539"/>
          <w:tab w:val="left" w:pos="540"/>
        </w:tabs>
        <w:spacing w:before="88"/>
        <w:ind w:left="0" w:firstLine="0"/>
        <w:rPr>
          <w:b/>
          <w:sz w:val="28"/>
        </w:rPr>
      </w:pPr>
    </w:p>
    <w:p w14:paraId="4306A28F" w14:textId="30A7606C" w:rsidR="001F55F9" w:rsidRPr="004C32F7" w:rsidRDefault="00442AE8" w:rsidP="007552A5">
      <w:pPr>
        <w:pStyle w:val="ListParagraph"/>
        <w:numPr>
          <w:ilvl w:val="1"/>
          <w:numId w:val="1"/>
        </w:numPr>
        <w:tabs>
          <w:tab w:val="left" w:pos="1046"/>
        </w:tabs>
        <w:spacing w:before="59"/>
        <w:jc w:val="both"/>
        <w:rPr>
          <w:b/>
          <w:sz w:val="26"/>
        </w:rPr>
      </w:pPr>
      <w:bookmarkStart w:id="2" w:name="2._Architecture:"/>
      <w:bookmarkEnd w:id="2"/>
      <w:r w:rsidRPr="004C32F7">
        <w:rPr>
          <w:b/>
          <w:sz w:val="24"/>
        </w:rPr>
        <w:t>Document</w:t>
      </w:r>
      <w:r w:rsidR="007A238F" w:rsidRPr="004C32F7">
        <w:rPr>
          <w:b/>
          <w:sz w:val="24"/>
        </w:rPr>
        <w:t xml:space="preserve"> </w:t>
      </w:r>
      <w:r w:rsidRPr="004C32F7">
        <w:rPr>
          <w:b/>
          <w:sz w:val="24"/>
        </w:rPr>
        <w:t>Purpose:</w:t>
      </w:r>
    </w:p>
    <w:p w14:paraId="202ADC7D" w14:textId="77777777" w:rsidR="00EC50EC" w:rsidRPr="004C32F7" w:rsidRDefault="00EC50EC" w:rsidP="00EC50EC">
      <w:pPr>
        <w:pStyle w:val="ListParagraph"/>
        <w:tabs>
          <w:tab w:val="left" w:pos="1046"/>
        </w:tabs>
        <w:spacing w:before="59"/>
        <w:ind w:left="1046" w:firstLine="0"/>
        <w:jc w:val="both"/>
        <w:rPr>
          <w:b/>
          <w:sz w:val="26"/>
        </w:rPr>
      </w:pPr>
    </w:p>
    <w:p w14:paraId="0D611591" w14:textId="42012B61" w:rsidR="00915498" w:rsidRDefault="00915498" w:rsidP="00915498">
      <w:pPr>
        <w:widowControl/>
        <w:adjustRightInd w:val="0"/>
        <w:spacing w:line="360" w:lineRule="auto"/>
        <w:ind w:left="630"/>
        <w:jc w:val="both"/>
        <w:rPr>
          <w:rFonts w:eastAsiaTheme="minorEastAsia"/>
          <w:lang w:eastAsia="ja-JP" w:bidi="ar-SA"/>
        </w:rPr>
      </w:pPr>
      <w:r w:rsidRPr="00915498">
        <w:rPr>
          <w:rFonts w:eastAsiaTheme="minorEastAsia"/>
          <w:lang w:eastAsia="ja-JP" w:bidi="ar-SA"/>
        </w:rPr>
        <w:t xml:space="preserve"> </w:t>
      </w:r>
      <w:r w:rsidRPr="00915498">
        <w:rPr>
          <w:rFonts w:eastAsiaTheme="minorEastAsia"/>
          <w:lang w:eastAsia="ja-JP" w:bidi="ar-SA"/>
        </w:rPr>
        <w:t>This document explains the system requirements and scope for developing Rent-It System.</w:t>
      </w:r>
    </w:p>
    <w:p w14:paraId="713A59CE" w14:textId="77777777" w:rsidR="00915498" w:rsidRPr="00915498" w:rsidRDefault="00915498" w:rsidP="00915498">
      <w:pPr>
        <w:widowControl/>
        <w:autoSpaceDE/>
        <w:autoSpaceDN/>
        <w:spacing w:after="200" w:line="276" w:lineRule="auto"/>
        <w:ind w:left="720"/>
        <w:contextualSpacing/>
        <w:jc w:val="both"/>
        <w:rPr>
          <w:rFonts w:eastAsiaTheme="minorEastAsia"/>
          <w:lang w:eastAsia="ja-JP" w:bidi="ar-SA"/>
        </w:rPr>
      </w:pPr>
      <w:r w:rsidRPr="00915498">
        <w:rPr>
          <w:rFonts w:eastAsiaTheme="minorEastAsia"/>
          <w:sz w:val="24"/>
          <w:lang w:eastAsia="ja-JP" w:bidi="ar-SA"/>
        </w:rPr>
        <w:t xml:space="preserve">Rent-It System could divide into the four main parts: Admin Part, Customer Part, Message Acknowledgement Part and Payment Gateway. </w:t>
      </w:r>
    </w:p>
    <w:p w14:paraId="41E9F9E9" w14:textId="77777777" w:rsidR="00915498" w:rsidRPr="00915498" w:rsidRDefault="00915498" w:rsidP="00915498">
      <w:pPr>
        <w:widowControl/>
        <w:adjustRightInd w:val="0"/>
        <w:spacing w:line="360" w:lineRule="auto"/>
        <w:ind w:left="630"/>
        <w:jc w:val="both"/>
        <w:rPr>
          <w:sz w:val="24"/>
          <w:szCs w:val="24"/>
        </w:rPr>
      </w:pPr>
    </w:p>
    <w:p w14:paraId="08AE2DF3" w14:textId="5D0ECDD1" w:rsidR="00EC50EC" w:rsidRPr="004C32F7" w:rsidRDefault="00EC50EC" w:rsidP="00EC50EC">
      <w:pPr>
        <w:widowControl/>
        <w:adjustRightInd w:val="0"/>
        <w:spacing w:line="360" w:lineRule="auto"/>
        <w:ind w:left="630"/>
        <w:jc w:val="both"/>
        <w:rPr>
          <w:sz w:val="24"/>
          <w:szCs w:val="24"/>
        </w:rPr>
      </w:pPr>
    </w:p>
    <w:p w14:paraId="1FA56530" w14:textId="77777777" w:rsidR="001F55F9" w:rsidRPr="004C32F7" w:rsidRDefault="001F55F9">
      <w:pPr>
        <w:pStyle w:val="BodyText"/>
        <w:rPr>
          <w:sz w:val="26"/>
        </w:rPr>
      </w:pPr>
    </w:p>
    <w:p w14:paraId="2727A833" w14:textId="77777777" w:rsidR="001F55F9" w:rsidRPr="004C32F7" w:rsidRDefault="001F55F9">
      <w:pPr>
        <w:pStyle w:val="BodyText"/>
        <w:spacing w:before="5"/>
        <w:rPr>
          <w:sz w:val="20"/>
        </w:rPr>
      </w:pPr>
    </w:p>
    <w:p w14:paraId="376C6420" w14:textId="77777777" w:rsidR="001F55F9" w:rsidRPr="004C32F7" w:rsidRDefault="00442AE8">
      <w:pPr>
        <w:pStyle w:val="Heading2"/>
        <w:numPr>
          <w:ilvl w:val="1"/>
          <w:numId w:val="1"/>
        </w:numPr>
        <w:tabs>
          <w:tab w:val="left" w:pos="1046"/>
        </w:tabs>
        <w:jc w:val="both"/>
      </w:pPr>
      <w:r w:rsidRPr="004C32F7">
        <w:t>Project Background:</w:t>
      </w:r>
    </w:p>
    <w:p w14:paraId="5449F0EC" w14:textId="77777777" w:rsidR="007552A5" w:rsidRPr="004C32F7" w:rsidRDefault="007552A5" w:rsidP="007552A5"/>
    <w:p w14:paraId="5CD692AF" w14:textId="08E96203" w:rsidR="007005A9" w:rsidRDefault="00A61412" w:rsidP="007005A9">
      <w:pPr>
        <w:widowControl/>
        <w:adjustRightInd w:val="0"/>
        <w:ind w:firstLine="709"/>
        <w:jc w:val="both"/>
        <w:rPr>
          <w:rFonts w:ascii="Segoe UI" w:hAnsi="Segoe UI"/>
        </w:rPr>
      </w:pPr>
      <w:r w:rsidRPr="00A61412">
        <w:rPr>
          <w:sz w:val="24"/>
          <w:szCs w:val="24"/>
        </w:rPr>
        <w:t>.</w:t>
      </w:r>
      <w:r w:rsidR="007005A9" w:rsidRPr="007005A9">
        <w:rPr>
          <w:rFonts w:ascii="Segoe UI" w:hAnsi="Segoe UI"/>
        </w:rPr>
        <w:t xml:space="preserve"> </w:t>
      </w:r>
      <w:r w:rsidR="007005A9">
        <w:rPr>
          <w:rFonts w:ascii="Segoe UI" w:hAnsi="Segoe UI"/>
        </w:rPr>
        <w:t xml:space="preserve">Now-a-days many youth frequently need to shift their location for their job or any other reason. At such time they need lots of home appliances for regular use. So buying the new appliances for limited time use is not possible. So renting appliances is good option for such people. </w:t>
      </w:r>
    </w:p>
    <w:p w14:paraId="2EC63C36" w14:textId="77777777" w:rsidR="007005A9" w:rsidRDefault="007005A9" w:rsidP="007005A9">
      <w:pPr>
        <w:widowControl/>
        <w:adjustRightInd w:val="0"/>
        <w:ind w:firstLine="709"/>
        <w:jc w:val="both"/>
        <w:rPr>
          <w:rFonts w:ascii="Segoe UI" w:hAnsi="Segoe UI"/>
        </w:rPr>
      </w:pPr>
      <w:r>
        <w:rPr>
          <w:rFonts w:ascii="Segoe UI" w:hAnsi="Segoe UI"/>
        </w:rPr>
        <w:t xml:space="preserve">Generally people visit nearest market for renting the products. </w:t>
      </w:r>
      <w:r w:rsidRPr="002F69E5">
        <w:rPr>
          <w:rFonts w:ascii="Segoe UI" w:hAnsi="Segoe UI"/>
        </w:rPr>
        <w:t>But finding the affordable shop in new unknown location becomes difficult.</w:t>
      </w:r>
      <w:r>
        <w:rPr>
          <w:rFonts w:ascii="Segoe UI" w:hAnsi="Segoe UI"/>
        </w:rPr>
        <w:t xml:space="preserve"> </w:t>
      </w:r>
      <w:r w:rsidRPr="00B34969">
        <w:rPr>
          <w:rFonts w:ascii="Segoe UI" w:hAnsi="Segoe UI"/>
        </w:rPr>
        <w:t xml:space="preserve">Every </w:t>
      </w:r>
      <w:r>
        <w:rPr>
          <w:rFonts w:ascii="Segoe UI" w:hAnsi="Segoe UI"/>
        </w:rPr>
        <w:t>shop</w:t>
      </w:r>
      <w:r w:rsidRPr="00B34969">
        <w:rPr>
          <w:rFonts w:ascii="Segoe UI" w:hAnsi="Segoe UI"/>
        </w:rPr>
        <w:t xml:space="preserve"> tries to cuts his commission out</w:t>
      </w:r>
      <w:r>
        <w:rPr>
          <w:rFonts w:ascii="Segoe UI" w:hAnsi="Segoe UI"/>
        </w:rPr>
        <w:t xml:space="preserve"> </w:t>
      </w:r>
      <w:r w:rsidRPr="00B34969">
        <w:rPr>
          <w:rFonts w:ascii="Segoe UI" w:hAnsi="Segoe UI"/>
        </w:rPr>
        <w:t xml:space="preserve">of that. There is no way for </w:t>
      </w:r>
      <w:r>
        <w:rPr>
          <w:rFonts w:ascii="Segoe UI" w:hAnsi="Segoe UI"/>
        </w:rPr>
        <w:t>people</w:t>
      </w:r>
      <w:r w:rsidRPr="00B34969">
        <w:rPr>
          <w:rFonts w:ascii="Segoe UI" w:hAnsi="Segoe UI"/>
        </w:rPr>
        <w:t xml:space="preserve"> to know about the deal</w:t>
      </w:r>
      <w:r>
        <w:rPr>
          <w:rFonts w:ascii="Segoe UI" w:hAnsi="Segoe UI"/>
        </w:rPr>
        <w:t xml:space="preserve"> and the exact amount of rent to be paid. </w:t>
      </w:r>
      <w:r w:rsidRPr="00B34969">
        <w:rPr>
          <w:rFonts w:ascii="Segoe UI" w:hAnsi="Segoe UI"/>
        </w:rPr>
        <w:t>There is no transparency</w:t>
      </w:r>
      <w:r>
        <w:rPr>
          <w:rFonts w:ascii="Segoe UI" w:hAnsi="Segoe UI"/>
        </w:rPr>
        <w:t xml:space="preserve"> and trust as well</w:t>
      </w:r>
      <w:r w:rsidRPr="00B34969">
        <w:rPr>
          <w:rFonts w:ascii="Segoe UI" w:hAnsi="Segoe UI"/>
        </w:rPr>
        <w:t>.</w:t>
      </w:r>
      <w:r>
        <w:rPr>
          <w:rFonts w:ascii="Segoe UI" w:hAnsi="Segoe UI"/>
        </w:rPr>
        <w:t xml:space="preserve"> </w:t>
      </w:r>
      <w:r w:rsidRPr="007A4008">
        <w:rPr>
          <w:rFonts w:ascii="Segoe UI" w:hAnsi="Segoe UI"/>
        </w:rPr>
        <w:t xml:space="preserve">No facility is present for the </w:t>
      </w:r>
      <w:r>
        <w:rPr>
          <w:rFonts w:ascii="Segoe UI" w:hAnsi="Segoe UI"/>
        </w:rPr>
        <w:t>peoples</w:t>
      </w:r>
      <w:r w:rsidRPr="007A4008">
        <w:rPr>
          <w:rFonts w:ascii="Segoe UI" w:hAnsi="Segoe UI"/>
        </w:rPr>
        <w:t xml:space="preserve"> to know the product rates at different markets </w:t>
      </w:r>
      <w:r>
        <w:rPr>
          <w:rFonts w:ascii="Segoe UI" w:hAnsi="Segoe UI"/>
        </w:rPr>
        <w:t>where they can buy it on rent.</w:t>
      </w:r>
    </w:p>
    <w:p w14:paraId="0600A808" w14:textId="77777777" w:rsidR="007005A9" w:rsidRDefault="007005A9" w:rsidP="007005A9">
      <w:pPr>
        <w:widowControl/>
        <w:adjustRightInd w:val="0"/>
        <w:jc w:val="both"/>
        <w:rPr>
          <w:rFonts w:ascii="Segoe UI" w:hAnsi="Segoe UI"/>
        </w:rPr>
      </w:pPr>
    </w:p>
    <w:p w14:paraId="516E054C" w14:textId="009D535F" w:rsidR="00A61412" w:rsidRPr="00A61412" w:rsidRDefault="00A61412" w:rsidP="00A61412">
      <w:pPr>
        <w:widowControl/>
        <w:adjustRightInd w:val="0"/>
        <w:spacing w:line="360" w:lineRule="auto"/>
        <w:ind w:left="630"/>
        <w:jc w:val="both"/>
        <w:rPr>
          <w:sz w:val="24"/>
          <w:szCs w:val="24"/>
        </w:rPr>
      </w:pPr>
    </w:p>
    <w:p w14:paraId="78841EC5" w14:textId="77777777" w:rsidR="006428A3" w:rsidRPr="004C32F7" w:rsidRDefault="006428A3" w:rsidP="006428A3">
      <w:pPr>
        <w:widowControl/>
        <w:adjustRightInd w:val="0"/>
        <w:spacing w:line="360" w:lineRule="auto"/>
        <w:ind w:left="630"/>
        <w:jc w:val="both"/>
      </w:pPr>
    </w:p>
    <w:p w14:paraId="7F9D5BCE" w14:textId="77777777" w:rsidR="001F55F9" w:rsidRPr="004C32F7" w:rsidRDefault="001F55F9">
      <w:pPr>
        <w:pStyle w:val="BodyText"/>
        <w:spacing w:before="5"/>
        <w:rPr>
          <w:sz w:val="27"/>
        </w:rPr>
      </w:pPr>
    </w:p>
    <w:p w14:paraId="52D7F1EF" w14:textId="77777777" w:rsidR="001F55F9" w:rsidRPr="004C32F7" w:rsidRDefault="001F1510">
      <w:pPr>
        <w:pStyle w:val="Heading2"/>
        <w:numPr>
          <w:ilvl w:val="1"/>
          <w:numId w:val="1"/>
        </w:numPr>
        <w:tabs>
          <w:tab w:val="left" w:pos="1104"/>
        </w:tabs>
        <w:ind w:left="1104"/>
        <w:jc w:val="both"/>
      </w:pPr>
      <w:r w:rsidRPr="004C32F7">
        <w:t>Aim &amp; Objectives</w:t>
      </w:r>
      <w:r w:rsidR="00442AE8" w:rsidRPr="004C32F7">
        <w:t>:</w:t>
      </w:r>
    </w:p>
    <w:p w14:paraId="416940A8" w14:textId="77777777" w:rsidR="001F55F9" w:rsidRPr="004C32F7" w:rsidRDefault="001F55F9">
      <w:pPr>
        <w:pStyle w:val="BodyText"/>
        <w:spacing w:before="8"/>
        <w:rPr>
          <w:b/>
          <w:sz w:val="21"/>
        </w:rPr>
      </w:pPr>
    </w:p>
    <w:p w14:paraId="5DC35472" w14:textId="1683C7EC" w:rsidR="00EC50EC" w:rsidRPr="004C32F7" w:rsidRDefault="00A50D77" w:rsidP="00412AA9">
      <w:pPr>
        <w:pStyle w:val="ListParagraph"/>
        <w:widowControl/>
        <w:numPr>
          <w:ilvl w:val="0"/>
          <w:numId w:val="19"/>
        </w:numPr>
        <w:adjustRightInd w:val="0"/>
        <w:spacing w:line="360" w:lineRule="auto"/>
        <w:jc w:val="both"/>
        <w:rPr>
          <w:sz w:val="24"/>
          <w:szCs w:val="24"/>
        </w:rPr>
      </w:pPr>
      <w:r w:rsidRPr="004C32F7">
        <w:rPr>
          <w:sz w:val="24"/>
          <w:szCs w:val="24"/>
        </w:rPr>
        <w:t xml:space="preserve"> </w:t>
      </w:r>
      <w:r w:rsidR="007005A9" w:rsidRPr="0025316C">
        <w:rPr>
          <w:rFonts w:ascii="Segoe UI" w:hAnsi="Segoe UI"/>
        </w:rPr>
        <w:t>The main objective of this project is building a website which will help mainly targeting the young population who has mobile nature of jobs for renting the home appliances or other necessary things.</w:t>
      </w:r>
    </w:p>
    <w:p w14:paraId="298B91AD" w14:textId="19F3EE83" w:rsidR="00EC50EC" w:rsidRPr="004C32F7" w:rsidRDefault="007005A9" w:rsidP="00412AA9">
      <w:pPr>
        <w:pStyle w:val="ListParagraph"/>
        <w:widowControl/>
        <w:numPr>
          <w:ilvl w:val="0"/>
          <w:numId w:val="19"/>
        </w:numPr>
        <w:adjustRightInd w:val="0"/>
        <w:spacing w:line="360" w:lineRule="auto"/>
        <w:jc w:val="both"/>
        <w:rPr>
          <w:sz w:val="24"/>
          <w:szCs w:val="24"/>
        </w:rPr>
      </w:pPr>
      <w:r w:rsidRPr="007005A9">
        <w:rPr>
          <w:rFonts w:ascii="Segoe UI" w:hAnsi="Segoe UI"/>
        </w:rPr>
        <w:t xml:space="preserve"> </w:t>
      </w:r>
      <w:r w:rsidRPr="0025316C">
        <w:rPr>
          <w:rFonts w:ascii="Segoe UI" w:hAnsi="Segoe UI"/>
        </w:rPr>
        <w:t>Rent-It will be an online portal where users can search for home appliances which can be rented at reasonable amount</w:t>
      </w:r>
      <w:r>
        <w:rPr>
          <w:rFonts w:ascii="Segoe UI" w:hAnsi="Segoe UI"/>
        </w:rPr>
        <w:t>.</w:t>
      </w:r>
    </w:p>
    <w:p w14:paraId="6A6061C7" w14:textId="3E11E4EB" w:rsidR="00EC50EC" w:rsidRPr="004C32F7" w:rsidRDefault="007005A9" w:rsidP="00412AA9">
      <w:pPr>
        <w:pStyle w:val="ListParagraph"/>
        <w:widowControl/>
        <w:numPr>
          <w:ilvl w:val="0"/>
          <w:numId w:val="19"/>
        </w:numPr>
        <w:adjustRightInd w:val="0"/>
        <w:spacing w:line="360" w:lineRule="auto"/>
        <w:jc w:val="both"/>
        <w:rPr>
          <w:sz w:val="24"/>
          <w:szCs w:val="24"/>
        </w:rPr>
      </w:pPr>
      <w:r>
        <w:rPr>
          <w:sz w:val="24"/>
          <w:szCs w:val="24"/>
        </w:rPr>
        <w:t xml:space="preserve"> </w:t>
      </w:r>
      <w:r w:rsidRPr="0025316C">
        <w:rPr>
          <w:rFonts w:ascii="Segoe UI" w:hAnsi="Segoe UI"/>
        </w:rPr>
        <w:t>User can register and search for the required Appliance from the available inventory options</w:t>
      </w:r>
      <w:r>
        <w:rPr>
          <w:rFonts w:ascii="Segoe UI" w:hAnsi="Segoe UI"/>
        </w:rPr>
        <w:t>.</w:t>
      </w:r>
    </w:p>
    <w:p w14:paraId="224340ED" w14:textId="15371C90" w:rsidR="007005A9" w:rsidRPr="007005A9" w:rsidRDefault="007005A9" w:rsidP="007005A9">
      <w:pPr>
        <w:pStyle w:val="ListParagraph"/>
        <w:widowControl/>
        <w:numPr>
          <w:ilvl w:val="0"/>
          <w:numId w:val="19"/>
        </w:numPr>
        <w:adjustRightInd w:val="0"/>
        <w:spacing w:line="360" w:lineRule="auto"/>
        <w:jc w:val="both"/>
        <w:rPr>
          <w:sz w:val="24"/>
          <w:szCs w:val="24"/>
        </w:rPr>
      </w:pPr>
      <w:r w:rsidRPr="007005A9">
        <w:rPr>
          <w:rFonts w:ascii="Segoe UI" w:hAnsi="Segoe UI"/>
        </w:rPr>
        <w:t xml:space="preserve"> </w:t>
      </w:r>
      <w:r w:rsidRPr="007005A9">
        <w:rPr>
          <w:rFonts w:ascii="Segoe UI" w:hAnsi="Segoe UI"/>
        </w:rPr>
        <w:t>If the user is interested in renting the product, he can then proceed with the rental formalities. Rental will include a deposit amount which will be refunded to the customer on returning.</w:t>
      </w:r>
    </w:p>
    <w:p w14:paraId="69734573" w14:textId="0699F0AF" w:rsidR="00720CC4" w:rsidRPr="004C32F7" w:rsidRDefault="007005A9" w:rsidP="00286DD3">
      <w:pPr>
        <w:pStyle w:val="ListParagraph"/>
        <w:widowControl/>
        <w:numPr>
          <w:ilvl w:val="0"/>
          <w:numId w:val="19"/>
        </w:numPr>
        <w:adjustRightInd w:val="0"/>
        <w:spacing w:line="360" w:lineRule="auto"/>
        <w:jc w:val="both"/>
        <w:rPr>
          <w:sz w:val="24"/>
          <w:szCs w:val="24"/>
        </w:rPr>
      </w:pPr>
      <w:r>
        <w:rPr>
          <w:sz w:val="24"/>
          <w:szCs w:val="24"/>
        </w:rPr>
        <w:t xml:space="preserve"> Streamline the Online rental home appliances.</w:t>
      </w:r>
    </w:p>
    <w:p w14:paraId="6A61663A" w14:textId="77777777" w:rsidR="001F55F9" w:rsidRPr="004C32F7" w:rsidRDefault="001F55F9" w:rsidP="00531A8C">
      <w:pPr>
        <w:pStyle w:val="BodyText"/>
        <w:spacing w:line="276" w:lineRule="auto"/>
        <w:ind w:right="110"/>
        <w:jc w:val="both"/>
        <w:sectPr w:rsidR="001F55F9" w:rsidRPr="004C32F7">
          <w:footerReference w:type="default" r:id="rId14"/>
          <w:pgSz w:w="11900" w:h="16840"/>
          <w:pgMar w:top="1340" w:right="1020" w:bottom="1220" w:left="1340" w:header="720" w:footer="1034" w:gutter="0"/>
          <w:cols w:space="720"/>
        </w:sectPr>
      </w:pPr>
    </w:p>
    <w:p w14:paraId="359BBA54" w14:textId="77777777" w:rsidR="001F55F9" w:rsidRPr="004C32F7" w:rsidRDefault="001F55F9"/>
    <w:p w14:paraId="3247FAA3" w14:textId="77777777" w:rsidR="001D014B" w:rsidRPr="004C32F7" w:rsidRDefault="001D014B" w:rsidP="001D014B"/>
    <w:p w14:paraId="0E671C0E" w14:textId="77777777" w:rsidR="001D014B" w:rsidRPr="004C32F7" w:rsidRDefault="001D014B" w:rsidP="001D014B">
      <w:pPr>
        <w:pStyle w:val="ListParagraph"/>
        <w:numPr>
          <w:ilvl w:val="0"/>
          <w:numId w:val="1"/>
        </w:numPr>
        <w:tabs>
          <w:tab w:val="left" w:pos="400"/>
        </w:tabs>
        <w:spacing w:before="6"/>
        <w:rPr>
          <w:b/>
          <w:sz w:val="41"/>
        </w:rPr>
      </w:pPr>
      <w:r w:rsidRPr="004C32F7">
        <w:rPr>
          <w:b/>
          <w:sz w:val="28"/>
        </w:rPr>
        <w:t>Business Requirements</w:t>
      </w:r>
      <w:r w:rsidR="007A238F" w:rsidRPr="004C32F7">
        <w:rPr>
          <w:b/>
          <w:sz w:val="28"/>
        </w:rPr>
        <w:t xml:space="preserve"> </w:t>
      </w:r>
      <w:r w:rsidRPr="004C32F7">
        <w:rPr>
          <w:b/>
          <w:sz w:val="28"/>
        </w:rPr>
        <w:t>Overview:</w:t>
      </w:r>
    </w:p>
    <w:p w14:paraId="2EBFDF11" w14:textId="77777777" w:rsidR="00031397" w:rsidRDefault="00031397" w:rsidP="00031397">
      <w:pPr>
        <w:pStyle w:val="ListParagraph"/>
        <w:suppressAutoHyphens/>
        <w:autoSpaceDE/>
        <w:autoSpaceDN/>
        <w:ind w:left="420" w:firstLine="0"/>
        <w:rPr>
          <w:rFonts w:ascii="Segoe UI" w:hAnsi="Segoe UI"/>
        </w:rPr>
      </w:pPr>
    </w:p>
    <w:p w14:paraId="0A834C07" w14:textId="57499750" w:rsidR="00031397" w:rsidRDefault="007005A9" w:rsidP="00031397">
      <w:pPr>
        <w:pStyle w:val="ListParagraph"/>
        <w:numPr>
          <w:ilvl w:val="0"/>
          <w:numId w:val="27"/>
        </w:numPr>
        <w:suppressAutoHyphens/>
        <w:autoSpaceDE/>
        <w:autoSpaceDN/>
        <w:rPr>
          <w:rFonts w:ascii="Segoe UI" w:hAnsi="Segoe UI"/>
          <w:lang w:val="en-IN" w:eastAsia="en-IN" w:bidi="ar-SA"/>
        </w:rPr>
      </w:pPr>
      <w:r>
        <w:rPr>
          <w:rFonts w:ascii="Segoe UI" w:hAnsi="Segoe UI"/>
        </w:rPr>
        <w:t>Rent-It</w:t>
      </w:r>
      <w:r w:rsidR="00031397">
        <w:rPr>
          <w:rFonts w:ascii="Segoe UI" w:hAnsi="Segoe UI"/>
        </w:rPr>
        <w:t xml:space="preserve"> is the public web application.</w:t>
      </w:r>
    </w:p>
    <w:p w14:paraId="6A087125" w14:textId="77777777" w:rsidR="00031397" w:rsidRDefault="00031397" w:rsidP="00031397">
      <w:pPr>
        <w:pStyle w:val="ListParagraph"/>
        <w:rPr>
          <w:rFonts w:ascii="Segoe UI" w:hAnsi="Segoe UI"/>
        </w:rPr>
      </w:pPr>
      <w:r>
        <w:rPr>
          <w:rFonts w:ascii="Segoe UI" w:hAnsi="Segoe UI"/>
        </w:rPr>
        <w:t xml:space="preserve"> </w:t>
      </w:r>
    </w:p>
    <w:p w14:paraId="60E99904" w14:textId="2878C35F" w:rsidR="00031397" w:rsidRDefault="007005A9" w:rsidP="00031397">
      <w:pPr>
        <w:pStyle w:val="ListParagraph"/>
        <w:numPr>
          <w:ilvl w:val="0"/>
          <w:numId w:val="27"/>
        </w:numPr>
        <w:suppressAutoHyphens/>
        <w:autoSpaceDE/>
        <w:autoSpaceDN/>
        <w:rPr>
          <w:rFonts w:ascii="Segoe UI" w:hAnsi="Segoe UI"/>
        </w:rPr>
      </w:pPr>
      <w:r>
        <w:rPr>
          <w:rFonts w:ascii="Segoe UI" w:hAnsi="Segoe UI"/>
        </w:rPr>
        <w:t>Rent-It</w:t>
      </w:r>
      <w:r w:rsidR="00031397">
        <w:rPr>
          <w:rFonts w:ascii="Segoe UI" w:hAnsi="Segoe UI"/>
        </w:rPr>
        <w:t xml:space="preserve"> will be opened to the India, but in the phase 1, the main target is in the Maharashtra.</w:t>
      </w:r>
    </w:p>
    <w:p w14:paraId="567AAFFC" w14:textId="698DE415" w:rsidR="00031397" w:rsidRPr="003075FF" w:rsidRDefault="003075FF" w:rsidP="003075FF">
      <w:pPr>
        <w:pStyle w:val="ListParagraph"/>
        <w:rPr>
          <w:rFonts w:ascii="Segoe UI" w:hAnsi="Segoe UI"/>
        </w:rPr>
      </w:pPr>
      <w:r>
        <w:rPr>
          <w:rFonts w:ascii="Segoe UI" w:hAnsi="Segoe UI"/>
        </w:rPr>
        <w:t xml:space="preserve"> </w:t>
      </w:r>
    </w:p>
    <w:p w14:paraId="3BBE44FE" w14:textId="74459B84" w:rsidR="00031397" w:rsidRDefault="00031397" w:rsidP="00031397">
      <w:pPr>
        <w:pStyle w:val="ListParagraph"/>
        <w:numPr>
          <w:ilvl w:val="0"/>
          <w:numId w:val="27"/>
        </w:numPr>
        <w:suppressAutoHyphens/>
        <w:autoSpaceDE/>
        <w:autoSpaceDN/>
        <w:rPr>
          <w:rFonts w:ascii="Segoe UI" w:hAnsi="Segoe UI"/>
        </w:rPr>
      </w:pPr>
      <w:r>
        <w:rPr>
          <w:rFonts w:ascii="Segoe UI" w:hAnsi="Segoe UI"/>
        </w:rPr>
        <w:t xml:space="preserve">Customer </w:t>
      </w:r>
      <w:r w:rsidR="007005A9">
        <w:rPr>
          <w:rFonts w:ascii="Segoe UI" w:hAnsi="Segoe UI"/>
        </w:rPr>
        <w:t>can search for the rental appliances</w:t>
      </w:r>
      <w:r>
        <w:rPr>
          <w:rFonts w:ascii="Segoe UI" w:hAnsi="Segoe UI"/>
        </w:rPr>
        <w:t xml:space="preserve"> on the website.</w:t>
      </w:r>
    </w:p>
    <w:p w14:paraId="0D699413" w14:textId="77777777" w:rsidR="00031397" w:rsidRDefault="00031397" w:rsidP="00031397">
      <w:pPr>
        <w:pStyle w:val="ListParagraph"/>
        <w:rPr>
          <w:rFonts w:ascii="Segoe UI" w:hAnsi="Segoe UI"/>
        </w:rPr>
      </w:pPr>
      <w:r>
        <w:rPr>
          <w:rFonts w:ascii="Segoe UI" w:hAnsi="Segoe UI"/>
        </w:rPr>
        <w:t xml:space="preserve"> </w:t>
      </w:r>
    </w:p>
    <w:p w14:paraId="2662618A" w14:textId="2A2CF9EF" w:rsidR="00031397" w:rsidRDefault="007005A9" w:rsidP="00031397">
      <w:pPr>
        <w:pStyle w:val="ListParagraph"/>
        <w:numPr>
          <w:ilvl w:val="0"/>
          <w:numId w:val="27"/>
        </w:numPr>
        <w:suppressAutoHyphens/>
        <w:autoSpaceDE/>
        <w:autoSpaceDN/>
        <w:rPr>
          <w:rFonts w:ascii="Segoe UI" w:hAnsi="Segoe UI"/>
        </w:rPr>
      </w:pPr>
      <w:r>
        <w:rPr>
          <w:rFonts w:ascii="Segoe UI" w:hAnsi="Segoe UI"/>
        </w:rPr>
        <w:t>Rent-It</w:t>
      </w:r>
      <w:r w:rsidR="00031397">
        <w:rPr>
          <w:rFonts w:ascii="Segoe UI" w:hAnsi="Segoe UI"/>
        </w:rPr>
        <w:t xml:space="preserve"> provides the functions which connect the </w:t>
      </w:r>
      <w:r w:rsidR="00031397">
        <w:rPr>
          <w:rFonts w:ascii="Segoe UI" w:hAnsi="Segoe UI" w:cs="Segoe UI"/>
        </w:rPr>
        <w:t>restaurant vendors</w:t>
      </w:r>
      <w:r w:rsidR="00031397">
        <w:rPr>
          <w:rFonts w:ascii="Segoe UI" w:hAnsi="Segoe UI"/>
        </w:rPr>
        <w:t xml:space="preserve"> and the customer efficiently.</w:t>
      </w:r>
    </w:p>
    <w:p w14:paraId="2744AD4C" w14:textId="0949BB5E" w:rsidR="00031397" w:rsidRDefault="007005A9" w:rsidP="00031397">
      <w:pPr>
        <w:pStyle w:val="ListParagraph"/>
        <w:numPr>
          <w:ilvl w:val="0"/>
          <w:numId w:val="27"/>
        </w:numPr>
        <w:suppressAutoHyphens/>
        <w:autoSpaceDE/>
        <w:autoSpaceDN/>
        <w:spacing w:before="240" w:after="120"/>
        <w:rPr>
          <w:rFonts w:ascii="Segoe UI" w:hAnsi="Segoe UI"/>
        </w:rPr>
      </w:pPr>
      <w:r>
        <w:rPr>
          <w:rFonts w:ascii="Segoe UI" w:hAnsi="Segoe UI"/>
        </w:rPr>
        <w:t>Rent-It</w:t>
      </w:r>
      <w:r w:rsidR="00031397">
        <w:rPr>
          <w:rFonts w:ascii="Segoe UI" w:hAnsi="Segoe UI"/>
        </w:rPr>
        <w:t xml:space="preserve"> System could be maintained by Administrator.</w:t>
      </w:r>
    </w:p>
    <w:p w14:paraId="10B8FF00" w14:textId="77777777" w:rsidR="00031397" w:rsidRDefault="00031397" w:rsidP="00031397">
      <w:pPr>
        <w:pStyle w:val="Heading1"/>
        <w:rPr>
          <w:rFonts w:ascii="Segoe UI" w:hAnsi="Segoe UI"/>
          <w:sz w:val="22"/>
          <w:szCs w:val="22"/>
        </w:rPr>
      </w:pPr>
      <w:r>
        <w:rPr>
          <w:rFonts w:ascii="Segoe UI" w:hAnsi="Segoe UI"/>
          <w:sz w:val="22"/>
          <w:szCs w:val="22"/>
        </w:rPr>
        <w:t xml:space="preserve"> </w:t>
      </w:r>
    </w:p>
    <w:p w14:paraId="33B38E59" w14:textId="4DD8DE81" w:rsidR="001F55F9" w:rsidRPr="004C32F7" w:rsidRDefault="001F55F9" w:rsidP="00531A8C">
      <w:pPr>
        <w:pStyle w:val="ListParagraph"/>
        <w:tabs>
          <w:tab w:val="left" w:pos="761"/>
          <w:tab w:val="left" w:pos="762"/>
        </w:tabs>
        <w:spacing w:before="1" w:line="276" w:lineRule="auto"/>
        <w:ind w:left="401" w:firstLine="0"/>
        <w:rPr>
          <w:bCs/>
          <w:sz w:val="24"/>
          <w:szCs w:val="24"/>
        </w:rPr>
      </w:pPr>
    </w:p>
    <w:p w14:paraId="0A68AAE7" w14:textId="77777777" w:rsidR="00531A8C" w:rsidRPr="004C32F7" w:rsidRDefault="00531A8C" w:rsidP="00531A8C">
      <w:pPr>
        <w:pStyle w:val="ListParagraph"/>
        <w:tabs>
          <w:tab w:val="left" w:pos="761"/>
          <w:tab w:val="left" w:pos="762"/>
        </w:tabs>
        <w:spacing w:before="1" w:line="276" w:lineRule="auto"/>
        <w:ind w:left="401" w:firstLine="0"/>
        <w:rPr>
          <w:sz w:val="24"/>
        </w:rPr>
      </w:pPr>
    </w:p>
    <w:p w14:paraId="6C7106BA" w14:textId="77777777" w:rsidR="00531A8C" w:rsidRPr="004C32F7" w:rsidRDefault="00531A8C" w:rsidP="00531A8C">
      <w:pPr>
        <w:pStyle w:val="ListParagraph"/>
        <w:tabs>
          <w:tab w:val="left" w:pos="761"/>
          <w:tab w:val="left" w:pos="762"/>
        </w:tabs>
        <w:spacing w:before="1" w:line="276" w:lineRule="auto"/>
        <w:ind w:left="401" w:firstLine="0"/>
        <w:rPr>
          <w:sz w:val="24"/>
        </w:rPr>
      </w:pPr>
    </w:p>
    <w:p w14:paraId="471C1138" w14:textId="77777777" w:rsidR="001D014B" w:rsidRPr="004C32F7" w:rsidRDefault="001D014B" w:rsidP="001D014B">
      <w:pPr>
        <w:pStyle w:val="Heading1"/>
        <w:numPr>
          <w:ilvl w:val="0"/>
          <w:numId w:val="1"/>
        </w:numPr>
        <w:tabs>
          <w:tab w:val="left" w:pos="331"/>
        </w:tabs>
        <w:ind w:left="331" w:hanging="211"/>
      </w:pPr>
      <w:r w:rsidRPr="004C32F7">
        <w:t xml:space="preserve">  Functional Requirements</w:t>
      </w:r>
      <w:r w:rsidR="007A238F" w:rsidRPr="004C32F7">
        <w:t xml:space="preserve"> </w:t>
      </w:r>
      <w:r w:rsidRPr="004C32F7">
        <w:t>Overview:</w:t>
      </w:r>
    </w:p>
    <w:p w14:paraId="1ACD70BB" w14:textId="77777777" w:rsidR="007A238F" w:rsidRPr="004C32F7" w:rsidRDefault="007A238F" w:rsidP="007A238F"/>
    <w:p w14:paraId="3CAE7272" w14:textId="51EE5465" w:rsidR="00122A1A" w:rsidRPr="004C32F7" w:rsidRDefault="00776354" w:rsidP="00776354">
      <w:pPr>
        <w:pStyle w:val="ListParagraph"/>
        <w:ind w:left="331" w:firstLine="0"/>
        <w:rPr>
          <w:sz w:val="24"/>
          <w:szCs w:val="24"/>
        </w:rPr>
      </w:pPr>
      <w:r>
        <w:rPr>
          <w:sz w:val="24"/>
          <w:szCs w:val="24"/>
        </w:rPr>
        <w:t>Rent-It</w:t>
      </w:r>
      <w:r w:rsidR="00EF2ED2">
        <w:rPr>
          <w:sz w:val="24"/>
          <w:szCs w:val="24"/>
        </w:rPr>
        <w:t xml:space="preserve"> System consists of two</w:t>
      </w:r>
      <w:r w:rsidR="00122A1A" w:rsidRPr="004C32F7">
        <w:rPr>
          <w:sz w:val="24"/>
          <w:szCs w:val="24"/>
        </w:rPr>
        <w:t xml:space="preserve"> modules described as below.</w:t>
      </w:r>
    </w:p>
    <w:p w14:paraId="0B694255" w14:textId="77777777" w:rsidR="00122A1A" w:rsidRPr="00122A1A" w:rsidRDefault="00122A1A" w:rsidP="00122A1A">
      <w:pPr>
        <w:pStyle w:val="ListParagraph"/>
        <w:rPr>
          <w:sz w:val="24"/>
          <w:szCs w:val="24"/>
        </w:rPr>
      </w:pPr>
    </w:p>
    <w:p w14:paraId="602262DC" w14:textId="77777777" w:rsidR="00122A1A" w:rsidRPr="00122A1A" w:rsidRDefault="00122A1A" w:rsidP="00122A1A">
      <w:pPr>
        <w:pStyle w:val="ListParagraph"/>
        <w:rPr>
          <w:sz w:val="24"/>
          <w:szCs w:val="24"/>
        </w:rPr>
      </w:pPr>
    </w:p>
    <w:p w14:paraId="223783AA" w14:textId="77777777" w:rsidR="00122A1A" w:rsidRPr="00122A1A" w:rsidRDefault="00122A1A" w:rsidP="00122A1A">
      <w:pPr>
        <w:pStyle w:val="ListParagraph"/>
        <w:numPr>
          <w:ilvl w:val="0"/>
          <w:numId w:val="20"/>
        </w:numPr>
        <w:rPr>
          <w:sz w:val="24"/>
          <w:szCs w:val="24"/>
        </w:rPr>
      </w:pPr>
      <w:r w:rsidRPr="00122A1A">
        <w:rPr>
          <w:sz w:val="24"/>
          <w:szCs w:val="24"/>
        </w:rPr>
        <w:t>Customer Module</w:t>
      </w:r>
    </w:p>
    <w:p w14:paraId="5F439F17" w14:textId="22AB0C39" w:rsidR="00122A1A" w:rsidRPr="00776354" w:rsidRDefault="00122A1A" w:rsidP="00776354">
      <w:pPr>
        <w:pStyle w:val="ListParagraph"/>
        <w:numPr>
          <w:ilvl w:val="0"/>
          <w:numId w:val="20"/>
        </w:numPr>
        <w:rPr>
          <w:sz w:val="24"/>
          <w:szCs w:val="24"/>
        </w:rPr>
      </w:pPr>
      <w:r w:rsidRPr="00122A1A">
        <w:rPr>
          <w:sz w:val="24"/>
          <w:szCs w:val="24"/>
        </w:rPr>
        <w:t>Admin Module</w:t>
      </w:r>
    </w:p>
    <w:p w14:paraId="403B1C9B" w14:textId="77777777" w:rsidR="00122A1A" w:rsidRDefault="00122A1A" w:rsidP="00122A1A">
      <w:pPr>
        <w:pStyle w:val="ListParagraph"/>
        <w:rPr>
          <w:sz w:val="24"/>
          <w:szCs w:val="24"/>
        </w:rPr>
      </w:pPr>
    </w:p>
    <w:p w14:paraId="184FA2D5" w14:textId="77777777" w:rsidR="0069260E" w:rsidRDefault="0069260E" w:rsidP="00122A1A">
      <w:pPr>
        <w:pStyle w:val="ListParagraph"/>
        <w:rPr>
          <w:sz w:val="24"/>
          <w:szCs w:val="24"/>
        </w:rPr>
      </w:pPr>
    </w:p>
    <w:p w14:paraId="42268405" w14:textId="77777777" w:rsidR="0069260E" w:rsidRDefault="0069260E" w:rsidP="00122A1A">
      <w:pPr>
        <w:pStyle w:val="ListParagraph"/>
        <w:rPr>
          <w:sz w:val="24"/>
          <w:szCs w:val="24"/>
        </w:rPr>
      </w:pPr>
    </w:p>
    <w:p w14:paraId="5AA387F6" w14:textId="77777777" w:rsidR="0069260E" w:rsidRPr="00122A1A" w:rsidRDefault="0069260E" w:rsidP="00122A1A">
      <w:pPr>
        <w:pStyle w:val="ListParagraph"/>
        <w:rPr>
          <w:sz w:val="24"/>
          <w:szCs w:val="24"/>
        </w:rPr>
      </w:pPr>
    </w:p>
    <w:p w14:paraId="36C54BB0" w14:textId="77777777" w:rsidR="00122A1A" w:rsidRPr="00122A1A" w:rsidRDefault="00122A1A" w:rsidP="00122A1A">
      <w:pPr>
        <w:pStyle w:val="ListParagraph"/>
        <w:rPr>
          <w:b/>
          <w:bCs/>
          <w:sz w:val="24"/>
          <w:szCs w:val="24"/>
        </w:rPr>
      </w:pPr>
      <w:r w:rsidRPr="00122A1A">
        <w:rPr>
          <w:b/>
          <w:bCs/>
          <w:sz w:val="24"/>
          <w:szCs w:val="24"/>
        </w:rPr>
        <w:t>3.1 Customer Module</w:t>
      </w:r>
    </w:p>
    <w:p w14:paraId="49F56F8F" w14:textId="541B2F3D" w:rsidR="00122A1A" w:rsidRPr="00122A1A" w:rsidRDefault="00122A1A" w:rsidP="003D0BA3">
      <w:pPr>
        <w:pStyle w:val="ListParagraph"/>
        <w:numPr>
          <w:ilvl w:val="3"/>
          <w:numId w:val="21"/>
        </w:numPr>
        <w:ind w:left="1134"/>
        <w:rPr>
          <w:sz w:val="24"/>
          <w:szCs w:val="24"/>
        </w:rPr>
      </w:pPr>
      <w:r w:rsidRPr="00122A1A">
        <w:rPr>
          <w:sz w:val="24"/>
          <w:szCs w:val="24"/>
        </w:rPr>
        <w:t>End Users will be ab</w:t>
      </w:r>
      <w:r w:rsidR="007005A9">
        <w:rPr>
          <w:sz w:val="24"/>
          <w:szCs w:val="24"/>
        </w:rPr>
        <w:t>le to view available home appliances</w:t>
      </w:r>
      <w:r w:rsidR="00EE12A1">
        <w:rPr>
          <w:sz w:val="24"/>
          <w:szCs w:val="24"/>
        </w:rPr>
        <w:t xml:space="preserve">, furniture and Electronics </w:t>
      </w:r>
      <w:r w:rsidR="007005A9">
        <w:rPr>
          <w:sz w:val="24"/>
          <w:szCs w:val="24"/>
        </w:rPr>
        <w:t xml:space="preserve">for renting </w:t>
      </w:r>
      <w:r w:rsidRPr="00122A1A">
        <w:rPr>
          <w:sz w:val="24"/>
          <w:szCs w:val="24"/>
        </w:rPr>
        <w:t>online using their laptops and computer machines.</w:t>
      </w:r>
    </w:p>
    <w:p w14:paraId="67C5ABDF" w14:textId="3F02709A" w:rsidR="00122A1A" w:rsidRPr="00122A1A" w:rsidRDefault="00122A1A" w:rsidP="003D0BA3">
      <w:pPr>
        <w:pStyle w:val="ListParagraph"/>
        <w:numPr>
          <w:ilvl w:val="3"/>
          <w:numId w:val="21"/>
        </w:numPr>
        <w:ind w:left="1134"/>
        <w:rPr>
          <w:sz w:val="24"/>
          <w:szCs w:val="24"/>
        </w:rPr>
      </w:pPr>
      <w:r w:rsidRPr="00122A1A">
        <w:rPr>
          <w:sz w:val="24"/>
          <w:szCs w:val="24"/>
        </w:rPr>
        <w:t xml:space="preserve">End Users </w:t>
      </w:r>
      <w:r w:rsidR="00EE12A1">
        <w:rPr>
          <w:sz w:val="24"/>
          <w:szCs w:val="24"/>
        </w:rPr>
        <w:t>will be able to select home appliances from the category</w:t>
      </w:r>
      <w:r w:rsidRPr="00122A1A">
        <w:rPr>
          <w:sz w:val="24"/>
          <w:szCs w:val="24"/>
        </w:rPr>
        <w:t xml:space="preserve"> and find </w:t>
      </w:r>
      <w:r w:rsidR="00EE12A1">
        <w:rPr>
          <w:sz w:val="24"/>
          <w:szCs w:val="24"/>
        </w:rPr>
        <w:t>information such as name of product, renting</w:t>
      </w:r>
      <w:r w:rsidRPr="00122A1A">
        <w:rPr>
          <w:sz w:val="24"/>
          <w:szCs w:val="24"/>
        </w:rPr>
        <w:t xml:space="preserve"> price and desired quantity.</w:t>
      </w:r>
    </w:p>
    <w:p w14:paraId="255F6B92" w14:textId="58B339E3" w:rsidR="00122A1A" w:rsidRPr="00122A1A" w:rsidRDefault="00122A1A" w:rsidP="003D0BA3">
      <w:pPr>
        <w:pStyle w:val="ListParagraph"/>
        <w:numPr>
          <w:ilvl w:val="3"/>
          <w:numId w:val="21"/>
        </w:numPr>
        <w:ind w:left="1134"/>
        <w:rPr>
          <w:sz w:val="24"/>
          <w:szCs w:val="24"/>
        </w:rPr>
      </w:pPr>
      <w:r w:rsidRPr="00122A1A">
        <w:rPr>
          <w:sz w:val="24"/>
          <w:szCs w:val="24"/>
        </w:rPr>
        <w:t xml:space="preserve">End Users will be able to manage their order in personalized </w:t>
      </w:r>
      <w:proofErr w:type="gramStart"/>
      <w:r w:rsidRPr="00122A1A">
        <w:rPr>
          <w:sz w:val="24"/>
          <w:szCs w:val="24"/>
        </w:rPr>
        <w:t>manner,</w:t>
      </w:r>
      <w:proofErr w:type="gramEnd"/>
      <w:r w:rsidRPr="00122A1A">
        <w:rPr>
          <w:sz w:val="24"/>
          <w:szCs w:val="24"/>
        </w:rPr>
        <w:t xml:space="preserve"> he/ she</w:t>
      </w:r>
      <w:r w:rsidR="00EE12A1">
        <w:rPr>
          <w:sz w:val="24"/>
          <w:szCs w:val="24"/>
        </w:rPr>
        <w:t xml:space="preserve"> can add or remove items from</w:t>
      </w:r>
      <w:r w:rsidRPr="00122A1A">
        <w:rPr>
          <w:sz w:val="24"/>
          <w:szCs w:val="24"/>
        </w:rPr>
        <w:t xml:space="preserve"> cart</w:t>
      </w:r>
      <w:r w:rsidR="00EE12A1">
        <w:rPr>
          <w:sz w:val="24"/>
          <w:szCs w:val="24"/>
        </w:rPr>
        <w:t>.</w:t>
      </w:r>
    </w:p>
    <w:p w14:paraId="58AE868C" w14:textId="5D60C826" w:rsidR="00122A1A" w:rsidRPr="00122A1A" w:rsidRDefault="00122A1A" w:rsidP="003D0BA3">
      <w:pPr>
        <w:pStyle w:val="ListParagraph"/>
        <w:numPr>
          <w:ilvl w:val="0"/>
          <w:numId w:val="21"/>
        </w:numPr>
        <w:ind w:left="1134"/>
        <w:rPr>
          <w:sz w:val="24"/>
          <w:szCs w:val="24"/>
        </w:rPr>
      </w:pPr>
      <w:r w:rsidRPr="00122A1A">
        <w:rPr>
          <w:sz w:val="24"/>
          <w:szCs w:val="24"/>
        </w:rPr>
        <w:t xml:space="preserve">Only Registered customers will be allowed to place an order for items </w:t>
      </w:r>
      <w:r w:rsidR="00EE12A1">
        <w:rPr>
          <w:sz w:val="24"/>
          <w:szCs w:val="24"/>
        </w:rPr>
        <w:t xml:space="preserve">added into their respective </w:t>
      </w:r>
      <w:r w:rsidRPr="00122A1A">
        <w:rPr>
          <w:sz w:val="24"/>
          <w:szCs w:val="24"/>
        </w:rPr>
        <w:t>Cart.</w:t>
      </w:r>
    </w:p>
    <w:p w14:paraId="5D506956" w14:textId="75F93E44" w:rsidR="00122A1A" w:rsidRPr="00122A1A" w:rsidRDefault="00122A1A" w:rsidP="003D0BA3">
      <w:pPr>
        <w:pStyle w:val="ListParagraph"/>
        <w:numPr>
          <w:ilvl w:val="0"/>
          <w:numId w:val="21"/>
        </w:numPr>
        <w:ind w:left="1134"/>
        <w:rPr>
          <w:sz w:val="24"/>
          <w:szCs w:val="24"/>
        </w:rPr>
      </w:pPr>
      <w:r w:rsidRPr="00122A1A">
        <w:rPr>
          <w:sz w:val="24"/>
          <w:szCs w:val="24"/>
        </w:rPr>
        <w:t>Registered Customer can cancel placed order.</w:t>
      </w:r>
    </w:p>
    <w:p w14:paraId="70E5F82F" w14:textId="29766D1A" w:rsidR="00122A1A" w:rsidRPr="00122A1A" w:rsidRDefault="00122A1A" w:rsidP="003D0BA3">
      <w:pPr>
        <w:pStyle w:val="ListParagraph"/>
        <w:numPr>
          <w:ilvl w:val="0"/>
          <w:numId w:val="21"/>
        </w:numPr>
        <w:ind w:left="1134"/>
        <w:rPr>
          <w:sz w:val="24"/>
          <w:szCs w:val="24"/>
        </w:rPr>
      </w:pPr>
      <w:r w:rsidRPr="00122A1A">
        <w:rPr>
          <w:sz w:val="24"/>
          <w:szCs w:val="24"/>
        </w:rPr>
        <w:t>Registered Customer can view Orders History using portal.</w:t>
      </w:r>
    </w:p>
    <w:p w14:paraId="416F0B26" w14:textId="75D6C0A5" w:rsidR="00122A1A" w:rsidRPr="004C32F7" w:rsidRDefault="00122A1A" w:rsidP="003D0BA3">
      <w:pPr>
        <w:pStyle w:val="ListParagraph"/>
        <w:numPr>
          <w:ilvl w:val="0"/>
          <w:numId w:val="21"/>
        </w:numPr>
        <w:ind w:left="1134"/>
        <w:rPr>
          <w:sz w:val="24"/>
          <w:szCs w:val="24"/>
        </w:rPr>
      </w:pPr>
      <w:r w:rsidRPr="00122A1A">
        <w:rPr>
          <w:sz w:val="24"/>
          <w:szCs w:val="24"/>
        </w:rPr>
        <w:t>Registered Customer is allowed to change his personal details such as personal Address and Delivery Address.</w:t>
      </w:r>
    </w:p>
    <w:p w14:paraId="4AA96337" w14:textId="5F5016C3" w:rsidR="004C32F7" w:rsidRPr="004C32F7" w:rsidRDefault="004C32F7" w:rsidP="004C32F7">
      <w:pPr>
        <w:pStyle w:val="ListParagraph"/>
        <w:ind w:left="1134" w:firstLine="0"/>
        <w:rPr>
          <w:sz w:val="24"/>
          <w:szCs w:val="24"/>
        </w:rPr>
      </w:pPr>
    </w:p>
    <w:p w14:paraId="1E861241" w14:textId="77777777" w:rsidR="004C32F7" w:rsidRPr="00122A1A" w:rsidRDefault="004C32F7" w:rsidP="004C32F7">
      <w:pPr>
        <w:pStyle w:val="ListParagraph"/>
        <w:ind w:left="1134" w:firstLine="0"/>
        <w:rPr>
          <w:sz w:val="24"/>
          <w:szCs w:val="24"/>
        </w:rPr>
      </w:pPr>
    </w:p>
    <w:p w14:paraId="5C0B962E" w14:textId="77777777" w:rsidR="00122A1A" w:rsidRPr="00122A1A" w:rsidRDefault="00122A1A" w:rsidP="00122A1A">
      <w:pPr>
        <w:pStyle w:val="ListParagraph"/>
        <w:rPr>
          <w:sz w:val="24"/>
          <w:szCs w:val="24"/>
        </w:rPr>
      </w:pPr>
      <w:r w:rsidRPr="00122A1A">
        <w:rPr>
          <w:sz w:val="24"/>
          <w:szCs w:val="24"/>
        </w:rPr>
        <w:tab/>
      </w:r>
      <w:r w:rsidRPr="00122A1A">
        <w:rPr>
          <w:sz w:val="24"/>
          <w:szCs w:val="24"/>
        </w:rPr>
        <w:tab/>
      </w:r>
      <w:r w:rsidRPr="00122A1A">
        <w:rPr>
          <w:sz w:val="24"/>
          <w:szCs w:val="24"/>
        </w:rPr>
        <w:tab/>
      </w:r>
    </w:p>
    <w:p w14:paraId="54305A25" w14:textId="77777777" w:rsidR="00252684" w:rsidRDefault="00122A1A" w:rsidP="00122A1A">
      <w:pPr>
        <w:pStyle w:val="ListParagraph"/>
        <w:rPr>
          <w:sz w:val="24"/>
          <w:szCs w:val="24"/>
        </w:rPr>
      </w:pPr>
      <w:r w:rsidRPr="00122A1A">
        <w:rPr>
          <w:sz w:val="24"/>
          <w:szCs w:val="24"/>
        </w:rPr>
        <w:t xml:space="preserve">       </w:t>
      </w:r>
    </w:p>
    <w:p w14:paraId="794F8899" w14:textId="77777777" w:rsidR="003075FF" w:rsidRDefault="003075FF" w:rsidP="00122A1A">
      <w:pPr>
        <w:pStyle w:val="ListParagraph"/>
        <w:rPr>
          <w:sz w:val="24"/>
          <w:szCs w:val="24"/>
        </w:rPr>
      </w:pPr>
    </w:p>
    <w:p w14:paraId="7B3846CC" w14:textId="77777777" w:rsidR="003075FF" w:rsidRDefault="003075FF" w:rsidP="00122A1A">
      <w:pPr>
        <w:pStyle w:val="ListParagraph"/>
        <w:rPr>
          <w:sz w:val="24"/>
          <w:szCs w:val="24"/>
        </w:rPr>
      </w:pPr>
    </w:p>
    <w:p w14:paraId="3900EBA2" w14:textId="77777777" w:rsidR="003075FF" w:rsidRDefault="003075FF" w:rsidP="00122A1A">
      <w:pPr>
        <w:pStyle w:val="ListParagraph"/>
        <w:rPr>
          <w:sz w:val="24"/>
          <w:szCs w:val="24"/>
        </w:rPr>
      </w:pPr>
    </w:p>
    <w:p w14:paraId="41B06DF1" w14:textId="77777777" w:rsidR="00F7175B" w:rsidRDefault="00F7175B" w:rsidP="00122A1A">
      <w:pPr>
        <w:pStyle w:val="ListParagraph"/>
        <w:rPr>
          <w:sz w:val="24"/>
          <w:szCs w:val="24"/>
        </w:rPr>
      </w:pPr>
    </w:p>
    <w:p w14:paraId="28769B7B" w14:textId="77777777" w:rsidR="00F7175B" w:rsidRDefault="00F7175B" w:rsidP="00122A1A">
      <w:pPr>
        <w:pStyle w:val="ListParagraph"/>
        <w:rPr>
          <w:sz w:val="24"/>
          <w:szCs w:val="24"/>
        </w:rPr>
      </w:pPr>
    </w:p>
    <w:p w14:paraId="69378ADC" w14:textId="77777777" w:rsidR="00F7175B" w:rsidRDefault="00F7175B" w:rsidP="00122A1A">
      <w:pPr>
        <w:pStyle w:val="ListParagraph"/>
        <w:rPr>
          <w:sz w:val="24"/>
          <w:szCs w:val="24"/>
        </w:rPr>
      </w:pPr>
    </w:p>
    <w:p w14:paraId="12D6F736" w14:textId="77777777" w:rsidR="00F7175B" w:rsidRDefault="00F7175B" w:rsidP="00122A1A">
      <w:pPr>
        <w:pStyle w:val="ListParagraph"/>
        <w:rPr>
          <w:sz w:val="24"/>
          <w:szCs w:val="24"/>
        </w:rPr>
      </w:pPr>
    </w:p>
    <w:p w14:paraId="438D59B2" w14:textId="55310241" w:rsidR="00122A1A" w:rsidRPr="00122A1A" w:rsidRDefault="00122A1A" w:rsidP="00122A1A">
      <w:pPr>
        <w:pStyle w:val="ListParagraph"/>
        <w:rPr>
          <w:b/>
          <w:sz w:val="24"/>
          <w:szCs w:val="24"/>
        </w:rPr>
      </w:pPr>
      <w:r w:rsidRPr="00122A1A">
        <w:rPr>
          <w:sz w:val="24"/>
          <w:szCs w:val="24"/>
        </w:rPr>
        <w:t xml:space="preserve"> </w:t>
      </w:r>
      <w:r w:rsidRPr="00122A1A">
        <w:rPr>
          <w:b/>
          <w:sz w:val="24"/>
          <w:szCs w:val="24"/>
        </w:rPr>
        <w:t>3.2 ADMIN MODULE:</w:t>
      </w:r>
    </w:p>
    <w:p w14:paraId="20B6EC97" w14:textId="5060C53B" w:rsidR="00122A1A" w:rsidRPr="00122A1A" w:rsidRDefault="00122A1A" w:rsidP="003D0BA3">
      <w:pPr>
        <w:pStyle w:val="ListParagraph"/>
        <w:numPr>
          <w:ilvl w:val="3"/>
          <w:numId w:val="22"/>
        </w:numPr>
        <w:ind w:left="1134"/>
        <w:rPr>
          <w:sz w:val="24"/>
          <w:szCs w:val="24"/>
        </w:rPr>
      </w:pPr>
      <w:r w:rsidRPr="00122A1A">
        <w:rPr>
          <w:sz w:val="24"/>
          <w:szCs w:val="24"/>
        </w:rPr>
        <w:t>Login.</w:t>
      </w:r>
    </w:p>
    <w:p w14:paraId="066A713C" w14:textId="63E5E20E" w:rsidR="00122A1A" w:rsidRPr="00122A1A" w:rsidRDefault="00EE12A1" w:rsidP="003D0BA3">
      <w:pPr>
        <w:pStyle w:val="ListParagraph"/>
        <w:numPr>
          <w:ilvl w:val="3"/>
          <w:numId w:val="22"/>
        </w:numPr>
        <w:ind w:left="1134"/>
        <w:rPr>
          <w:sz w:val="24"/>
          <w:szCs w:val="24"/>
        </w:rPr>
      </w:pPr>
      <w:r>
        <w:rPr>
          <w:sz w:val="24"/>
          <w:szCs w:val="24"/>
        </w:rPr>
        <w:t>Add, Update, Delete product for rent</w:t>
      </w:r>
    </w:p>
    <w:p w14:paraId="3C86BB5A" w14:textId="4459F776" w:rsidR="00122A1A" w:rsidRPr="00122A1A" w:rsidRDefault="00EE12A1" w:rsidP="003D0BA3">
      <w:pPr>
        <w:pStyle w:val="ListParagraph"/>
        <w:numPr>
          <w:ilvl w:val="0"/>
          <w:numId w:val="22"/>
        </w:numPr>
        <w:ind w:left="1134"/>
        <w:rPr>
          <w:sz w:val="24"/>
          <w:szCs w:val="24"/>
        </w:rPr>
      </w:pPr>
      <w:r>
        <w:rPr>
          <w:sz w:val="24"/>
          <w:szCs w:val="24"/>
        </w:rPr>
        <w:t>View order log of all customer</w:t>
      </w:r>
    </w:p>
    <w:p w14:paraId="17CE3A26" w14:textId="35A5217B" w:rsidR="00122A1A" w:rsidRPr="00122A1A" w:rsidRDefault="00EE12A1" w:rsidP="003D0BA3">
      <w:pPr>
        <w:pStyle w:val="ListParagraph"/>
        <w:numPr>
          <w:ilvl w:val="0"/>
          <w:numId w:val="22"/>
        </w:numPr>
        <w:ind w:left="1134"/>
        <w:rPr>
          <w:sz w:val="24"/>
          <w:szCs w:val="24"/>
        </w:rPr>
      </w:pPr>
      <w:r>
        <w:rPr>
          <w:sz w:val="24"/>
          <w:szCs w:val="24"/>
        </w:rPr>
        <w:t>View payment log for all customer</w:t>
      </w:r>
    </w:p>
    <w:p w14:paraId="5D997E19" w14:textId="3F76EEB1" w:rsidR="00122A1A" w:rsidRPr="00122A1A" w:rsidRDefault="00EE12A1" w:rsidP="003D0BA3">
      <w:pPr>
        <w:pStyle w:val="ListParagraph"/>
        <w:numPr>
          <w:ilvl w:val="0"/>
          <w:numId w:val="22"/>
        </w:numPr>
        <w:ind w:left="1134"/>
        <w:rPr>
          <w:sz w:val="24"/>
          <w:szCs w:val="24"/>
        </w:rPr>
      </w:pPr>
      <w:r>
        <w:rPr>
          <w:sz w:val="24"/>
          <w:szCs w:val="24"/>
        </w:rPr>
        <w:t>Report Generation</w:t>
      </w:r>
    </w:p>
    <w:p w14:paraId="64876B0F" w14:textId="77777777" w:rsidR="00122A1A" w:rsidRPr="00122A1A" w:rsidRDefault="00122A1A" w:rsidP="00122A1A">
      <w:pPr>
        <w:pStyle w:val="ListParagraph"/>
        <w:rPr>
          <w:sz w:val="24"/>
          <w:szCs w:val="24"/>
        </w:rPr>
      </w:pPr>
    </w:p>
    <w:p w14:paraId="576D9DF2" w14:textId="77777777" w:rsidR="00C55983" w:rsidRPr="004C32F7" w:rsidRDefault="00C55983" w:rsidP="00C55983">
      <w:pPr>
        <w:pStyle w:val="ListParagraph"/>
        <w:tabs>
          <w:tab w:val="left" w:pos="539"/>
          <w:tab w:val="left" w:pos="540"/>
        </w:tabs>
        <w:spacing w:before="88"/>
        <w:ind w:left="420" w:firstLine="0"/>
        <w:rPr>
          <w:b/>
          <w:sz w:val="28"/>
        </w:rPr>
      </w:pPr>
    </w:p>
    <w:p w14:paraId="2351385D" w14:textId="77777777" w:rsidR="00E800BD" w:rsidRPr="004C32F7" w:rsidRDefault="00E800BD" w:rsidP="00E800BD">
      <w:pPr>
        <w:pStyle w:val="ListParagraph"/>
        <w:numPr>
          <w:ilvl w:val="0"/>
          <w:numId w:val="1"/>
        </w:numPr>
        <w:tabs>
          <w:tab w:val="left" w:pos="539"/>
          <w:tab w:val="left" w:pos="540"/>
        </w:tabs>
        <w:spacing w:before="88"/>
        <w:rPr>
          <w:b/>
          <w:sz w:val="28"/>
        </w:rPr>
      </w:pPr>
      <w:r w:rsidRPr="004C32F7">
        <w:rPr>
          <w:b/>
          <w:sz w:val="28"/>
        </w:rPr>
        <w:t>N</w:t>
      </w:r>
      <w:r w:rsidR="00FD5676" w:rsidRPr="004C32F7">
        <w:rPr>
          <w:b/>
          <w:sz w:val="28"/>
        </w:rPr>
        <w:t>on</w:t>
      </w:r>
      <w:r w:rsidRPr="004C32F7">
        <w:rPr>
          <w:b/>
          <w:sz w:val="28"/>
        </w:rPr>
        <w:t>-F</w:t>
      </w:r>
      <w:r w:rsidR="00FD5676" w:rsidRPr="004C32F7">
        <w:rPr>
          <w:b/>
          <w:sz w:val="28"/>
        </w:rPr>
        <w:t>unctional</w:t>
      </w:r>
      <w:r w:rsidR="00DE62CA" w:rsidRPr="004C32F7">
        <w:rPr>
          <w:b/>
          <w:sz w:val="28"/>
        </w:rPr>
        <w:t xml:space="preserve"> </w:t>
      </w:r>
      <w:r w:rsidRPr="004C32F7">
        <w:rPr>
          <w:b/>
          <w:spacing w:val="-3"/>
          <w:sz w:val="28"/>
        </w:rPr>
        <w:t>R</w:t>
      </w:r>
      <w:r w:rsidR="00FD5676" w:rsidRPr="004C32F7">
        <w:rPr>
          <w:b/>
          <w:spacing w:val="-3"/>
          <w:sz w:val="28"/>
        </w:rPr>
        <w:t>equirement</w:t>
      </w:r>
      <w:r w:rsidRPr="004C32F7">
        <w:rPr>
          <w:b/>
          <w:spacing w:val="-3"/>
          <w:sz w:val="28"/>
        </w:rPr>
        <w:t>:</w:t>
      </w:r>
    </w:p>
    <w:p w14:paraId="7DEC0D64" w14:textId="77777777" w:rsidR="00E800BD" w:rsidRPr="004C32F7" w:rsidRDefault="00E800BD" w:rsidP="00E800BD">
      <w:pPr>
        <w:pStyle w:val="BodyText"/>
        <w:spacing w:before="2"/>
        <w:rPr>
          <w:b/>
          <w:sz w:val="29"/>
        </w:rPr>
      </w:pPr>
    </w:p>
    <w:p w14:paraId="3FFCFBF2" w14:textId="77777777" w:rsidR="00E16D01" w:rsidRPr="00E16D01" w:rsidRDefault="00E16D01" w:rsidP="00E16D01">
      <w:pPr>
        <w:pStyle w:val="ListParagraph"/>
        <w:numPr>
          <w:ilvl w:val="0"/>
          <w:numId w:val="25"/>
        </w:numPr>
        <w:tabs>
          <w:tab w:val="left" w:pos="1084"/>
        </w:tabs>
        <w:spacing w:before="119" w:line="276" w:lineRule="auto"/>
        <w:ind w:right="114"/>
        <w:jc w:val="both"/>
        <w:rPr>
          <w:sz w:val="24"/>
          <w:szCs w:val="24"/>
        </w:rPr>
      </w:pPr>
      <w:r w:rsidRPr="00E16D01">
        <w:rPr>
          <w:sz w:val="24"/>
          <w:szCs w:val="24"/>
        </w:rPr>
        <w:t>The website should use professional design, look and feel and color scheme.</w:t>
      </w:r>
    </w:p>
    <w:p w14:paraId="675A3992" w14:textId="77777777" w:rsidR="00E16D01" w:rsidRPr="00E16D01" w:rsidRDefault="00E16D01" w:rsidP="00E16D01">
      <w:pPr>
        <w:pStyle w:val="ListParagraph"/>
        <w:numPr>
          <w:ilvl w:val="0"/>
          <w:numId w:val="25"/>
        </w:numPr>
        <w:tabs>
          <w:tab w:val="left" w:pos="1084"/>
        </w:tabs>
        <w:spacing w:before="119" w:line="276" w:lineRule="auto"/>
        <w:ind w:right="114"/>
        <w:jc w:val="both"/>
        <w:rPr>
          <w:sz w:val="24"/>
          <w:szCs w:val="24"/>
        </w:rPr>
      </w:pPr>
      <w:r w:rsidRPr="00E16D01">
        <w:rPr>
          <w:sz w:val="24"/>
          <w:szCs w:val="24"/>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14:paraId="0B5F7AE5" w14:textId="77777777" w:rsidR="00E16D01" w:rsidRPr="00E16D01" w:rsidRDefault="00E16D01" w:rsidP="00E16D01">
      <w:pPr>
        <w:pStyle w:val="ListParagraph"/>
        <w:numPr>
          <w:ilvl w:val="0"/>
          <w:numId w:val="25"/>
        </w:numPr>
        <w:tabs>
          <w:tab w:val="left" w:pos="1084"/>
        </w:tabs>
        <w:spacing w:before="119" w:line="276" w:lineRule="auto"/>
        <w:ind w:right="114"/>
        <w:jc w:val="both"/>
        <w:rPr>
          <w:sz w:val="24"/>
          <w:szCs w:val="24"/>
        </w:rPr>
      </w:pPr>
      <w:r w:rsidRPr="00E16D01">
        <w:rPr>
          <w:sz w:val="24"/>
          <w:szCs w:val="24"/>
        </w:rPr>
        <w:t>Being a public website, the site must follow general usability guidelines for menus, navigation, colors, links and other actions provided on the screens.</w:t>
      </w:r>
    </w:p>
    <w:p w14:paraId="68FA6966" w14:textId="77777777" w:rsidR="00E16D01" w:rsidRPr="00E16D01" w:rsidRDefault="00E16D01" w:rsidP="00E16D01">
      <w:pPr>
        <w:pStyle w:val="ListParagraph"/>
        <w:numPr>
          <w:ilvl w:val="0"/>
          <w:numId w:val="25"/>
        </w:numPr>
        <w:tabs>
          <w:tab w:val="left" w:pos="1084"/>
        </w:tabs>
        <w:spacing w:before="119" w:line="276" w:lineRule="auto"/>
        <w:ind w:right="114"/>
        <w:jc w:val="both"/>
        <w:rPr>
          <w:sz w:val="24"/>
          <w:szCs w:val="24"/>
        </w:rPr>
      </w:pPr>
      <w:r w:rsidRPr="00E16D01">
        <w:rPr>
          <w:sz w:val="24"/>
          <w:szCs w:val="24"/>
        </w:rPr>
        <w:t>The system should be designed in such a manner that user will be able to complete tasks in minimum number of steps.</w:t>
      </w:r>
    </w:p>
    <w:p w14:paraId="7893C522" w14:textId="3D06ED49" w:rsidR="00E800BD" w:rsidRPr="004C32F7" w:rsidRDefault="00E800BD" w:rsidP="007552A5">
      <w:pPr>
        <w:pStyle w:val="ListParagraph"/>
        <w:tabs>
          <w:tab w:val="left" w:pos="1084"/>
        </w:tabs>
        <w:spacing w:before="119" w:line="276" w:lineRule="auto"/>
        <w:ind w:left="1084" w:right="114" w:firstLine="0"/>
        <w:jc w:val="both"/>
        <w:rPr>
          <w:sz w:val="24"/>
        </w:rPr>
      </w:pPr>
    </w:p>
    <w:p w14:paraId="57FE9206" w14:textId="77777777" w:rsidR="001D014B" w:rsidRPr="004C32F7" w:rsidRDefault="00E800BD" w:rsidP="005B6B59">
      <w:pPr>
        <w:widowControl/>
        <w:autoSpaceDE/>
        <w:autoSpaceDN/>
        <w:spacing w:after="160" w:line="259" w:lineRule="auto"/>
        <w:rPr>
          <w:sz w:val="24"/>
        </w:rPr>
      </w:pPr>
      <w:r w:rsidRPr="004C32F7">
        <w:rPr>
          <w:sz w:val="24"/>
        </w:rPr>
        <w:br w:type="page"/>
      </w:r>
    </w:p>
    <w:p w14:paraId="5C34E6F1" w14:textId="77777777" w:rsidR="005B6B59" w:rsidRPr="004C32F7" w:rsidRDefault="005B6B59" w:rsidP="005B6B59">
      <w:pPr>
        <w:pStyle w:val="Heading2"/>
        <w:tabs>
          <w:tab w:val="left" w:pos="1046"/>
        </w:tabs>
        <w:spacing w:before="168"/>
        <w:ind w:left="0"/>
        <w:rPr>
          <w:sz w:val="28"/>
          <w:szCs w:val="28"/>
        </w:rPr>
      </w:pPr>
    </w:p>
    <w:p w14:paraId="748C8191" w14:textId="55B49668" w:rsidR="0074008B" w:rsidRDefault="00531A8C" w:rsidP="00252684">
      <w:pPr>
        <w:pStyle w:val="Heading2"/>
        <w:numPr>
          <w:ilvl w:val="0"/>
          <w:numId w:val="1"/>
        </w:numPr>
        <w:tabs>
          <w:tab w:val="left" w:pos="1046"/>
        </w:tabs>
        <w:spacing w:before="168"/>
        <w:rPr>
          <w:sz w:val="28"/>
          <w:szCs w:val="28"/>
        </w:rPr>
      </w:pPr>
      <w:r w:rsidRPr="004C32F7">
        <w:rPr>
          <w:sz w:val="28"/>
          <w:szCs w:val="28"/>
        </w:rPr>
        <w:t>Use</w:t>
      </w:r>
      <w:r w:rsidR="0074008B" w:rsidRPr="004C32F7">
        <w:rPr>
          <w:sz w:val="28"/>
          <w:szCs w:val="28"/>
        </w:rPr>
        <w:t>-Case</w:t>
      </w:r>
      <w:r w:rsidR="00644762" w:rsidRPr="004C32F7">
        <w:rPr>
          <w:sz w:val="28"/>
          <w:szCs w:val="28"/>
        </w:rPr>
        <w:t xml:space="preserve"> </w:t>
      </w:r>
      <w:r w:rsidR="0074008B" w:rsidRPr="004C32F7">
        <w:rPr>
          <w:sz w:val="28"/>
          <w:szCs w:val="28"/>
        </w:rPr>
        <w:t>Diagram</w:t>
      </w:r>
    </w:p>
    <w:p w14:paraId="0BFAE48F" w14:textId="331EEE15" w:rsidR="00252684" w:rsidRDefault="00252684" w:rsidP="00252684"/>
    <w:p w14:paraId="6BB6E849" w14:textId="70F55E2E" w:rsidR="00252684" w:rsidRPr="004C32F7" w:rsidRDefault="00252684" w:rsidP="00252684">
      <w:pPr>
        <w:pStyle w:val="Heading2"/>
        <w:spacing w:before="86"/>
      </w:pPr>
      <w:r>
        <w:t xml:space="preserve">           </w:t>
      </w:r>
      <w:r w:rsidRPr="004C32F7">
        <w:t>5.</w:t>
      </w:r>
      <w:r>
        <w:t>1</w:t>
      </w:r>
      <w:r w:rsidRPr="004C32F7">
        <w:t xml:space="preserve"> Customer:</w:t>
      </w:r>
    </w:p>
    <w:p w14:paraId="7C80B923" w14:textId="62FA37F9" w:rsidR="00252684" w:rsidRPr="00252684" w:rsidRDefault="00252684" w:rsidP="00252684"/>
    <w:p w14:paraId="18AB9345" w14:textId="77777777" w:rsidR="00252684" w:rsidRDefault="00252684" w:rsidP="00252684"/>
    <w:p w14:paraId="184D4FBC" w14:textId="77777777" w:rsidR="00252684" w:rsidRDefault="00252684" w:rsidP="00252684"/>
    <w:p w14:paraId="2653E2E0" w14:textId="77777777" w:rsidR="00252684" w:rsidRDefault="00252684" w:rsidP="00252684"/>
    <w:p w14:paraId="2D644E7E" w14:textId="220BC9D4" w:rsidR="00252684" w:rsidRPr="00252684" w:rsidRDefault="00252684" w:rsidP="00252684">
      <w:pPr>
        <w:pStyle w:val="ListParagraph"/>
        <w:ind w:left="420" w:firstLine="0"/>
      </w:pPr>
      <w:r>
        <w:rPr>
          <w:noProof/>
          <w:lang w:val="en-IN" w:eastAsia="en-IN" w:bidi="ar-SA"/>
        </w:rPr>
        <w:drawing>
          <wp:inline distT="0" distB="0" distL="0" distR="0" wp14:anchorId="394A9D43" wp14:editId="72AFEFC0">
            <wp:extent cx="4107615" cy="5448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07615" cy="5448505"/>
                    </a:xfrm>
                    <a:prstGeom prst="rect">
                      <a:avLst/>
                    </a:prstGeom>
                    <a:noFill/>
                    <a:ln>
                      <a:noFill/>
                    </a:ln>
                  </pic:spPr>
                </pic:pic>
              </a:graphicData>
            </a:graphic>
          </wp:inline>
        </w:drawing>
      </w:r>
    </w:p>
    <w:p w14:paraId="4D538598" w14:textId="77777777" w:rsidR="0074008B" w:rsidRPr="004C32F7" w:rsidRDefault="0074008B" w:rsidP="001D014B">
      <w:pPr>
        <w:rPr>
          <w:sz w:val="24"/>
        </w:rPr>
      </w:pPr>
    </w:p>
    <w:p w14:paraId="167CBE70" w14:textId="77777777" w:rsidR="00252684" w:rsidRPr="004C32F7" w:rsidRDefault="00252684" w:rsidP="00252684">
      <w:pPr>
        <w:pStyle w:val="BodyText"/>
        <w:spacing w:before="90"/>
        <w:ind w:left="1932" w:right="2424"/>
        <w:jc w:val="center"/>
      </w:pPr>
      <w:r w:rsidRPr="004C32F7">
        <w:t>Fig. Use-Case Diagram for Customer</w:t>
      </w:r>
    </w:p>
    <w:p w14:paraId="2ABF509A" w14:textId="77777777" w:rsidR="00252684" w:rsidRDefault="00252684" w:rsidP="0074008B">
      <w:pPr>
        <w:rPr>
          <w:b/>
          <w:sz w:val="24"/>
        </w:rPr>
      </w:pPr>
    </w:p>
    <w:p w14:paraId="4A24BFC5" w14:textId="77777777" w:rsidR="00252684" w:rsidRDefault="00252684" w:rsidP="0074008B">
      <w:pPr>
        <w:rPr>
          <w:b/>
          <w:sz w:val="24"/>
        </w:rPr>
      </w:pPr>
    </w:p>
    <w:p w14:paraId="1CAE7F00" w14:textId="77777777" w:rsidR="00252684" w:rsidRDefault="00252684" w:rsidP="0074008B">
      <w:pPr>
        <w:rPr>
          <w:b/>
          <w:sz w:val="24"/>
        </w:rPr>
      </w:pPr>
    </w:p>
    <w:p w14:paraId="6AC81B5A" w14:textId="77777777" w:rsidR="00252684" w:rsidRDefault="00252684" w:rsidP="0074008B">
      <w:pPr>
        <w:rPr>
          <w:b/>
          <w:sz w:val="24"/>
        </w:rPr>
      </w:pPr>
    </w:p>
    <w:p w14:paraId="190096CA" w14:textId="77777777" w:rsidR="00252684" w:rsidRDefault="00252684" w:rsidP="0074008B">
      <w:pPr>
        <w:rPr>
          <w:b/>
          <w:sz w:val="24"/>
        </w:rPr>
      </w:pPr>
    </w:p>
    <w:p w14:paraId="55F5BA46" w14:textId="77777777" w:rsidR="00252684" w:rsidRDefault="00252684" w:rsidP="0074008B">
      <w:pPr>
        <w:rPr>
          <w:b/>
          <w:sz w:val="24"/>
        </w:rPr>
      </w:pPr>
    </w:p>
    <w:p w14:paraId="174CB2C9" w14:textId="77777777" w:rsidR="00252684" w:rsidRDefault="00252684" w:rsidP="0074008B">
      <w:pPr>
        <w:rPr>
          <w:b/>
          <w:sz w:val="24"/>
        </w:rPr>
      </w:pPr>
    </w:p>
    <w:p w14:paraId="0E817A0B" w14:textId="77777777" w:rsidR="00252684" w:rsidRDefault="00252684" w:rsidP="0074008B">
      <w:pPr>
        <w:rPr>
          <w:b/>
          <w:sz w:val="24"/>
        </w:rPr>
      </w:pPr>
    </w:p>
    <w:p w14:paraId="12824468" w14:textId="77777777" w:rsidR="00252684" w:rsidRDefault="00252684" w:rsidP="0074008B">
      <w:pPr>
        <w:rPr>
          <w:b/>
          <w:sz w:val="24"/>
        </w:rPr>
      </w:pPr>
    </w:p>
    <w:p w14:paraId="68756817" w14:textId="77777777" w:rsidR="00252684" w:rsidRDefault="00252684" w:rsidP="0074008B">
      <w:pPr>
        <w:rPr>
          <w:b/>
          <w:sz w:val="24"/>
        </w:rPr>
      </w:pPr>
    </w:p>
    <w:p w14:paraId="5B426193" w14:textId="77777777" w:rsidR="00252684" w:rsidRDefault="00252684" w:rsidP="0074008B">
      <w:pPr>
        <w:rPr>
          <w:b/>
          <w:sz w:val="24"/>
        </w:rPr>
      </w:pPr>
    </w:p>
    <w:p w14:paraId="2B590868" w14:textId="77777777" w:rsidR="00252684" w:rsidRDefault="00252684" w:rsidP="0074008B">
      <w:pPr>
        <w:rPr>
          <w:b/>
          <w:sz w:val="24"/>
        </w:rPr>
      </w:pPr>
    </w:p>
    <w:p w14:paraId="1839040B" w14:textId="5D239234" w:rsidR="0074008B" w:rsidRPr="004C32F7" w:rsidRDefault="005B6B59" w:rsidP="0074008B">
      <w:pPr>
        <w:rPr>
          <w:b/>
          <w:sz w:val="24"/>
        </w:rPr>
      </w:pPr>
      <w:r w:rsidRPr="004C32F7">
        <w:rPr>
          <w:b/>
          <w:sz w:val="24"/>
        </w:rPr>
        <w:t>5</w:t>
      </w:r>
      <w:r w:rsidR="00DC004E" w:rsidRPr="004C32F7">
        <w:rPr>
          <w:b/>
          <w:sz w:val="24"/>
        </w:rPr>
        <w:t>.</w:t>
      </w:r>
      <w:r w:rsidR="00252684">
        <w:rPr>
          <w:b/>
          <w:sz w:val="24"/>
        </w:rPr>
        <w:t>2</w:t>
      </w:r>
      <w:r w:rsidR="00DC004E" w:rsidRPr="004C32F7">
        <w:rPr>
          <w:b/>
          <w:sz w:val="24"/>
        </w:rPr>
        <w:t xml:space="preserve"> </w:t>
      </w:r>
      <w:r w:rsidR="0074008B" w:rsidRPr="004C32F7">
        <w:rPr>
          <w:b/>
          <w:sz w:val="24"/>
        </w:rPr>
        <w:t>Admin:</w:t>
      </w:r>
    </w:p>
    <w:p w14:paraId="5E5CDC15" w14:textId="77777777" w:rsidR="0074008B" w:rsidRPr="004C32F7" w:rsidRDefault="0074008B" w:rsidP="0074008B">
      <w:pPr>
        <w:pStyle w:val="BodyText"/>
        <w:rPr>
          <w:b/>
          <w:sz w:val="20"/>
        </w:rPr>
      </w:pPr>
    </w:p>
    <w:p w14:paraId="2B73F369" w14:textId="77777777" w:rsidR="0074008B" w:rsidRPr="004C32F7" w:rsidRDefault="0074008B" w:rsidP="0074008B">
      <w:pPr>
        <w:pStyle w:val="BodyText"/>
        <w:rPr>
          <w:b/>
          <w:sz w:val="20"/>
        </w:rPr>
      </w:pPr>
    </w:p>
    <w:p w14:paraId="385FDE81" w14:textId="1FC6910D" w:rsidR="0074008B" w:rsidRPr="004C32F7" w:rsidRDefault="008475AA" w:rsidP="0074008B">
      <w:pPr>
        <w:pStyle w:val="BodyText"/>
        <w:rPr>
          <w:b/>
          <w:sz w:val="20"/>
        </w:rPr>
      </w:pPr>
      <w:r w:rsidRPr="008475AA">
        <w:rPr>
          <w:noProof/>
          <w:lang w:val="en-IN" w:eastAsia="en-IN" w:bidi="ar-SA"/>
        </w:rPr>
        <w:drawing>
          <wp:inline distT="0" distB="0" distL="0" distR="0" wp14:anchorId="6225AEB5" wp14:editId="28EB68D5">
            <wp:extent cx="5534025" cy="639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9505" cy="6397604"/>
                    </a:xfrm>
                    <a:prstGeom prst="rect">
                      <a:avLst/>
                    </a:prstGeom>
                  </pic:spPr>
                </pic:pic>
              </a:graphicData>
            </a:graphic>
          </wp:inline>
        </w:drawing>
      </w:r>
    </w:p>
    <w:p w14:paraId="7A0A8EBA" w14:textId="77777777" w:rsidR="00252684" w:rsidRDefault="00252684" w:rsidP="005827FA">
      <w:pPr>
        <w:pStyle w:val="BodyText"/>
        <w:spacing w:before="34"/>
        <w:ind w:left="2160" w:firstLine="720"/>
      </w:pPr>
      <w:r>
        <w:t xml:space="preserve"> </w:t>
      </w:r>
    </w:p>
    <w:p w14:paraId="50E7CA70" w14:textId="2812F33F" w:rsidR="0074008B" w:rsidRPr="004C32F7" w:rsidRDefault="0074008B" w:rsidP="005827FA">
      <w:pPr>
        <w:pStyle w:val="BodyText"/>
        <w:spacing w:before="34"/>
        <w:ind w:left="2160" w:firstLine="720"/>
      </w:pPr>
      <w:r w:rsidRPr="004C32F7">
        <w:t>Fig. Use-Case Diagram for Admin</w:t>
      </w:r>
    </w:p>
    <w:p w14:paraId="674E00C7" w14:textId="77777777" w:rsidR="0074008B" w:rsidRPr="004C32F7" w:rsidRDefault="0074008B" w:rsidP="001D014B">
      <w:pPr>
        <w:rPr>
          <w:sz w:val="24"/>
        </w:rPr>
        <w:sectPr w:rsidR="0074008B" w:rsidRPr="004C32F7">
          <w:footerReference w:type="default" r:id="rId17"/>
          <w:pgSz w:w="11900" w:h="16840"/>
          <w:pgMar w:top="1320" w:right="1020" w:bottom="1220" w:left="1340" w:header="720" w:footer="1034" w:gutter="0"/>
          <w:cols w:space="720"/>
        </w:sectPr>
      </w:pPr>
    </w:p>
    <w:p w14:paraId="47E97F69" w14:textId="09DEB8C7" w:rsidR="00D42214" w:rsidRPr="007A1584" w:rsidRDefault="00442AE8" w:rsidP="007A1584">
      <w:pPr>
        <w:widowControl/>
        <w:autoSpaceDE/>
        <w:autoSpaceDN/>
        <w:spacing w:after="160" w:line="259" w:lineRule="auto"/>
        <w:rPr>
          <w:sz w:val="24"/>
          <w:szCs w:val="24"/>
        </w:rPr>
      </w:pPr>
      <w:bookmarkStart w:id="3" w:name="5._Database_Design:"/>
      <w:bookmarkEnd w:id="3"/>
      <w:r w:rsidRPr="007A1584">
        <w:rPr>
          <w:b/>
          <w:sz w:val="28"/>
        </w:rPr>
        <w:lastRenderedPageBreak/>
        <w:t>Database Design:</w:t>
      </w:r>
    </w:p>
    <w:p w14:paraId="2B926D92" w14:textId="0E82DF46" w:rsidR="00D42214" w:rsidRDefault="00D42214" w:rsidP="00D42214">
      <w:pPr>
        <w:rPr>
          <w:b/>
          <w:bCs/>
          <w:color w:val="FF0000"/>
          <w:u w:val="single"/>
        </w:rPr>
      </w:pPr>
      <w:proofErr w:type="gramStart"/>
      <w:r>
        <w:rPr>
          <w:b/>
          <w:bCs/>
          <w:color w:val="FF0000"/>
          <w:u w:val="single"/>
        </w:rPr>
        <w:t>1.logins</w:t>
      </w:r>
      <w:proofErr w:type="gramEnd"/>
      <w:r>
        <w:rPr>
          <w:b/>
          <w:bCs/>
          <w:color w:val="FF0000"/>
          <w:u w:val="single"/>
        </w:rPr>
        <w:t>:</w:t>
      </w:r>
    </w:p>
    <w:p w14:paraId="16C5493C" w14:textId="77777777" w:rsidR="00D42214" w:rsidRDefault="00D42214" w:rsidP="00D42214">
      <w:pPr>
        <w:rPr>
          <w:b/>
          <w:bCs/>
          <w:color w:val="FF0000"/>
          <w:u w:val="single"/>
          <w:lang w:val="en-IN" w:bidi="ar-SA"/>
        </w:rPr>
      </w:pPr>
    </w:p>
    <w:tbl>
      <w:tblPr>
        <w:tblW w:w="2400" w:type="dxa"/>
        <w:tblInd w:w="93" w:type="dxa"/>
        <w:tblLook w:val="04A0" w:firstRow="1" w:lastRow="0" w:firstColumn="1" w:lastColumn="0" w:noHBand="0" w:noVBand="1"/>
      </w:tblPr>
      <w:tblGrid>
        <w:gridCol w:w="960"/>
        <w:gridCol w:w="1440"/>
      </w:tblGrid>
      <w:tr w:rsidR="004726F1" w:rsidRPr="004726F1" w14:paraId="03086E4D" w14:textId="77777777" w:rsidTr="004726F1">
        <w:trPr>
          <w:trHeight w:val="28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9AF7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43FE04BC"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4A828D40" w14:textId="77777777" w:rsidTr="004726F1">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C36D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440" w:type="dxa"/>
            <w:tcBorders>
              <w:top w:val="nil"/>
              <w:left w:val="nil"/>
              <w:bottom w:val="single" w:sz="4" w:space="0" w:color="auto"/>
              <w:right w:val="single" w:sz="4" w:space="0" w:color="auto"/>
            </w:tcBorders>
            <w:shd w:val="clear" w:color="auto" w:fill="auto"/>
            <w:noWrap/>
            <w:vAlign w:val="bottom"/>
            <w:hideMark/>
          </w:tcPr>
          <w:p w14:paraId="394FEEA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Login ID</w:t>
            </w:r>
          </w:p>
        </w:tc>
      </w:tr>
      <w:tr w:rsidR="004726F1" w:rsidRPr="004726F1" w14:paraId="30C7FB83" w14:textId="77777777" w:rsidTr="004726F1">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71A64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440" w:type="dxa"/>
            <w:tcBorders>
              <w:top w:val="nil"/>
              <w:left w:val="nil"/>
              <w:bottom w:val="single" w:sz="4" w:space="0" w:color="auto"/>
              <w:right w:val="single" w:sz="4" w:space="0" w:color="auto"/>
            </w:tcBorders>
            <w:shd w:val="clear" w:color="auto" w:fill="auto"/>
            <w:noWrap/>
            <w:vAlign w:val="bottom"/>
            <w:hideMark/>
          </w:tcPr>
          <w:p w14:paraId="5C046C9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User Name</w:t>
            </w:r>
          </w:p>
        </w:tc>
      </w:tr>
      <w:tr w:rsidR="004726F1" w:rsidRPr="004726F1" w14:paraId="4EC1FC12" w14:textId="77777777" w:rsidTr="004726F1">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088BB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440" w:type="dxa"/>
            <w:tcBorders>
              <w:top w:val="nil"/>
              <w:left w:val="nil"/>
              <w:bottom w:val="single" w:sz="4" w:space="0" w:color="auto"/>
              <w:right w:val="single" w:sz="4" w:space="0" w:color="auto"/>
            </w:tcBorders>
            <w:shd w:val="clear" w:color="auto" w:fill="auto"/>
            <w:noWrap/>
            <w:vAlign w:val="bottom"/>
            <w:hideMark/>
          </w:tcPr>
          <w:p w14:paraId="79E484A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Password</w:t>
            </w:r>
          </w:p>
        </w:tc>
      </w:tr>
      <w:tr w:rsidR="004726F1" w:rsidRPr="004726F1" w14:paraId="18F859A3" w14:textId="77777777" w:rsidTr="004726F1">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F0239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440" w:type="dxa"/>
            <w:tcBorders>
              <w:top w:val="nil"/>
              <w:left w:val="nil"/>
              <w:bottom w:val="single" w:sz="4" w:space="0" w:color="auto"/>
              <w:right w:val="single" w:sz="4" w:space="0" w:color="auto"/>
            </w:tcBorders>
            <w:shd w:val="clear" w:color="auto" w:fill="auto"/>
            <w:noWrap/>
            <w:vAlign w:val="bottom"/>
            <w:hideMark/>
          </w:tcPr>
          <w:p w14:paraId="51933F8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Role</w:t>
            </w:r>
          </w:p>
        </w:tc>
      </w:tr>
    </w:tbl>
    <w:p w14:paraId="57E272E3" w14:textId="77777777" w:rsidR="00D42214" w:rsidRDefault="00D42214" w:rsidP="00D42214">
      <w:pPr>
        <w:rPr>
          <w:rFonts w:asciiTheme="minorHAnsi" w:hAnsiTheme="minorHAnsi" w:cstheme="minorBidi"/>
        </w:rPr>
      </w:pPr>
    </w:p>
    <w:p w14:paraId="255E4349" w14:textId="77777777" w:rsidR="00D42214" w:rsidRDefault="00D42214" w:rsidP="00D42214"/>
    <w:p w14:paraId="2C4812AD" w14:textId="299731DB" w:rsidR="00D42214" w:rsidRDefault="00D42214" w:rsidP="00D42214">
      <w:pPr>
        <w:rPr>
          <w:b/>
          <w:bCs/>
          <w:color w:val="FF0000"/>
          <w:u w:val="single"/>
        </w:rPr>
      </w:pPr>
      <w:r>
        <w:rPr>
          <w:b/>
          <w:bCs/>
          <w:color w:val="FF0000"/>
          <w:u w:val="single"/>
        </w:rPr>
        <w:t>2.customers:</w:t>
      </w:r>
    </w:p>
    <w:p w14:paraId="286054BC" w14:textId="77777777" w:rsidR="00D42214" w:rsidRDefault="00D42214" w:rsidP="00D42214">
      <w:pPr>
        <w:rPr>
          <w:b/>
          <w:bCs/>
          <w:color w:val="FF0000"/>
          <w:u w:val="single"/>
        </w:rPr>
      </w:pPr>
    </w:p>
    <w:tbl>
      <w:tblPr>
        <w:tblW w:w="7220" w:type="dxa"/>
        <w:tblInd w:w="93" w:type="dxa"/>
        <w:tblLook w:val="04A0" w:firstRow="1" w:lastRow="0" w:firstColumn="1" w:lastColumn="0" w:noHBand="0" w:noVBand="1"/>
      </w:tblPr>
      <w:tblGrid>
        <w:gridCol w:w="1219"/>
        <w:gridCol w:w="888"/>
        <w:gridCol w:w="620"/>
        <w:gridCol w:w="595"/>
        <w:gridCol w:w="936"/>
        <w:gridCol w:w="3091"/>
      </w:tblGrid>
      <w:tr w:rsidR="004726F1" w:rsidRPr="004726F1" w14:paraId="293CFEF8" w14:textId="77777777" w:rsidTr="004726F1">
        <w:trPr>
          <w:trHeight w:val="312"/>
        </w:trPr>
        <w:tc>
          <w:tcPr>
            <w:tcW w:w="7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529B"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Customer</w:t>
            </w:r>
          </w:p>
        </w:tc>
      </w:tr>
      <w:tr w:rsidR="004726F1" w:rsidRPr="004726F1" w14:paraId="1562BD00"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240E30E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888" w:type="dxa"/>
            <w:tcBorders>
              <w:top w:val="nil"/>
              <w:left w:val="nil"/>
              <w:bottom w:val="single" w:sz="4" w:space="0" w:color="auto"/>
              <w:right w:val="single" w:sz="4" w:space="0" w:color="auto"/>
            </w:tcBorders>
            <w:shd w:val="clear" w:color="auto" w:fill="auto"/>
            <w:noWrap/>
            <w:vAlign w:val="center"/>
            <w:hideMark/>
          </w:tcPr>
          <w:p w14:paraId="4F7712B1"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559" w:type="dxa"/>
            <w:tcBorders>
              <w:top w:val="nil"/>
              <w:left w:val="nil"/>
              <w:bottom w:val="single" w:sz="4" w:space="0" w:color="auto"/>
              <w:right w:val="single" w:sz="4" w:space="0" w:color="auto"/>
            </w:tcBorders>
            <w:shd w:val="clear" w:color="auto" w:fill="auto"/>
            <w:noWrap/>
            <w:vAlign w:val="center"/>
            <w:hideMark/>
          </w:tcPr>
          <w:p w14:paraId="2614E50C"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527" w:type="dxa"/>
            <w:tcBorders>
              <w:top w:val="nil"/>
              <w:left w:val="nil"/>
              <w:bottom w:val="single" w:sz="4" w:space="0" w:color="auto"/>
              <w:right w:val="single" w:sz="4" w:space="0" w:color="auto"/>
            </w:tcBorders>
            <w:shd w:val="clear" w:color="auto" w:fill="auto"/>
            <w:noWrap/>
            <w:vAlign w:val="center"/>
            <w:hideMark/>
          </w:tcPr>
          <w:p w14:paraId="0AA3C18C"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936" w:type="dxa"/>
            <w:tcBorders>
              <w:top w:val="nil"/>
              <w:left w:val="nil"/>
              <w:bottom w:val="single" w:sz="4" w:space="0" w:color="auto"/>
              <w:right w:val="single" w:sz="4" w:space="0" w:color="auto"/>
            </w:tcBorders>
            <w:shd w:val="clear" w:color="auto" w:fill="auto"/>
            <w:noWrap/>
            <w:vAlign w:val="center"/>
            <w:hideMark/>
          </w:tcPr>
          <w:p w14:paraId="4744D693"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3091" w:type="dxa"/>
            <w:tcBorders>
              <w:top w:val="nil"/>
              <w:left w:val="nil"/>
              <w:bottom w:val="single" w:sz="4" w:space="0" w:color="auto"/>
              <w:right w:val="single" w:sz="4" w:space="0" w:color="auto"/>
            </w:tcBorders>
            <w:shd w:val="clear" w:color="auto" w:fill="auto"/>
            <w:noWrap/>
            <w:vAlign w:val="center"/>
            <w:hideMark/>
          </w:tcPr>
          <w:p w14:paraId="36E8A084"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396C7CFB"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7F962B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c_id</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054C1B4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53BE8F9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50975AD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5983B7E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2D33DB30"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ID</w:t>
            </w:r>
          </w:p>
        </w:tc>
      </w:tr>
      <w:tr w:rsidR="004726F1" w:rsidRPr="004726F1" w14:paraId="7103A14B"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2037A0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c_fname</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2A6D5E5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40CA37B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28C7E26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1744BC5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42F94CC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Name</w:t>
            </w:r>
          </w:p>
        </w:tc>
      </w:tr>
      <w:tr w:rsidR="004726F1" w:rsidRPr="004726F1" w14:paraId="7E9BD293"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34FB82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c_lname</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14578376"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7C5B058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4AF1018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1AD5B73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13E2CB3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Last Name</w:t>
            </w:r>
          </w:p>
        </w:tc>
      </w:tr>
      <w:tr w:rsidR="004726F1" w:rsidRPr="004726F1" w14:paraId="3CBF27F7"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AEA556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aadhar_no</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4ADC128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77BFE6B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1803B9C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61F9D38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4835385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xml:space="preserve">Customer </w:t>
            </w:r>
            <w:proofErr w:type="spellStart"/>
            <w:r w:rsidRPr="004726F1">
              <w:rPr>
                <w:color w:val="000000"/>
                <w:lang w:val="en-IN" w:eastAsia="en-IN" w:bidi="ar-SA"/>
              </w:rPr>
              <w:t>Aadhar</w:t>
            </w:r>
            <w:proofErr w:type="spellEnd"/>
            <w:r w:rsidRPr="004726F1">
              <w:rPr>
                <w:color w:val="000000"/>
                <w:lang w:val="en-IN" w:eastAsia="en-IN" w:bidi="ar-SA"/>
              </w:rPr>
              <w:t xml:space="preserve"> Number</w:t>
            </w:r>
          </w:p>
        </w:tc>
      </w:tr>
      <w:tr w:rsidR="004726F1" w:rsidRPr="004726F1" w14:paraId="180C9BC1" w14:textId="77777777" w:rsidTr="004726F1">
        <w:trPr>
          <w:trHeight w:val="31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C6CF7B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c_email</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4B67D7C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69CF001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4543F8D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5BADC1D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33F34E3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Email ID</w:t>
            </w:r>
          </w:p>
        </w:tc>
      </w:tr>
      <w:tr w:rsidR="004726F1" w:rsidRPr="004726F1" w14:paraId="73AE5FB2"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6BFF3A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c_contact</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7CF45FB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46097CF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750D2A69"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1520EDF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2B54EA5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Contact Number</w:t>
            </w:r>
          </w:p>
        </w:tc>
      </w:tr>
      <w:tr w:rsidR="004726F1" w:rsidRPr="004726F1" w14:paraId="3330B500" w14:textId="77777777" w:rsidTr="004726F1">
        <w:trPr>
          <w:trHeight w:val="312"/>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39A1EF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c_area</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4AA1869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31B66CC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3E773700"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7E85E3B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717F140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Area</w:t>
            </w:r>
          </w:p>
        </w:tc>
      </w:tr>
      <w:tr w:rsidR="004726F1" w:rsidRPr="004726F1" w14:paraId="37544957"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6E9C9418"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c_pincode</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07EA476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41C2A08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6295078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0A4F820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273BAC7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xml:space="preserve">Customer </w:t>
            </w:r>
            <w:proofErr w:type="spellStart"/>
            <w:r w:rsidRPr="004726F1">
              <w:rPr>
                <w:color w:val="000000"/>
                <w:lang w:val="en-IN" w:eastAsia="en-IN" w:bidi="ar-SA"/>
              </w:rPr>
              <w:t>Pincode</w:t>
            </w:r>
            <w:proofErr w:type="spellEnd"/>
          </w:p>
        </w:tc>
      </w:tr>
      <w:tr w:rsidR="004726F1" w:rsidRPr="004726F1" w14:paraId="3CDF28E4"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78E6EF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c_city</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6E43C3D5"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38BCB4D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3A739778"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7F86A2D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6B231B6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City Name</w:t>
            </w:r>
          </w:p>
        </w:tc>
      </w:tr>
      <w:tr w:rsidR="004726F1" w:rsidRPr="004726F1" w14:paraId="76663DE6" w14:textId="77777777" w:rsidTr="004726F1">
        <w:trPr>
          <w:trHeight w:val="28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830910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login_id</w:t>
            </w:r>
            <w:proofErr w:type="spellEnd"/>
          </w:p>
        </w:tc>
        <w:tc>
          <w:tcPr>
            <w:tcW w:w="888" w:type="dxa"/>
            <w:tcBorders>
              <w:top w:val="nil"/>
              <w:left w:val="nil"/>
              <w:bottom w:val="single" w:sz="4" w:space="0" w:color="auto"/>
              <w:right w:val="single" w:sz="4" w:space="0" w:color="auto"/>
            </w:tcBorders>
            <w:shd w:val="clear" w:color="auto" w:fill="auto"/>
            <w:noWrap/>
            <w:vAlign w:val="bottom"/>
            <w:hideMark/>
          </w:tcPr>
          <w:p w14:paraId="5A38064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9" w:type="dxa"/>
            <w:tcBorders>
              <w:top w:val="nil"/>
              <w:left w:val="nil"/>
              <w:bottom w:val="single" w:sz="4" w:space="0" w:color="auto"/>
              <w:right w:val="single" w:sz="4" w:space="0" w:color="auto"/>
            </w:tcBorders>
            <w:shd w:val="clear" w:color="auto" w:fill="auto"/>
            <w:noWrap/>
            <w:vAlign w:val="bottom"/>
            <w:hideMark/>
          </w:tcPr>
          <w:p w14:paraId="32563BC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7" w:type="dxa"/>
            <w:tcBorders>
              <w:top w:val="nil"/>
              <w:left w:val="nil"/>
              <w:bottom w:val="single" w:sz="4" w:space="0" w:color="auto"/>
              <w:right w:val="single" w:sz="4" w:space="0" w:color="auto"/>
            </w:tcBorders>
            <w:shd w:val="clear" w:color="auto" w:fill="auto"/>
            <w:noWrap/>
            <w:vAlign w:val="bottom"/>
            <w:hideMark/>
          </w:tcPr>
          <w:p w14:paraId="3140BEB4"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fk</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1BE0BEB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91" w:type="dxa"/>
            <w:tcBorders>
              <w:top w:val="nil"/>
              <w:left w:val="nil"/>
              <w:bottom w:val="single" w:sz="4" w:space="0" w:color="auto"/>
              <w:right w:val="single" w:sz="4" w:space="0" w:color="auto"/>
            </w:tcBorders>
            <w:shd w:val="clear" w:color="auto" w:fill="auto"/>
            <w:noWrap/>
            <w:vAlign w:val="bottom"/>
            <w:hideMark/>
          </w:tcPr>
          <w:p w14:paraId="1800EBE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Login ID</w:t>
            </w:r>
          </w:p>
        </w:tc>
      </w:tr>
    </w:tbl>
    <w:p w14:paraId="278A9AE0" w14:textId="77777777" w:rsidR="00D42214" w:rsidRDefault="00D42214" w:rsidP="00D42214">
      <w:pPr>
        <w:rPr>
          <w:rFonts w:asciiTheme="minorHAnsi" w:hAnsiTheme="minorHAnsi" w:cstheme="minorBidi"/>
        </w:rPr>
      </w:pPr>
    </w:p>
    <w:p w14:paraId="0B6439C7" w14:textId="77777777" w:rsidR="00D42214" w:rsidRDefault="00D42214" w:rsidP="00D42214"/>
    <w:p w14:paraId="1F0935D3" w14:textId="43C363A5" w:rsidR="00D42214" w:rsidRDefault="004726F1" w:rsidP="00D42214">
      <w:pPr>
        <w:rPr>
          <w:b/>
          <w:bCs/>
          <w:color w:val="FF0000"/>
          <w:u w:val="single"/>
        </w:rPr>
      </w:pPr>
      <w:proofErr w:type="gramStart"/>
      <w:r>
        <w:rPr>
          <w:b/>
          <w:bCs/>
          <w:color w:val="FF0000"/>
          <w:u w:val="single"/>
        </w:rPr>
        <w:t>3.admin</w:t>
      </w:r>
      <w:proofErr w:type="gramEnd"/>
      <w:r w:rsidR="00D42214">
        <w:rPr>
          <w:b/>
          <w:bCs/>
          <w:color w:val="FF0000"/>
          <w:u w:val="single"/>
        </w:rPr>
        <w:t>:</w:t>
      </w:r>
    </w:p>
    <w:p w14:paraId="09A37F02" w14:textId="77777777" w:rsidR="00D42214" w:rsidRDefault="00D42214" w:rsidP="00D42214">
      <w:pPr>
        <w:rPr>
          <w:b/>
          <w:bCs/>
          <w:color w:val="FF0000"/>
          <w:u w:val="single"/>
        </w:rPr>
      </w:pPr>
    </w:p>
    <w:tbl>
      <w:tblPr>
        <w:tblW w:w="6340" w:type="dxa"/>
        <w:tblInd w:w="93" w:type="dxa"/>
        <w:tblLook w:val="04A0" w:firstRow="1" w:lastRow="0" w:firstColumn="1" w:lastColumn="0" w:noHBand="0" w:noVBand="1"/>
      </w:tblPr>
      <w:tblGrid>
        <w:gridCol w:w="1170"/>
        <w:gridCol w:w="1056"/>
        <w:gridCol w:w="664"/>
        <w:gridCol w:w="626"/>
        <w:gridCol w:w="1113"/>
        <w:gridCol w:w="1711"/>
      </w:tblGrid>
      <w:tr w:rsidR="004726F1" w:rsidRPr="004726F1" w14:paraId="139B324A" w14:textId="77777777" w:rsidTr="004726F1">
        <w:trPr>
          <w:trHeight w:val="312"/>
        </w:trPr>
        <w:tc>
          <w:tcPr>
            <w:tcW w:w="63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959EA"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Admin</w:t>
            </w:r>
          </w:p>
        </w:tc>
      </w:tr>
      <w:tr w:rsidR="004726F1" w:rsidRPr="004726F1" w14:paraId="5657F1E8" w14:textId="77777777" w:rsidTr="004726F1">
        <w:trPr>
          <w:trHeight w:val="289"/>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43E4F0E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1056" w:type="dxa"/>
            <w:tcBorders>
              <w:top w:val="nil"/>
              <w:left w:val="nil"/>
              <w:bottom w:val="single" w:sz="4" w:space="0" w:color="auto"/>
              <w:right w:val="single" w:sz="4" w:space="0" w:color="auto"/>
            </w:tcBorders>
            <w:shd w:val="clear" w:color="auto" w:fill="auto"/>
            <w:noWrap/>
            <w:vAlign w:val="center"/>
            <w:hideMark/>
          </w:tcPr>
          <w:p w14:paraId="40FB050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664" w:type="dxa"/>
            <w:tcBorders>
              <w:top w:val="nil"/>
              <w:left w:val="nil"/>
              <w:bottom w:val="single" w:sz="4" w:space="0" w:color="auto"/>
              <w:right w:val="single" w:sz="4" w:space="0" w:color="auto"/>
            </w:tcBorders>
            <w:shd w:val="clear" w:color="auto" w:fill="auto"/>
            <w:noWrap/>
            <w:vAlign w:val="center"/>
            <w:hideMark/>
          </w:tcPr>
          <w:p w14:paraId="78FD4E22"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626" w:type="dxa"/>
            <w:tcBorders>
              <w:top w:val="nil"/>
              <w:left w:val="nil"/>
              <w:bottom w:val="single" w:sz="4" w:space="0" w:color="auto"/>
              <w:right w:val="single" w:sz="4" w:space="0" w:color="auto"/>
            </w:tcBorders>
            <w:shd w:val="clear" w:color="auto" w:fill="auto"/>
            <w:noWrap/>
            <w:vAlign w:val="center"/>
            <w:hideMark/>
          </w:tcPr>
          <w:p w14:paraId="28AB7812"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1113" w:type="dxa"/>
            <w:tcBorders>
              <w:top w:val="nil"/>
              <w:left w:val="nil"/>
              <w:bottom w:val="single" w:sz="4" w:space="0" w:color="auto"/>
              <w:right w:val="single" w:sz="4" w:space="0" w:color="auto"/>
            </w:tcBorders>
            <w:shd w:val="clear" w:color="auto" w:fill="auto"/>
            <w:noWrap/>
            <w:vAlign w:val="center"/>
            <w:hideMark/>
          </w:tcPr>
          <w:p w14:paraId="552A1EF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1711" w:type="dxa"/>
            <w:tcBorders>
              <w:top w:val="nil"/>
              <w:left w:val="nil"/>
              <w:bottom w:val="single" w:sz="4" w:space="0" w:color="auto"/>
              <w:right w:val="single" w:sz="4" w:space="0" w:color="auto"/>
            </w:tcBorders>
            <w:shd w:val="clear" w:color="auto" w:fill="auto"/>
            <w:noWrap/>
            <w:vAlign w:val="center"/>
            <w:hideMark/>
          </w:tcPr>
          <w:p w14:paraId="4BF3783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25652DE3" w14:textId="77777777" w:rsidTr="004726F1">
        <w:trPr>
          <w:trHeight w:val="312"/>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6E82AE6"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a_id</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14:paraId="13C2765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26420D8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4F0E5A9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1113" w:type="dxa"/>
            <w:tcBorders>
              <w:top w:val="nil"/>
              <w:left w:val="nil"/>
              <w:bottom w:val="single" w:sz="4" w:space="0" w:color="auto"/>
              <w:right w:val="single" w:sz="4" w:space="0" w:color="auto"/>
            </w:tcBorders>
            <w:shd w:val="clear" w:color="auto" w:fill="auto"/>
            <w:noWrap/>
            <w:vAlign w:val="bottom"/>
            <w:hideMark/>
          </w:tcPr>
          <w:p w14:paraId="74B675E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16D5DBF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Admin ID</w:t>
            </w:r>
          </w:p>
        </w:tc>
      </w:tr>
      <w:tr w:rsidR="004726F1" w:rsidRPr="004726F1" w14:paraId="0DA8E0FE" w14:textId="77777777" w:rsidTr="004726F1">
        <w:trPr>
          <w:trHeight w:val="312"/>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359E210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fname</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14:paraId="0E66C36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1763B59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673A33E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13" w:type="dxa"/>
            <w:tcBorders>
              <w:top w:val="nil"/>
              <w:left w:val="nil"/>
              <w:bottom w:val="single" w:sz="4" w:space="0" w:color="auto"/>
              <w:right w:val="single" w:sz="4" w:space="0" w:color="auto"/>
            </w:tcBorders>
            <w:shd w:val="clear" w:color="auto" w:fill="auto"/>
            <w:noWrap/>
            <w:vAlign w:val="bottom"/>
            <w:hideMark/>
          </w:tcPr>
          <w:p w14:paraId="3EE5FAC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17D2D10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First name</w:t>
            </w:r>
          </w:p>
        </w:tc>
      </w:tr>
      <w:tr w:rsidR="004726F1" w:rsidRPr="004726F1" w14:paraId="3D039435" w14:textId="77777777" w:rsidTr="004726F1">
        <w:trPr>
          <w:trHeight w:val="289"/>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2CC2AA5"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lname</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14:paraId="0D8CC28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6C0F6C90"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26C4C10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13" w:type="dxa"/>
            <w:tcBorders>
              <w:top w:val="nil"/>
              <w:left w:val="nil"/>
              <w:bottom w:val="single" w:sz="4" w:space="0" w:color="auto"/>
              <w:right w:val="single" w:sz="4" w:space="0" w:color="auto"/>
            </w:tcBorders>
            <w:shd w:val="clear" w:color="auto" w:fill="auto"/>
            <w:noWrap/>
            <w:vAlign w:val="bottom"/>
            <w:hideMark/>
          </w:tcPr>
          <w:p w14:paraId="652D246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0FDA192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Last name</w:t>
            </w:r>
          </w:p>
        </w:tc>
      </w:tr>
      <w:tr w:rsidR="004726F1" w:rsidRPr="004726F1" w14:paraId="13C384DB" w14:textId="77777777" w:rsidTr="004726F1">
        <w:trPr>
          <w:trHeight w:val="289"/>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D59811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email</w:t>
            </w:r>
          </w:p>
        </w:tc>
        <w:tc>
          <w:tcPr>
            <w:tcW w:w="1056" w:type="dxa"/>
            <w:tcBorders>
              <w:top w:val="nil"/>
              <w:left w:val="nil"/>
              <w:bottom w:val="single" w:sz="4" w:space="0" w:color="auto"/>
              <w:right w:val="single" w:sz="4" w:space="0" w:color="auto"/>
            </w:tcBorders>
            <w:shd w:val="clear" w:color="auto" w:fill="auto"/>
            <w:noWrap/>
            <w:vAlign w:val="bottom"/>
            <w:hideMark/>
          </w:tcPr>
          <w:p w14:paraId="7DB9D592"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5D43452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78C1314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13" w:type="dxa"/>
            <w:tcBorders>
              <w:top w:val="nil"/>
              <w:left w:val="nil"/>
              <w:bottom w:val="single" w:sz="4" w:space="0" w:color="auto"/>
              <w:right w:val="single" w:sz="4" w:space="0" w:color="auto"/>
            </w:tcBorders>
            <w:shd w:val="clear" w:color="auto" w:fill="auto"/>
            <w:noWrap/>
            <w:vAlign w:val="bottom"/>
            <w:hideMark/>
          </w:tcPr>
          <w:p w14:paraId="268D370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128502A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Email ID</w:t>
            </w:r>
          </w:p>
        </w:tc>
      </w:tr>
      <w:tr w:rsidR="004726F1" w:rsidRPr="004726F1" w14:paraId="2BF7C14B" w14:textId="77777777" w:rsidTr="004726F1">
        <w:trPr>
          <w:trHeight w:val="289"/>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ECC844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contact</w:t>
            </w:r>
          </w:p>
        </w:tc>
        <w:tc>
          <w:tcPr>
            <w:tcW w:w="1056" w:type="dxa"/>
            <w:tcBorders>
              <w:top w:val="nil"/>
              <w:left w:val="nil"/>
              <w:bottom w:val="single" w:sz="4" w:space="0" w:color="auto"/>
              <w:right w:val="single" w:sz="4" w:space="0" w:color="auto"/>
            </w:tcBorders>
            <w:shd w:val="clear" w:color="auto" w:fill="auto"/>
            <w:noWrap/>
            <w:vAlign w:val="bottom"/>
            <w:hideMark/>
          </w:tcPr>
          <w:p w14:paraId="16FB4C8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41B4458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3BDC9F3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13" w:type="dxa"/>
            <w:tcBorders>
              <w:top w:val="nil"/>
              <w:left w:val="nil"/>
              <w:bottom w:val="single" w:sz="4" w:space="0" w:color="auto"/>
              <w:right w:val="single" w:sz="4" w:space="0" w:color="auto"/>
            </w:tcBorders>
            <w:shd w:val="clear" w:color="auto" w:fill="auto"/>
            <w:noWrap/>
            <w:vAlign w:val="bottom"/>
            <w:hideMark/>
          </w:tcPr>
          <w:p w14:paraId="19D3EF6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7293D24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Contact no</w:t>
            </w:r>
          </w:p>
        </w:tc>
      </w:tr>
      <w:tr w:rsidR="004726F1" w:rsidRPr="004726F1" w14:paraId="4477B9B9" w14:textId="77777777" w:rsidTr="004726F1">
        <w:trPr>
          <w:trHeight w:val="289"/>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ABF34A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login_id</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14:paraId="745500A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4" w:type="dxa"/>
            <w:tcBorders>
              <w:top w:val="nil"/>
              <w:left w:val="nil"/>
              <w:bottom w:val="single" w:sz="4" w:space="0" w:color="auto"/>
              <w:right w:val="single" w:sz="4" w:space="0" w:color="auto"/>
            </w:tcBorders>
            <w:shd w:val="clear" w:color="auto" w:fill="auto"/>
            <w:noWrap/>
            <w:vAlign w:val="bottom"/>
            <w:hideMark/>
          </w:tcPr>
          <w:p w14:paraId="7C05FF4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6" w:type="dxa"/>
            <w:tcBorders>
              <w:top w:val="nil"/>
              <w:left w:val="nil"/>
              <w:bottom w:val="single" w:sz="4" w:space="0" w:color="auto"/>
              <w:right w:val="single" w:sz="4" w:space="0" w:color="auto"/>
            </w:tcBorders>
            <w:shd w:val="clear" w:color="auto" w:fill="auto"/>
            <w:noWrap/>
            <w:vAlign w:val="bottom"/>
            <w:hideMark/>
          </w:tcPr>
          <w:p w14:paraId="0D1EF1B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fk</w:t>
            </w:r>
            <w:proofErr w:type="spellEnd"/>
          </w:p>
        </w:tc>
        <w:tc>
          <w:tcPr>
            <w:tcW w:w="1113" w:type="dxa"/>
            <w:tcBorders>
              <w:top w:val="nil"/>
              <w:left w:val="nil"/>
              <w:bottom w:val="single" w:sz="4" w:space="0" w:color="auto"/>
              <w:right w:val="single" w:sz="4" w:space="0" w:color="auto"/>
            </w:tcBorders>
            <w:shd w:val="clear" w:color="auto" w:fill="auto"/>
            <w:noWrap/>
            <w:vAlign w:val="bottom"/>
            <w:hideMark/>
          </w:tcPr>
          <w:p w14:paraId="772C498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711" w:type="dxa"/>
            <w:tcBorders>
              <w:top w:val="nil"/>
              <w:left w:val="nil"/>
              <w:bottom w:val="single" w:sz="4" w:space="0" w:color="auto"/>
              <w:right w:val="single" w:sz="4" w:space="0" w:color="auto"/>
            </w:tcBorders>
            <w:shd w:val="clear" w:color="auto" w:fill="auto"/>
            <w:noWrap/>
            <w:vAlign w:val="bottom"/>
            <w:hideMark/>
          </w:tcPr>
          <w:p w14:paraId="790EB66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Login ID</w:t>
            </w:r>
          </w:p>
        </w:tc>
      </w:tr>
    </w:tbl>
    <w:p w14:paraId="1B647F98" w14:textId="77777777" w:rsidR="00D42214" w:rsidRDefault="00D42214" w:rsidP="00D42214">
      <w:pPr>
        <w:rPr>
          <w:rFonts w:asciiTheme="minorHAnsi" w:hAnsiTheme="minorHAnsi" w:cstheme="minorBidi"/>
        </w:rPr>
      </w:pPr>
    </w:p>
    <w:p w14:paraId="797FBA64" w14:textId="77777777" w:rsidR="00D42214" w:rsidRDefault="00D42214" w:rsidP="00D42214"/>
    <w:p w14:paraId="341E8431" w14:textId="67879E26" w:rsidR="00D42214" w:rsidRDefault="004726F1" w:rsidP="00D42214">
      <w:pPr>
        <w:rPr>
          <w:b/>
          <w:bCs/>
          <w:color w:val="FF0000"/>
          <w:u w:val="single"/>
        </w:rPr>
      </w:pPr>
      <w:proofErr w:type="gramStart"/>
      <w:r>
        <w:rPr>
          <w:b/>
          <w:bCs/>
          <w:color w:val="FF0000"/>
          <w:u w:val="single"/>
        </w:rPr>
        <w:t>4.category</w:t>
      </w:r>
      <w:proofErr w:type="gramEnd"/>
      <w:r w:rsidR="00D42214">
        <w:rPr>
          <w:b/>
          <w:bCs/>
          <w:color w:val="FF0000"/>
          <w:u w:val="single"/>
        </w:rPr>
        <w:t>:</w:t>
      </w:r>
    </w:p>
    <w:p w14:paraId="64373054" w14:textId="77777777" w:rsidR="00D42214" w:rsidRDefault="00D42214" w:rsidP="00D42214">
      <w:pPr>
        <w:rPr>
          <w:b/>
          <w:bCs/>
          <w:color w:val="FF0000"/>
          <w:u w:val="single"/>
        </w:rPr>
      </w:pPr>
    </w:p>
    <w:tbl>
      <w:tblPr>
        <w:tblW w:w="6340" w:type="dxa"/>
        <w:tblInd w:w="93" w:type="dxa"/>
        <w:tblLook w:val="04A0" w:firstRow="1" w:lastRow="0" w:firstColumn="1" w:lastColumn="0" w:noHBand="0" w:noVBand="1"/>
      </w:tblPr>
      <w:tblGrid>
        <w:gridCol w:w="1217"/>
        <w:gridCol w:w="961"/>
        <w:gridCol w:w="620"/>
        <w:gridCol w:w="595"/>
        <w:gridCol w:w="1013"/>
        <w:gridCol w:w="1974"/>
      </w:tblGrid>
      <w:tr w:rsidR="004726F1" w:rsidRPr="004726F1" w14:paraId="5E343F14" w14:textId="77777777" w:rsidTr="004726F1">
        <w:trPr>
          <w:trHeight w:val="312"/>
        </w:trPr>
        <w:tc>
          <w:tcPr>
            <w:tcW w:w="63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6C79B"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Category</w:t>
            </w:r>
          </w:p>
        </w:tc>
      </w:tr>
      <w:tr w:rsidR="004726F1" w:rsidRPr="004726F1" w14:paraId="68639A6F" w14:textId="77777777" w:rsidTr="004726F1">
        <w:trPr>
          <w:trHeight w:val="289"/>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1564BDD5"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961" w:type="dxa"/>
            <w:tcBorders>
              <w:top w:val="nil"/>
              <w:left w:val="nil"/>
              <w:bottom w:val="single" w:sz="4" w:space="0" w:color="auto"/>
              <w:right w:val="single" w:sz="4" w:space="0" w:color="auto"/>
            </w:tcBorders>
            <w:shd w:val="clear" w:color="auto" w:fill="auto"/>
            <w:noWrap/>
            <w:vAlign w:val="center"/>
            <w:hideMark/>
          </w:tcPr>
          <w:p w14:paraId="54D34681"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605" w:type="dxa"/>
            <w:tcBorders>
              <w:top w:val="nil"/>
              <w:left w:val="nil"/>
              <w:bottom w:val="single" w:sz="4" w:space="0" w:color="auto"/>
              <w:right w:val="single" w:sz="4" w:space="0" w:color="auto"/>
            </w:tcBorders>
            <w:shd w:val="clear" w:color="auto" w:fill="auto"/>
            <w:noWrap/>
            <w:vAlign w:val="center"/>
            <w:hideMark/>
          </w:tcPr>
          <w:p w14:paraId="4844B08F"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570" w:type="dxa"/>
            <w:tcBorders>
              <w:top w:val="nil"/>
              <w:left w:val="nil"/>
              <w:bottom w:val="single" w:sz="4" w:space="0" w:color="auto"/>
              <w:right w:val="single" w:sz="4" w:space="0" w:color="auto"/>
            </w:tcBorders>
            <w:shd w:val="clear" w:color="auto" w:fill="auto"/>
            <w:noWrap/>
            <w:vAlign w:val="center"/>
            <w:hideMark/>
          </w:tcPr>
          <w:p w14:paraId="0E3634C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1013" w:type="dxa"/>
            <w:tcBorders>
              <w:top w:val="nil"/>
              <w:left w:val="nil"/>
              <w:bottom w:val="single" w:sz="4" w:space="0" w:color="auto"/>
              <w:right w:val="single" w:sz="4" w:space="0" w:color="auto"/>
            </w:tcBorders>
            <w:shd w:val="clear" w:color="auto" w:fill="auto"/>
            <w:noWrap/>
            <w:vAlign w:val="center"/>
            <w:hideMark/>
          </w:tcPr>
          <w:p w14:paraId="5094173A"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1974" w:type="dxa"/>
            <w:tcBorders>
              <w:top w:val="nil"/>
              <w:left w:val="nil"/>
              <w:bottom w:val="single" w:sz="4" w:space="0" w:color="auto"/>
              <w:right w:val="single" w:sz="4" w:space="0" w:color="auto"/>
            </w:tcBorders>
            <w:shd w:val="clear" w:color="auto" w:fill="auto"/>
            <w:noWrap/>
            <w:vAlign w:val="center"/>
            <w:hideMark/>
          </w:tcPr>
          <w:p w14:paraId="5C4BF0D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0DBF0272" w14:textId="77777777" w:rsidTr="004726F1">
        <w:trPr>
          <w:trHeight w:val="312"/>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502879D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cat_id</w:t>
            </w:r>
            <w:proofErr w:type="spellEnd"/>
          </w:p>
        </w:tc>
        <w:tc>
          <w:tcPr>
            <w:tcW w:w="961" w:type="dxa"/>
            <w:tcBorders>
              <w:top w:val="nil"/>
              <w:left w:val="nil"/>
              <w:bottom w:val="single" w:sz="4" w:space="0" w:color="auto"/>
              <w:right w:val="single" w:sz="4" w:space="0" w:color="auto"/>
            </w:tcBorders>
            <w:shd w:val="clear" w:color="auto" w:fill="auto"/>
            <w:noWrap/>
            <w:vAlign w:val="bottom"/>
            <w:hideMark/>
          </w:tcPr>
          <w:p w14:paraId="3BD77EC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05" w:type="dxa"/>
            <w:tcBorders>
              <w:top w:val="nil"/>
              <w:left w:val="nil"/>
              <w:bottom w:val="single" w:sz="4" w:space="0" w:color="auto"/>
              <w:right w:val="single" w:sz="4" w:space="0" w:color="auto"/>
            </w:tcBorders>
            <w:shd w:val="clear" w:color="auto" w:fill="auto"/>
            <w:noWrap/>
            <w:vAlign w:val="bottom"/>
            <w:hideMark/>
          </w:tcPr>
          <w:p w14:paraId="552694C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70" w:type="dxa"/>
            <w:tcBorders>
              <w:top w:val="nil"/>
              <w:left w:val="nil"/>
              <w:bottom w:val="single" w:sz="4" w:space="0" w:color="auto"/>
              <w:right w:val="single" w:sz="4" w:space="0" w:color="auto"/>
            </w:tcBorders>
            <w:shd w:val="clear" w:color="auto" w:fill="auto"/>
            <w:noWrap/>
            <w:vAlign w:val="bottom"/>
            <w:hideMark/>
          </w:tcPr>
          <w:p w14:paraId="4427120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1013" w:type="dxa"/>
            <w:tcBorders>
              <w:top w:val="nil"/>
              <w:left w:val="nil"/>
              <w:bottom w:val="single" w:sz="4" w:space="0" w:color="auto"/>
              <w:right w:val="single" w:sz="4" w:space="0" w:color="auto"/>
            </w:tcBorders>
            <w:shd w:val="clear" w:color="auto" w:fill="auto"/>
            <w:noWrap/>
            <w:vAlign w:val="bottom"/>
            <w:hideMark/>
          </w:tcPr>
          <w:p w14:paraId="29EC628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974" w:type="dxa"/>
            <w:tcBorders>
              <w:top w:val="nil"/>
              <w:left w:val="nil"/>
              <w:bottom w:val="single" w:sz="4" w:space="0" w:color="auto"/>
              <w:right w:val="single" w:sz="4" w:space="0" w:color="auto"/>
            </w:tcBorders>
            <w:shd w:val="clear" w:color="auto" w:fill="auto"/>
            <w:noWrap/>
            <w:vAlign w:val="bottom"/>
            <w:hideMark/>
          </w:tcPr>
          <w:p w14:paraId="6C8D8F4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Category ID</w:t>
            </w:r>
          </w:p>
        </w:tc>
      </w:tr>
      <w:tr w:rsidR="004726F1" w:rsidRPr="004726F1" w14:paraId="12918515" w14:textId="77777777" w:rsidTr="004726F1">
        <w:trPr>
          <w:trHeight w:val="289"/>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73CD8CE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cat_name</w:t>
            </w:r>
            <w:proofErr w:type="spellEnd"/>
          </w:p>
        </w:tc>
        <w:tc>
          <w:tcPr>
            <w:tcW w:w="961" w:type="dxa"/>
            <w:tcBorders>
              <w:top w:val="nil"/>
              <w:left w:val="nil"/>
              <w:bottom w:val="single" w:sz="4" w:space="0" w:color="auto"/>
              <w:right w:val="single" w:sz="4" w:space="0" w:color="auto"/>
            </w:tcBorders>
            <w:shd w:val="clear" w:color="auto" w:fill="auto"/>
            <w:noWrap/>
            <w:vAlign w:val="bottom"/>
            <w:hideMark/>
          </w:tcPr>
          <w:p w14:paraId="2FA4652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05" w:type="dxa"/>
            <w:tcBorders>
              <w:top w:val="nil"/>
              <w:left w:val="nil"/>
              <w:bottom w:val="single" w:sz="4" w:space="0" w:color="auto"/>
              <w:right w:val="single" w:sz="4" w:space="0" w:color="auto"/>
            </w:tcBorders>
            <w:shd w:val="clear" w:color="auto" w:fill="auto"/>
            <w:noWrap/>
            <w:vAlign w:val="bottom"/>
            <w:hideMark/>
          </w:tcPr>
          <w:p w14:paraId="50CA133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70" w:type="dxa"/>
            <w:tcBorders>
              <w:top w:val="nil"/>
              <w:left w:val="nil"/>
              <w:bottom w:val="single" w:sz="4" w:space="0" w:color="auto"/>
              <w:right w:val="single" w:sz="4" w:space="0" w:color="auto"/>
            </w:tcBorders>
            <w:shd w:val="clear" w:color="auto" w:fill="auto"/>
            <w:noWrap/>
            <w:vAlign w:val="bottom"/>
            <w:hideMark/>
          </w:tcPr>
          <w:p w14:paraId="7350E53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013" w:type="dxa"/>
            <w:tcBorders>
              <w:top w:val="nil"/>
              <w:left w:val="nil"/>
              <w:bottom w:val="single" w:sz="4" w:space="0" w:color="auto"/>
              <w:right w:val="single" w:sz="4" w:space="0" w:color="auto"/>
            </w:tcBorders>
            <w:shd w:val="clear" w:color="auto" w:fill="auto"/>
            <w:noWrap/>
            <w:vAlign w:val="bottom"/>
            <w:hideMark/>
          </w:tcPr>
          <w:p w14:paraId="0176A24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1974" w:type="dxa"/>
            <w:tcBorders>
              <w:top w:val="nil"/>
              <w:left w:val="nil"/>
              <w:bottom w:val="single" w:sz="4" w:space="0" w:color="auto"/>
              <w:right w:val="single" w:sz="4" w:space="0" w:color="auto"/>
            </w:tcBorders>
            <w:shd w:val="clear" w:color="auto" w:fill="auto"/>
            <w:noWrap/>
            <w:vAlign w:val="bottom"/>
            <w:hideMark/>
          </w:tcPr>
          <w:p w14:paraId="3F3C979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Category Name</w:t>
            </w:r>
          </w:p>
        </w:tc>
      </w:tr>
    </w:tbl>
    <w:p w14:paraId="401CCC3E" w14:textId="77777777" w:rsidR="004726F1" w:rsidRDefault="004726F1" w:rsidP="00D42214">
      <w:pPr>
        <w:rPr>
          <w:b/>
          <w:bCs/>
          <w:color w:val="FF0000"/>
          <w:u w:val="single"/>
        </w:rPr>
      </w:pPr>
    </w:p>
    <w:p w14:paraId="2E0A759C" w14:textId="77777777" w:rsidR="00D42214" w:rsidRDefault="00D42214" w:rsidP="00D42214">
      <w:pPr>
        <w:jc w:val="center"/>
        <w:rPr>
          <w:rFonts w:asciiTheme="minorHAnsi" w:hAnsiTheme="minorHAnsi" w:cstheme="minorBidi"/>
        </w:rPr>
      </w:pPr>
    </w:p>
    <w:p w14:paraId="624EABB3" w14:textId="77777777" w:rsidR="00D42214" w:rsidRDefault="00D42214" w:rsidP="00D42214">
      <w:pPr>
        <w:jc w:val="center"/>
      </w:pPr>
    </w:p>
    <w:p w14:paraId="73AB3F28" w14:textId="77777777" w:rsidR="004726F1" w:rsidRDefault="004726F1" w:rsidP="00D42214">
      <w:pPr>
        <w:rPr>
          <w:b/>
          <w:bCs/>
          <w:color w:val="FF0000"/>
          <w:sz w:val="24"/>
          <w:szCs w:val="24"/>
          <w:u w:val="single"/>
        </w:rPr>
      </w:pPr>
    </w:p>
    <w:p w14:paraId="0BA2DB25" w14:textId="77777777" w:rsidR="004726F1" w:rsidRDefault="004726F1" w:rsidP="00D42214">
      <w:pPr>
        <w:rPr>
          <w:b/>
          <w:bCs/>
          <w:color w:val="FF0000"/>
          <w:sz w:val="24"/>
          <w:szCs w:val="24"/>
          <w:u w:val="single"/>
        </w:rPr>
      </w:pPr>
    </w:p>
    <w:p w14:paraId="01BDC66E" w14:textId="10F0897C" w:rsidR="004726F1" w:rsidRPr="00D42214" w:rsidRDefault="004726F1" w:rsidP="00D42214">
      <w:pPr>
        <w:rPr>
          <w:b/>
          <w:bCs/>
          <w:color w:val="FF0000"/>
          <w:sz w:val="24"/>
          <w:szCs w:val="24"/>
          <w:u w:val="single"/>
        </w:rPr>
      </w:pPr>
      <w:proofErr w:type="gramStart"/>
      <w:r>
        <w:rPr>
          <w:b/>
          <w:bCs/>
          <w:color w:val="FF0000"/>
          <w:sz w:val="24"/>
          <w:szCs w:val="24"/>
          <w:u w:val="single"/>
        </w:rPr>
        <w:t>5.Product</w:t>
      </w:r>
      <w:proofErr w:type="gramEnd"/>
    </w:p>
    <w:p w14:paraId="797A60AF" w14:textId="77777777" w:rsidR="00D42214" w:rsidRPr="00D42214" w:rsidRDefault="00D42214" w:rsidP="00D42214">
      <w:pPr>
        <w:pStyle w:val="ListParagraph"/>
        <w:ind w:left="420" w:firstLine="0"/>
        <w:rPr>
          <w:b/>
          <w:bCs/>
          <w:color w:val="FF0000"/>
          <w:sz w:val="24"/>
          <w:szCs w:val="24"/>
          <w:u w:val="single"/>
        </w:rPr>
      </w:pPr>
    </w:p>
    <w:tbl>
      <w:tblPr>
        <w:tblW w:w="7220" w:type="dxa"/>
        <w:tblInd w:w="93" w:type="dxa"/>
        <w:tblLook w:val="04A0" w:firstRow="1" w:lastRow="0" w:firstColumn="1" w:lastColumn="0" w:noHBand="0" w:noVBand="1"/>
      </w:tblPr>
      <w:tblGrid>
        <w:gridCol w:w="1567"/>
        <w:gridCol w:w="881"/>
        <w:gridCol w:w="620"/>
        <w:gridCol w:w="595"/>
        <w:gridCol w:w="928"/>
        <w:gridCol w:w="2768"/>
      </w:tblGrid>
      <w:tr w:rsidR="004726F1" w:rsidRPr="004726F1" w14:paraId="1234867B" w14:textId="77777777" w:rsidTr="004726F1">
        <w:trPr>
          <w:trHeight w:val="312"/>
        </w:trPr>
        <w:tc>
          <w:tcPr>
            <w:tcW w:w="7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BA0CB"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Product</w:t>
            </w:r>
          </w:p>
        </w:tc>
      </w:tr>
      <w:tr w:rsidR="004726F1" w:rsidRPr="004726F1" w14:paraId="02A0D644"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center"/>
            <w:hideMark/>
          </w:tcPr>
          <w:p w14:paraId="0417E48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881" w:type="dxa"/>
            <w:tcBorders>
              <w:top w:val="nil"/>
              <w:left w:val="nil"/>
              <w:bottom w:val="single" w:sz="4" w:space="0" w:color="auto"/>
              <w:right w:val="single" w:sz="4" w:space="0" w:color="auto"/>
            </w:tcBorders>
            <w:shd w:val="clear" w:color="auto" w:fill="auto"/>
            <w:noWrap/>
            <w:vAlign w:val="center"/>
            <w:hideMark/>
          </w:tcPr>
          <w:p w14:paraId="23A76364"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554" w:type="dxa"/>
            <w:tcBorders>
              <w:top w:val="nil"/>
              <w:left w:val="nil"/>
              <w:bottom w:val="single" w:sz="4" w:space="0" w:color="auto"/>
              <w:right w:val="single" w:sz="4" w:space="0" w:color="auto"/>
            </w:tcBorders>
            <w:shd w:val="clear" w:color="auto" w:fill="auto"/>
            <w:noWrap/>
            <w:vAlign w:val="center"/>
            <w:hideMark/>
          </w:tcPr>
          <w:p w14:paraId="679CC453"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522" w:type="dxa"/>
            <w:tcBorders>
              <w:top w:val="nil"/>
              <w:left w:val="nil"/>
              <w:bottom w:val="single" w:sz="4" w:space="0" w:color="auto"/>
              <w:right w:val="single" w:sz="4" w:space="0" w:color="auto"/>
            </w:tcBorders>
            <w:shd w:val="clear" w:color="auto" w:fill="auto"/>
            <w:noWrap/>
            <w:vAlign w:val="center"/>
            <w:hideMark/>
          </w:tcPr>
          <w:p w14:paraId="04248B8F"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928" w:type="dxa"/>
            <w:tcBorders>
              <w:top w:val="nil"/>
              <w:left w:val="nil"/>
              <w:bottom w:val="single" w:sz="4" w:space="0" w:color="auto"/>
              <w:right w:val="single" w:sz="4" w:space="0" w:color="auto"/>
            </w:tcBorders>
            <w:shd w:val="clear" w:color="auto" w:fill="auto"/>
            <w:noWrap/>
            <w:vAlign w:val="center"/>
            <w:hideMark/>
          </w:tcPr>
          <w:p w14:paraId="090A938A"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2768" w:type="dxa"/>
            <w:tcBorders>
              <w:top w:val="nil"/>
              <w:left w:val="nil"/>
              <w:bottom w:val="single" w:sz="4" w:space="0" w:color="auto"/>
              <w:right w:val="single" w:sz="4" w:space="0" w:color="auto"/>
            </w:tcBorders>
            <w:shd w:val="clear" w:color="auto" w:fill="auto"/>
            <w:noWrap/>
            <w:vAlign w:val="center"/>
            <w:hideMark/>
          </w:tcPr>
          <w:p w14:paraId="75CADD83"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3FE8DDEF"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6F48A2E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p_id</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509F4F1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0AAA12F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39A6D0B2"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928" w:type="dxa"/>
            <w:tcBorders>
              <w:top w:val="nil"/>
              <w:left w:val="nil"/>
              <w:bottom w:val="single" w:sz="4" w:space="0" w:color="auto"/>
              <w:right w:val="single" w:sz="4" w:space="0" w:color="auto"/>
            </w:tcBorders>
            <w:shd w:val="clear" w:color="auto" w:fill="auto"/>
            <w:noWrap/>
            <w:vAlign w:val="bottom"/>
            <w:hideMark/>
          </w:tcPr>
          <w:p w14:paraId="4FA1084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6FC6FD1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ID</w:t>
            </w:r>
          </w:p>
        </w:tc>
      </w:tr>
      <w:tr w:rsidR="004726F1" w:rsidRPr="004726F1" w14:paraId="2463C75D"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6396EDA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p_name</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30289CC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2113481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7BC1BDB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28" w:type="dxa"/>
            <w:tcBorders>
              <w:top w:val="nil"/>
              <w:left w:val="nil"/>
              <w:bottom w:val="single" w:sz="4" w:space="0" w:color="auto"/>
              <w:right w:val="single" w:sz="4" w:space="0" w:color="auto"/>
            </w:tcBorders>
            <w:shd w:val="clear" w:color="auto" w:fill="auto"/>
            <w:noWrap/>
            <w:vAlign w:val="bottom"/>
            <w:hideMark/>
          </w:tcPr>
          <w:p w14:paraId="529754F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12A378F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Name</w:t>
            </w:r>
          </w:p>
        </w:tc>
      </w:tr>
      <w:tr w:rsidR="004726F1" w:rsidRPr="004726F1" w14:paraId="4C18622B"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22E40065"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p_description</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1FEFF2B8"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533F300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3A220BF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28" w:type="dxa"/>
            <w:tcBorders>
              <w:top w:val="nil"/>
              <w:left w:val="nil"/>
              <w:bottom w:val="single" w:sz="4" w:space="0" w:color="auto"/>
              <w:right w:val="single" w:sz="4" w:space="0" w:color="auto"/>
            </w:tcBorders>
            <w:shd w:val="clear" w:color="auto" w:fill="auto"/>
            <w:noWrap/>
            <w:vAlign w:val="bottom"/>
            <w:hideMark/>
          </w:tcPr>
          <w:p w14:paraId="47325FB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728DFC6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Description</w:t>
            </w:r>
          </w:p>
        </w:tc>
      </w:tr>
      <w:tr w:rsidR="004726F1" w:rsidRPr="004726F1" w14:paraId="11D31FF6"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5E7ADD5E"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p_rentprice</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2A8B3F82"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3B10285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75E8110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928" w:type="dxa"/>
            <w:tcBorders>
              <w:top w:val="nil"/>
              <w:left w:val="nil"/>
              <w:bottom w:val="single" w:sz="4" w:space="0" w:color="auto"/>
              <w:right w:val="single" w:sz="4" w:space="0" w:color="auto"/>
            </w:tcBorders>
            <w:shd w:val="clear" w:color="auto" w:fill="auto"/>
            <w:noWrap/>
            <w:vAlign w:val="bottom"/>
            <w:hideMark/>
          </w:tcPr>
          <w:p w14:paraId="62E1422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76B4D16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Rent Price</w:t>
            </w:r>
          </w:p>
        </w:tc>
      </w:tr>
      <w:tr w:rsidR="004726F1" w:rsidRPr="004726F1" w14:paraId="69540106"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6B7DE06E"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p_deposit</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5717C16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4563D740"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224580A1"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928" w:type="dxa"/>
            <w:tcBorders>
              <w:top w:val="nil"/>
              <w:left w:val="nil"/>
              <w:bottom w:val="single" w:sz="4" w:space="0" w:color="auto"/>
              <w:right w:val="single" w:sz="4" w:space="0" w:color="auto"/>
            </w:tcBorders>
            <w:shd w:val="clear" w:color="auto" w:fill="auto"/>
            <w:noWrap/>
            <w:vAlign w:val="bottom"/>
            <w:hideMark/>
          </w:tcPr>
          <w:p w14:paraId="5F6453D0"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26F03CA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Deposit amount</w:t>
            </w:r>
          </w:p>
        </w:tc>
      </w:tr>
      <w:tr w:rsidR="004726F1" w:rsidRPr="004726F1" w14:paraId="20212313" w14:textId="77777777" w:rsidTr="004726F1">
        <w:trPr>
          <w:trHeight w:val="312"/>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56B8370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image</w:t>
            </w:r>
          </w:p>
        </w:tc>
        <w:tc>
          <w:tcPr>
            <w:tcW w:w="881" w:type="dxa"/>
            <w:tcBorders>
              <w:top w:val="nil"/>
              <w:left w:val="nil"/>
              <w:bottom w:val="single" w:sz="4" w:space="0" w:color="auto"/>
              <w:right w:val="single" w:sz="4" w:space="0" w:color="auto"/>
            </w:tcBorders>
            <w:shd w:val="clear" w:color="auto" w:fill="auto"/>
            <w:noWrap/>
            <w:vAlign w:val="bottom"/>
            <w:hideMark/>
          </w:tcPr>
          <w:p w14:paraId="74238D9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12FC8ED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7E016B0E"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928" w:type="dxa"/>
            <w:tcBorders>
              <w:top w:val="nil"/>
              <w:left w:val="nil"/>
              <w:bottom w:val="single" w:sz="4" w:space="0" w:color="auto"/>
              <w:right w:val="single" w:sz="4" w:space="0" w:color="auto"/>
            </w:tcBorders>
            <w:shd w:val="clear" w:color="auto" w:fill="auto"/>
            <w:noWrap/>
            <w:vAlign w:val="bottom"/>
            <w:hideMark/>
          </w:tcPr>
          <w:p w14:paraId="1774EFD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7C212F5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Images of Product</w:t>
            </w:r>
          </w:p>
        </w:tc>
      </w:tr>
      <w:tr w:rsidR="004726F1" w:rsidRPr="004726F1" w14:paraId="45338AFE" w14:textId="77777777" w:rsidTr="004726F1">
        <w:trPr>
          <w:trHeight w:val="289"/>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14:paraId="324B521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cat_id</w:t>
            </w:r>
            <w:proofErr w:type="spellEnd"/>
          </w:p>
        </w:tc>
        <w:tc>
          <w:tcPr>
            <w:tcW w:w="881" w:type="dxa"/>
            <w:tcBorders>
              <w:top w:val="nil"/>
              <w:left w:val="nil"/>
              <w:bottom w:val="single" w:sz="4" w:space="0" w:color="auto"/>
              <w:right w:val="single" w:sz="4" w:space="0" w:color="auto"/>
            </w:tcBorders>
            <w:shd w:val="clear" w:color="auto" w:fill="auto"/>
            <w:noWrap/>
            <w:vAlign w:val="bottom"/>
            <w:hideMark/>
          </w:tcPr>
          <w:p w14:paraId="0E98189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554" w:type="dxa"/>
            <w:tcBorders>
              <w:top w:val="nil"/>
              <w:left w:val="nil"/>
              <w:bottom w:val="single" w:sz="4" w:space="0" w:color="auto"/>
              <w:right w:val="single" w:sz="4" w:space="0" w:color="auto"/>
            </w:tcBorders>
            <w:shd w:val="clear" w:color="auto" w:fill="auto"/>
            <w:noWrap/>
            <w:vAlign w:val="bottom"/>
            <w:hideMark/>
          </w:tcPr>
          <w:p w14:paraId="7BF3239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522" w:type="dxa"/>
            <w:tcBorders>
              <w:top w:val="nil"/>
              <w:left w:val="nil"/>
              <w:bottom w:val="single" w:sz="4" w:space="0" w:color="auto"/>
              <w:right w:val="single" w:sz="4" w:space="0" w:color="auto"/>
            </w:tcBorders>
            <w:shd w:val="clear" w:color="auto" w:fill="auto"/>
            <w:noWrap/>
            <w:vAlign w:val="bottom"/>
            <w:hideMark/>
          </w:tcPr>
          <w:p w14:paraId="39A9BC3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fk</w:t>
            </w:r>
            <w:proofErr w:type="spellEnd"/>
          </w:p>
        </w:tc>
        <w:tc>
          <w:tcPr>
            <w:tcW w:w="928" w:type="dxa"/>
            <w:tcBorders>
              <w:top w:val="nil"/>
              <w:left w:val="nil"/>
              <w:bottom w:val="single" w:sz="4" w:space="0" w:color="auto"/>
              <w:right w:val="single" w:sz="4" w:space="0" w:color="auto"/>
            </w:tcBorders>
            <w:shd w:val="clear" w:color="auto" w:fill="auto"/>
            <w:noWrap/>
            <w:vAlign w:val="bottom"/>
            <w:hideMark/>
          </w:tcPr>
          <w:p w14:paraId="3FA73C3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68" w:type="dxa"/>
            <w:tcBorders>
              <w:top w:val="nil"/>
              <w:left w:val="nil"/>
              <w:bottom w:val="single" w:sz="4" w:space="0" w:color="auto"/>
              <w:right w:val="single" w:sz="4" w:space="0" w:color="auto"/>
            </w:tcBorders>
            <w:shd w:val="clear" w:color="auto" w:fill="auto"/>
            <w:noWrap/>
            <w:vAlign w:val="bottom"/>
            <w:hideMark/>
          </w:tcPr>
          <w:p w14:paraId="0DBDCB7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Category ID</w:t>
            </w:r>
          </w:p>
        </w:tc>
      </w:tr>
    </w:tbl>
    <w:p w14:paraId="089FAE9C" w14:textId="70FA47BF" w:rsidR="00D42214" w:rsidRDefault="00D42214" w:rsidP="00D42214"/>
    <w:p w14:paraId="1104487D" w14:textId="616007AC" w:rsidR="00D42214" w:rsidRDefault="004726F1" w:rsidP="00D42214">
      <w:pPr>
        <w:rPr>
          <w:b/>
          <w:bCs/>
          <w:color w:val="FF0000"/>
          <w:sz w:val="24"/>
          <w:szCs w:val="24"/>
          <w:u w:val="single"/>
        </w:rPr>
      </w:pPr>
      <w:proofErr w:type="gramStart"/>
      <w:r>
        <w:rPr>
          <w:b/>
          <w:bCs/>
          <w:color w:val="FF0000"/>
          <w:sz w:val="24"/>
          <w:szCs w:val="24"/>
          <w:u w:val="single"/>
        </w:rPr>
        <w:t>6.Order</w:t>
      </w:r>
      <w:proofErr w:type="gramEnd"/>
      <w:r>
        <w:rPr>
          <w:b/>
          <w:bCs/>
          <w:color w:val="FF0000"/>
          <w:sz w:val="24"/>
          <w:szCs w:val="24"/>
          <w:u w:val="single"/>
        </w:rPr>
        <w:t xml:space="preserve"> Item</w:t>
      </w:r>
    </w:p>
    <w:p w14:paraId="0E290D77" w14:textId="77777777" w:rsidR="00D42214" w:rsidRDefault="00D42214" w:rsidP="00D42214">
      <w:pPr>
        <w:rPr>
          <w:b/>
          <w:bCs/>
          <w:color w:val="FF0000"/>
          <w:sz w:val="24"/>
          <w:szCs w:val="24"/>
          <w:u w:val="single"/>
        </w:rPr>
      </w:pPr>
    </w:p>
    <w:tbl>
      <w:tblPr>
        <w:tblW w:w="8121" w:type="dxa"/>
        <w:tblInd w:w="93" w:type="dxa"/>
        <w:tblLook w:val="04A0" w:firstRow="1" w:lastRow="0" w:firstColumn="1" w:lastColumn="0" w:noHBand="0" w:noVBand="1"/>
      </w:tblPr>
      <w:tblGrid>
        <w:gridCol w:w="1796"/>
        <w:gridCol w:w="882"/>
        <w:gridCol w:w="755"/>
        <w:gridCol w:w="712"/>
        <w:gridCol w:w="1265"/>
        <w:gridCol w:w="2711"/>
      </w:tblGrid>
      <w:tr w:rsidR="004726F1" w:rsidRPr="004726F1" w14:paraId="424BCFE1" w14:textId="77777777" w:rsidTr="004726F1">
        <w:trPr>
          <w:trHeight w:val="312"/>
        </w:trPr>
        <w:tc>
          <w:tcPr>
            <w:tcW w:w="812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1266B"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Order Item</w:t>
            </w:r>
          </w:p>
        </w:tc>
      </w:tr>
      <w:tr w:rsidR="004726F1" w:rsidRPr="004726F1" w14:paraId="2880251D"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7172D210"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882" w:type="dxa"/>
            <w:tcBorders>
              <w:top w:val="nil"/>
              <w:left w:val="nil"/>
              <w:bottom w:val="single" w:sz="4" w:space="0" w:color="auto"/>
              <w:right w:val="single" w:sz="4" w:space="0" w:color="auto"/>
            </w:tcBorders>
            <w:shd w:val="clear" w:color="auto" w:fill="auto"/>
            <w:noWrap/>
            <w:vAlign w:val="center"/>
            <w:hideMark/>
          </w:tcPr>
          <w:p w14:paraId="5CF19C28"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755" w:type="dxa"/>
            <w:tcBorders>
              <w:top w:val="nil"/>
              <w:left w:val="nil"/>
              <w:bottom w:val="single" w:sz="4" w:space="0" w:color="auto"/>
              <w:right w:val="single" w:sz="4" w:space="0" w:color="auto"/>
            </w:tcBorders>
            <w:shd w:val="clear" w:color="auto" w:fill="auto"/>
            <w:noWrap/>
            <w:vAlign w:val="center"/>
            <w:hideMark/>
          </w:tcPr>
          <w:p w14:paraId="3C009D8C"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712" w:type="dxa"/>
            <w:tcBorders>
              <w:top w:val="nil"/>
              <w:left w:val="nil"/>
              <w:bottom w:val="single" w:sz="4" w:space="0" w:color="auto"/>
              <w:right w:val="single" w:sz="4" w:space="0" w:color="auto"/>
            </w:tcBorders>
            <w:shd w:val="clear" w:color="auto" w:fill="auto"/>
            <w:noWrap/>
            <w:vAlign w:val="center"/>
            <w:hideMark/>
          </w:tcPr>
          <w:p w14:paraId="7EA8D6BA"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1265" w:type="dxa"/>
            <w:tcBorders>
              <w:top w:val="nil"/>
              <w:left w:val="nil"/>
              <w:bottom w:val="single" w:sz="4" w:space="0" w:color="auto"/>
              <w:right w:val="single" w:sz="4" w:space="0" w:color="auto"/>
            </w:tcBorders>
            <w:shd w:val="clear" w:color="auto" w:fill="auto"/>
            <w:noWrap/>
            <w:vAlign w:val="center"/>
            <w:hideMark/>
          </w:tcPr>
          <w:p w14:paraId="2E4299BA"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2711" w:type="dxa"/>
            <w:tcBorders>
              <w:top w:val="nil"/>
              <w:left w:val="nil"/>
              <w:bottom w:val="single" w:sz="4" w:space="0" w:color="auto"/>
              <w:right w:val="single" w:sz="4" w:space="0" w:color="auto"/>
            </w:tcBorders>
            <w:shd w:val="clear" w:color="auto" w:fill="auto"/>
            <w:noWrap/>
            <w:vAlign w:val="center"/>
            <w:hideMark/>
          </w:tcPr>
          <w:p w14:paraId="4C104DA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0FA102C3"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571C7F68"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item_id</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7B50A99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608827B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62690B38"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1265" w:type="dxa"/>
            <w:tcBorders>
              <w:top w:val="nil"/>
              <w:left w:val="nil"/>
              <w:bottom w:val="single" w:sz="4" w:space="0" w:color="auto"/>
              <w:right w:val="single" w:sz="4" w:space="0" w:color="auto"/>
            </w:tcBorders>
            <w:shd w:val="clear" w:color="auto" w:fill="auto"/>
            <w:noWrap/>
            <w:vAlign w:val="bottom"/>
            <w:hideMark/>
          </w:tcPr>
          <w:p w14:paraId="72E05ED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24A2ABA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Item ID</w:t>
            </w:r>
          </w:p>
        </w:tc>
      </w:tr>
      <w:tr w:rsidR="004726F1" w:rsidRPr="004726F1" w14:paraId="14C66B03"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2EF3B06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item_cost</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55C451A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677CC6B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38E00E8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265" w:type="dxa"/>
            <w:tcBorders>
              <w:top w:val="nil"/>
              <w:left w:val="nil"/>
              <w:bottom w:val="single" w:sz="4" w:space="0" w:color="auto"/>
              <w:right w:val="single" w:sz="4" w:space="0" w:color="auto"/>
            </w:tcBorders>
            <w:shd w:val="clear" w:color="auto" w:fill="auto"/>
            <w:noWrap/>
            <w:vAlign w:val="bottom"/>
            <w:hideMark/>
          </w:tcPr>
          <w:p w14:paraId="069B40A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0D0BB25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Item Cost</w:t>
            </w:r>
          </w:p>
        </w:tc>
      </w:tr>
      <w:tr w:rsidR="004726F1" w:rsidRPr="004726F1" w14:paraId="03DB5B61"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1B0401A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rent_date</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03C0E414"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19FA766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389D54E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265" w:type="dxa"/>
            <w:tcBorders>
              <w:top w:val="nil"/>
              <w:left w:val="nil"/>
              <w:bottom w:val="single" w:sz="4" w:space="0" w:color="auto"/>
              <w:right w:val="single" w:sz="4" w:space="0" w:color="auto"/>
            </w:tcBorders>
            <w:shd w:val="clear" w:color="auto" w:fill="auto"/>
            <w:noWrap/>
            <w:vAlign w:val="bottom"/>
            <w:hideMark/>
          </w:tcPr>
          <w:p w14:paraId="06CE71E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38F4011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Item Rent Date</w:t>
            </w:r>
          </w:p>
        </w:tc>
      </w:tr>
      <w:tr w:rsidR="004726F1" w:rsidRPr="004726F1" w14:paraId="7FB2C7A5"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114D414D"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return_date</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5BCEEF2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2CB89BC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413C21F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265" w:type="dxa"/>
            <w:tcBorders>
              <w:top w:val="nil"/>
              <w:left w:val="nil"/>
              <w:bottom w:val="single" w:sz="4" w:space="0" w:color="auto"/>
              <w:right w:val="single" w:sz="4" w:space="0" w:color="auto"/>
            </w:tcBorders>
            <w:shd w:val="clear" w:color="auto" w:fill="auto"/>
            <w:noWrap/>
            <w:vAlign w:val="bottom"/>
            <w:hideMark/>
          </w:tcPr>
          <w:p w14:paraId="3AF0CFC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43611D6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Item Return Date</w:t>
            </w:r>
          </w:p>
        </w:tc>
      </w:tr>
      <w:tr w:rsidR="004726F1" w:rsidRPr="004726F1" w14:paraId="705840E3" w14:textId="77777777" w:rsidTr="004726F1">
        <w:trPr>
          <w:trHeight w:val="289"/>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08A1F81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p_id</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48B804B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5698CED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3F4323EF" w14:textId="77777777" w:rsidR="004726F1" w:rsidRPr="004726F1" w:rsidRDefault="004726F1" w:rsidP="004726F1">
            <w:pPr>
              <w:widowControl/>
              <w:autoSpaceDE/>
              <w:autoSpaceDN/>
              <w:rPr>
                <w:rFonts w:ascii="Calibri" w:hAnsi="Calibri" w:cs="Calibri"/>
                <w:color w:val="000000"/>
                <w:lang w:val="en-IN" w:eastAsia="en-IN" w:bidi="ar-SA"/>
              </w:rPr>
            </w:pPr>
            <w:proofErr w:type="spellStart"/>
            <w:r w:rsidRPr="004726F1">
              <w:rPr>
                <w:rFonts w:ascii="Calibri" w:hAnsi="Calibri" w:cs="Calibri"/>
                <w:color w:val="000000"/>
                <w:lang w:val="en-IN" w:eastAsia="en-IN" w:bidi="ar-SA"/>
              </w:rPr>
              <w:t>fk</w:t>
            </w:r>
            <w:proofErr w:type="spellEnd"/>
          </w:p>
        </w:tc>
        <w:tc>
          <w:tcPr>
            <w:tcW w:w="1265" w:type="dxa"/>
            <w:tcBorders>
              <w:top w:val="nil"/>
              <w:left w:val="nil"/>
              <w:bottom w:val="single" w:sz="4" w:space="0" w:color="auto"/>
              <w:right w:val="single" w:sz="4" w:space="0" w:color="auto"/>
            </w:tcBorders>
            <w:shd w:val="clear" w:color="auto" w:fill="auto"/>
            <w:noWrap/>
            <w:vAlign w:val="bottom"/>
            <w:hideMark/>
          </w:tcPr>
          <w:p w14:paraId="0DC652E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0C6741E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Product ID</w:t>
            </w:r>
          </w:p>
        </w:tc>
      </w:tr>
      <w:tr w:rsidR="004726F1" w:rsidRPr="004726F1" w14:paraId="2E08DDF0" w14:textId="77777777" w:rsidTr="004726F1">
        <w:trPr>
          <w:trHeight w:val="312"/>
        </w:trPr>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04BE3BF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order_id</w:t>
            </w:r>
            <w:proofErr w:type="spellEnd"/>
          </w:p>
        </w:tc>
        <w:tc>
          <w:tcPr>
            <w:tcW w:w="882" w:type="dxa"/>
            <w:tcBorders>
              <w:top w:val="nil"/>
              <w:left w:val="nil"/>
              <w:bottom w:val="single" w:sz="4" w:space="0" w:color="auto"/>
              <w:right w:val="single" w:sz="4" w:space="0" w:color="auto"/>
            </w:tcBorders>
            <w:shd w:val="clear" w:color="auto" w:fill="auto"/>
            <w:noWrap/>
            <w:vAlign w:val="bottom"/>
            <w:hideMark/>
          </w:tcPr>
          <w:p w14:paraId="110FB4D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755" w:type="dxa"/>
            <w:tcBorders>
              <w:top w:val="nil"/>
              <w:left w:val="nil"/>
              <w:bottom w:val="single" w:sz="4" w:space="0" w:color="auto"/>
              <w:right w:val="single" w:sz="4" w:space="0" w:color="auto"/>
            </w:tcBorders>
            <w:shd w:val="clear" w:color="auto" w:fill="auto"/>
            <w:noWrap/>
            <w:vAlign w:val="bottom"/>
            <w:hideMark/>
          </w:tcPr>
          <w:p w14:paraId="229A9AB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712" w:type="dxa"/>
            <w:tcBorders>
              <w:top w:val="nil"/>
              <w:left w:val="nil"/>
              <w:bottom w:val="single" w:sz="4" w:space="0" w:color="auto"/>
              <w:right w:val="single" w:sz="4" w:space="0" w:color="auto"/>
            </w:tcBorders>
            <w:shd w:val="clear" w:color="auto" w:fill="auto"/>
            <w:noWrap/>
            <w:vAlign w:val="bottom"/>
            <w:hideMark/>
          </w:tcPr>
          <w:p w14:paraId="202D3D50" w14:textId="77777777" w:rsidR="004726F1" w:rsidRPr="004726F1" w:rsidRDefault="004726F1" w:rsidP="004726F1">
            <w:pPr>
              <w:widowControl/>
              <w:autoSpaceDE/>
              <w:autoSpaceDN/>
              <w:rPr>
                <w:rFonts w:ascii="Calibri" w:hAnsi="Calibri" w:cs="Calibri"/>
                <w:color w:val="000000"/>
                <w:lang w:val="en-IN" w:eastAsia="en-IN" w:bidi="ar-SA"/>
              </w:rPr>
            </w:pPr>
            <w:proofErr w:type="spellStart"/>
            <w:r w:rsidRPr="004726F1">
              <w:rPr>
                <w:rFonts w:ascii="Calibri" w:hAnsi="Calibri" w:cs="Calibri"/>
                <w:color w:val="000000"/>
                <w:lang w:val="en-IN" w:eastAsia="en-IN" w:bidi="ar-SA"/>
              </w:rPr>
              <w:t>fk</w:t>
            </w:r>
            <w:proofErr w:type="spellEnd"/>
          </w:p>
        </w:tc>
        <w:tc>
          <w:tcPr>
            <w:tcW w:w="1265" w:type="dxa"/>
            <w:tcBorders>
              <w:top w:val="nil"/>
              <w:left w:val="nil"/>
              <w:bottom w:val="single" w:sz="4" w:space="0" w:color="auto"/>
              <w:right w:val="single" w:sz="4" w:space="0" w:color="auto"/>
            </w:tcBorders>
            <w:shd w:val="clear" w:color="auto" w:fill="auto"/>
            <w:noWrap/>
            <w:vAlign w:val="bottom"/>
            <w:hideMark/>
          </w:tcPr>
          <w:p w14:paraId="0295E4B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2711" w:type="dxa"/>
            <w:tcBorders>
              <w:top w:val="nil"/>
              <w:left w:val="nil"/>
              <w:bottom w:val="single" w:sz="4" w:space="0" w:color="auto"/>
              <w:right w:val="single" w:sz="4" w:space="0" w:color="auto"/>
            </w:tcBorders>
            <w:shd w:val="clear" w:color="auto" w:fill="auto"/>
            <w:noWrap/>
            <w:vAlign w:val="bottom"/>
            <w:hideMark/>
          </w:tcPr>
          <w:p w14:paraId="4B73A18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Order ID</w:t>
            </w:r>
          </w:p>
        </w:tc>
      </w:tr>
    </w:tbl>
    <w:p w14:paraId="6AC668D9" w14:textId="77777777" w:rsidR="00D42214" w:rsidRDefault="00D42214" w:rsidP="00D42214">
      <w:pPr>
        <w:rPr>
          <w:rFonts w:asciiTheme="minorHAnsi" w:hAnsiTheme="minorHAnsi" w:cstheme="minorBidi"/>
          <w:b/>
          <w:bCs/>
          <w:sz w:val="24"/>
          <w:szCs w:val="24"/>
        </w:rPr>
      </w:pPr>
    </w:p>
    <w:p w14:paraId="58B13C79" w14:textId="77777777" w:rsidR="00D42214" w:rsidRDefault="00D42214" w:rsidP="00D42214">
      <w:pPr>
        <w:rPr>
          <w:b/>
          <w:bCs/>
          <w:sz w:val="24"/>
          <w:szCs w:val="24"/>
        </w:rPr>
      </w:pPr>
    </w:p>
    <w:p w14:paraId="2269E0AD" w14:textId="3C1341A7" w:rsidR="00D42214" w:rsidRDefault="00D42214" w:rsidP="00D42214">
      <w:pPr>
        <w:rPr>
          <w:b/>
          <w:bCs/>
          <w:color w:val="FF0000"/>
          <w:sz w:val="24"/>
          <w:szCs w:val="24"/>
          <w:u w:val="single"/>
        </w:rPr>
      </w:pPr>
      <w:r>
        <w:rPr>
          <w:b/>
          <w:bCs/>
          <w:color w:val="FF0000"/>
          <w:sz w:val="24"/>
          <w:szCs w:val="24"/>
          <w:u w:val="single"/>
        </w:rPr>
        <w:t xml:space="preserve">7. </w:t>
      </w:r>
      <w:proofErr w:type="gramStart"/>
      <w:r>
        <w:rPr>
          <w:b/>
          <w:bCs/>
          <w:color w:val="FF0000"/>
          <w:sz w:val="24"/>
          <w:szCs w:val="24"/>
          <w:u w:val="single"/>
        </w:rPr>
        <w:t>orders</w:t>
      </w:r>
      <w:proofErr w:type="gramEnd"/>
      <w:r w:rsidR="004726F1">
        <w:rPr>
          <w:b/>
          <w:bCs/>
          <w:color w:val="FF0000"/>
          <w:sz w:val="24"/>
          <w:szCs w:val="24"/>
          <w:u w:val="single"/>
        </w:rPr>
        <w:t xml:space="preserve"> details</w:t>
      </w:r>
    </w:p>
    <w:p w14:paraId="1D073125" w14:textId="77777777" w:rsidR="00D42214" w:rsidRDefault="00D42214" w:rsidP="00D42214">
      <w:pPr>
        <w:rPr>
          <w:b/>
          <w:bCs/>
          <w:color w:val="FF0000"/>
          <w:sz w:val="24"/>
          <w:szCs w:val="24"/>
          <w:u w:val="single"/>
        </w:rPr>
      </w:pPr>
    </w:p>
    <w:tbl>
      <w:tblPr>
        <w:tblW w:w="8121" w:type="dxa"/>
        <w:tblInd w:w="93" w:type="dxa"/>
        <w:tblLook w:val="04A0" w:firstRow="1" w:lastRow="0" w:firstColumn="1" w:lastColumn="0" w:noHBand="0" w:noVBand="1"/>
      </w:tblPr>
      <w:tblGrid>
        <w:gridCol w:w="1592"/>
        <w:gridCol w:w="1052"/>
        <w:gridCol w:w="662"/>
        <w:gridCol w:w="624"/>
        <w:gridCol w:w="1108"/>
        <w:gridCol w:w="3083"/>
      </w:tblGrid>
      <w:tr w:rsidR="004726F1" w:rsidRPr="004726F1" w14:paraId="7C3B9965" w14:textId="77777777" w:rsidTr="004726F1">
        <w:trPr>
          <w:trHeight w:val="312"/>
        </w:trPr>
        <w:tc>
          <w:tcPr>
            <w:tcW w:w="812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BC5AF"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Order details</w:t>
            </w:r>
          </w:p>
        </w:tc>
      </w:tr>
      <w:tr w:rsidR="004726F1" w:rsidRPr="004726F1" w14:paraId="3E3DC134" w14:textId="77777777" w:rsidTr="004726F1">
        <w:trPr>
          <w:trHeight w:val="31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1578BB32"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1052" w:type="dxa"/>
            <w:tcBorders>
              <w:top w:val="nil"/>
              <w:left w:val="nil"/>
              <w:bottom w:val="single" w:sz="4" w:space="0" w:color="auto"/>
              <w:right w:val="single" w:sz="4" w:space="0" w:color="auto"/>
            </w:tcBorders>
            <w:shd w:val="clear" w:color="auto" w:fill="auto"/>
            <w:noWrap/>
            <w:vAlign w:val="center"/>
            <w:hideMark/>
          </w:tcPr>
          <w:p w14:paraId="53B2183F"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662" w:type="dxa"/>
            <w:tcBorders>
              <w:top w:val="nil"/>
              <w:left w:val="nil"/>
              <w:bottom w:val="single" w:sz="4" w:space="0" w:color="auto"/>
              <w:right w:val="single" w:sz="4" w:space="0" w:color="auto"/>
            </w:tcBorders>
            <w:shd w:val="clear" w:color="auto" w:fill="auto"/>
            <w:noWrap/>
            <w:vAlign w:val="center"/>
            <w:hideMark/>
          </w:tcPr>
          <w:p w14:paraId="725913B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624" w:type="dxa"/>
            <w:tcBorders>
              <w:top w:val="nil"/>
              <w:left w:val="nil"/>
              <w:bottom w:val="single" w:sz="4" w:space="0" w:color="auto"/>
              <w:right w:val="single" w:sz="4" w:space="0" w:color="auto"/>
            </w:tcBorders>
            <w:shd w:val="clear" w:color="auto" w:fill="auto"/>
            <w:noWrap/>
            <w:vAlign w:val="center"/>
            <w:hideMark/>
          </w:tcPr>
          <w:p w14:paraId="5E56EDE2"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1108" w:type="dxa"/>
            <w:tcBorders>
              <w:top w:val="nil"/>
              <w:left w:val="nil"/>
              <w:bottom w:val="single" w:sz="4" w:space="0" w:color="auto"/>
              <w:right w:val="single" w:sz="4" w:space="0" w:color="auto"/>
            </w:tcBorders>
            <w:shd w:val="clear" w:color="auto" w:fill="auto"/>
            <w:noWrap/>
            <w:vAlign w:val="center"/>
            <w:hideMark/>
          </w:tcPr>
          <w:p w14:paraId="47F0E82B"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3083" w:type="dxa"/>
            <w:tcBorders>
              <w:top w:val="nil"/>
              <w:left w:val="nil"/>
              <w:bottom w:val="single" w:sz="4" w:space="0" w:color="auto"/>
              <w:right w:val="single" w:sz="4" w:space="0" w:color="auto"/>
            </w:tcBorders>
            <w:shd w:val="clear" w:color="auto" w:fill="auto"/>
            <w:noWrap/>
            <w:vAlign w:val="center"/>
            <w:hideMark/>
          </w:tcPr>
          <w:p w14:paraId="00079723"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0E543F1C" w14:textId="77777777" w:rsidTr="004726F1">
        <w:trPr>
          <w:trHeight w:val="289"/>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6229B72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order_id</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7564B47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336C8D9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668037E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1108" w:type="dxa"/>
            <w:tcBorders>
              <w:top w:val="nil"/>
              <w:left w:val="nil"/>
              <w:bottom w:val="single" w:sz="4" w:space="0" w:color="auto"/>
              <w:right w:val="single" w:sz="4" w:space="0" w:color="auto"/>
            </w:tcBorders>
            <w:shd w:val="clear" w:color="auto" w:fill="auto"/>
            <w:noWrap/>
            <w:vAlign w:val="bottom"/>
            <w:hideMark/>
          </w:tcPr>
          <w:p w14:paraId="5FEDDAF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42F6BA4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Order ID</w:t>
            </w:r>
          </w:p>
        </w:tc>
      </w:tr>
      <w:tr w:rsidR="004726F1" w:rsidRPr="004726F1" w14:paraId="0A577693" w14:textId="77777777" w:rsidTr="004726F1">
        <w:trPr>
          <w:trHeight w:val="289"/>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5105D37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order_price</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678D475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31F7357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73CAF40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08" w:type="dxa"/>
            <w:tcBorders>
              <w:top w:val="nil"/>
              <w:left w:val="nil"/>
              <w:bottom w:val="single" w:sz="4" w:space="0" w:color="auto"/>
              <w:right w:val="single" w:sz="4" w:space="0" w:color="auto"/>
            </w:tcBorders>
            <w:shd w:val="clear" w:color="auto" w:fill="auto"/>
            <w:noWrap/>
            <w:vAlign w:val="bottom"/>
            <w:hideMark/>
          </w:tcPr>
          <w:p w14:paraId="4C010D5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5F6A414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Order Price</w:t>
            </w:r>
          </w:p>
        </w:tc>
      </w:tr>
      <w:tr w:rsidR="004726F1" w:rsidRPr="004726F1" w14:paraId="77FBFF1F" w14:textId="77777777" w:rsidTr="004726F1">
        <w:trPr>
          <w:trHeight w:val="289"/>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586C8BD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rent_date</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573D97E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70F9B98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37507CB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08" w:type="dxa"/>
            <w:tcBorders>
              <w:top w:val="nil"/>
              <w:left w:val="nil"/>
              <w:bottom w:val="single" w:sz="4" w:space="0" w:color="auto"/>
              <w:right w:val="single" w:sz="4" w:space="0" w:color="auto"/>
            </w:tcBorders>
            <w:shd w:val="clear" w:color="auto" w:fill="auto"/>
            <w:noWrap/>
            <w:vAlign w:val="bottom"/>
            <w:hideMark/>
          </w:tcPr>
          <w:p w14:paraId="25CD435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4E9CFF5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Order Rent Date</w:t>
            </w:r>
          </w:p>
        </w:tc>
      </w:tr>
      <w:tr w:rsidR="004726F1" w:rsidRPr="004726F1" w14:paraId="118E77B6" w14:textId="77777777" w:rsidTr="004726F1">
        <w:trPr>
          <w:trHeight w:val="289"/>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19773EA7"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status</w:t>
            </w:r>
          </w:p>
        </w:tc>
        <w:tc>
          <w:tcPr>
            <w:tcW w:w="1052" w:type="dxa"/>
            <w:tcBorders>
              <w:top w:val="nil"/>
              <w:left w:val="nil"/>
              <w:bottom w:val="single" w:sz="4" w:space="0" w:color="auto"/>
              <w:right w:val="single" w:sz="4" w:space="0" w:color="auto"/>
            </w:tcBorders>
            <w:shd w:val="clear" w:color="auto" w:fill="auto"/>
            <w:noWrap/>
            <w:vAlign w:val="bottom"/>
            <w:hideMark/>
          </w:tcPr>
          <w:p w14:paraId="0EAB3FD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5ABD1DA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2426935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1108" w:type="dxa"/>
            <w:tcBorders>
              <w:top w:val="nil"/>
              <w:left w:val="nil"/>
              <w:bottom w:val="single" w:sz="4" w:space="0" w:color="auto"/>
              <w:right w:val="single" w:sz="4" w:space="0" w:color="auto"/>
            </w:tcBorders>
            <w:shd w:val="clear" w:color="auto" w:fill="auto"/>
            <w:noWrap/>
            <w:vAlign w:val="bottom"/>
            <w:hideMark/>
          </w:tcPr>
          <w:p w14:paraId="76F0238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758F326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Status of Order</w:t>
            </w:r>
          </w:p>
        </w:tc>
      </w:tr>
      <w:tr w:rsidR="004726F1" w:rsidRPr="004726F1" w14:paraId="5008B8AE" w14:textId="77777777" w:rsidTr="004726F1">
        <w:trPr>
          <w:trHeight w:val="289"/>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21933B30"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c_id</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8527183"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7DD9769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1AA7946A" w14:textId="77777777" w:rsidR="004726F1" w:rsidRPr="004726F1" w:rsidRDefault="004726F1" w:rsidP="004726F1">
            <w:pPr>
              <w:widowControl/>
              <w:autoSpaceDE/>
              <w:autoSpaceDN/>
              <w:rPr>
                <w:rFonts w:ascii="Calibri" w:hAnsi="Calibri" w:cs="Calibri"/>
                <w:color w:val="000000"/>
                <w:lang w:val="en-IN" w:eastAsia="en-IN" w:bidi="ar-SA"/>
              </w:rPr>
            </w:pPr>
            <w:proofErr w:type="spellStart"/>
            <w:r w:rsidRPr="004726F1">
              <w:rPr>
                <w:rFonts w:ascii="Calibri" w:hAnsi="Calibri" w:cs="Calibri"/>
                <w:color w:val="000000"/>
                <w:lang w:val="en-IN" w:eastAsia="en-IN" w:bidi="ar-SA"/>
              </w:rPr>
              <w:t>fk</w:t>
            </w:r>
            <w:proofErr w:type="spellEnd"/>
          </w:p>
        </w:tc>
        <w:tc>
          <w:tcPr>
            <w:tcW w:w="1108" w:type="dxa"/>
            <w:tcBorders>
              <w:top w:val="nil"/>
              <w:left w:val="nil"/>
              <w:bottom w:val="single" w:sz="4" w:space="0" w:color="auto"/>
              <w:right w:val="single" w:sz="4" w:space="0" w:color="auto"/>
            </w:tcBorders>
            <w:shd w:val="clear" w:color="auto" w:fill="auto"/>
            <w:noWrap/>
            <w:vAlign w:val="bottom"/>
            <w:hideMark/>
          </w:tcPr>
          <w:p w14:paraId="29F56F4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47BA457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Customer ID</w:t>
            </w:r>
          </w:p>
        </w:tc>
      </w:tr>
      <w:tr w:rsidR="004726F1" w:rsidRPr="004726F1" w14:paraId="1DA4931C" w14:textId="77777777" w:rsidTr="004726F1">
        <w:trPr>
          <w:trHeight w:val="312"/>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79A1D71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d_id</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50C6163A"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662" w:type="dxa"/>
            <w:tcBorders>
              <w:top w:val="nil"/>
              <w:left w:val="nil"/>
              <w:bottom w:val="single" w:sz="4" w:space="0" w:color="auto"/>
              <w:right w:val="single" w:sz="4" w:space="0" w:color="auto"/>
            </w:tcBorders>
            <w:shd w:val="clear" w:color="auto" w:fill="auto"/>
            <w:noWrap/>
            <w:vAlign w:val="bottom"/>
            <w:hideMark/>
          </w:tcPr>
          <w:p w14:paraId="5A4F8CCE"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624" w:type="dxa"/>
            <w:tcBorders>
              <w:top w:val="nil"/>
              <w:left w:val="nil"/>
              <w:bottom w:val="single" w:sz="4" w:space="0" w:color="auto"/>
              <w:right w:val="single" w:sz="4" w:space="0" w:color="auto"/>
            </w:tcBorders>
            <w:shd w:val="clear" w:color="auto" w:fill="auto"/>
            <w:noWrap/>
            <w:vAlign w:val="bottom"/>
            <w:hideMark/>
          </w:tcPr>
          <w:p w14:paraId="38D99D98" w14:textId="77777777" w:rsidR="004726F1" w:rsidRPr="004726F1" w:rsidRDefault="004726F1" w:rsidP="004726F1">
            <w:pPr>
              <w:widowControl/>
              <w:autoSpaceDE/>
              <w:autoSpaceDN/>
              <w:rPr>
                <w:rFonts w:ascii="Calibri" w:hAnsi="Calibri" w:cs="Calibri"/>
                <w:color w:val="000000"/>
                <w:lang w:val="en-IN" w:eastAsia="en-IN" w:bidi="ar-SA"/>
              </w:rPr>
            </w:pPr>
            <w:proofErr w:type="spellStart"/>
            <w:r w:rsidRPr="004726F1">
              <w:rPr>
                <w:rFonts w:ascii="Calibri" w:hAnsi="Calibri" w:cs="Calibri"/>
                <w:color w:val="000000"/>
                <w:lang w:val="en-IN" w:eastAsia="en-IN" w:bidi="ar-SA"/>
              </w:rPr>
              <w:t>fk</w:t>
            </w:r>
            <w:proofErr w:type="spellEnd"/>
          </w:p>
        </w:tc>
        <w:tc>
          <w:tcPr>
            <w:tcW w:w="1108" w:type="dxa"/>
            <w:tcBorders>
              <w:top w:val="nil"/>
              <w:left w:val="nil"/>
              <w:bottom w:val="single" w:sz="4" w:space="0" w:color="auto"/>
              <w:right w:val="single" w:sz="4" w:space="0" w:color="auto"/>
            </w:tcBorders>
            <w:shd w:val="clear" w:color="auto" w:fill="auto"/>
            <w:noWrap/>
            <w:vAlign w:val="bottom"/>
            <w:hideMark/>
          </w:tcPr>
          <w:p w14:paraId="0F7F932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083" w:type="dxa"/>
            <w:tcBorders>
              <w:top w:val="nil"/>
              <w:left w:val="nil"/>
              <w:bottom w:val="single" w:sz="4" w:space="0" w:color="auto"/>
              <w:right w:val="single" w:sz="4" w:space="0" w:color="auto"/>
            </w:tcBorders>
            <w:shd w:val="clear" w:color="auto" w:fill="auto"/>
            <w:noWrap/>
            <w:vAlign w:val="bottom"/>
            <w:hideMark/>
          </w:tcPr>
          <w:p w14:paraId="2C3C3AB2"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ID</w:t>
            </w:r>
          </w:p>
        </w:tc>
      </w:tr>
    </w:tbl>
    <w:p w14:paraId="105E8657" w14:textId="77777777" w:rsidR="00D42214" w:rsidRDefault="00D42214" w:rsidP="00D42214"/>
    <w:p w14:paraId="1554835C" w14:textId="77777777" w:rsidR="00D42214" w:rsidRDefault="00D42214" w:rsidP="00D42214"/>
    <w:p w14:paraId="66402C66" w14:textId="7E5D2E7E" w:rsidR="00D42214" w:rsidRDefault="004726F1" w:rsidP="00D42214">
      <w:pPr>
        <w:rPr>
          <w:b/>
          <w:bCs/>
          <w:color w:val="FF0000"/>
          <w:sz w:val="24"/>
          <w:szCs w:val="24"/>
        </w:rPr>
      </w:pPr>
      <w:r>
        <w:rPr>
          <w:b/>
          <w:bCs/>
          <w:color w:val="FF0000"/>
          <w:sz w:val="24"/>
          <w:szCs w:val="24"/>
        </w:rPr>
        <w:t xml:space="preserve">8. </w:t>
      </w:r>
      <w:proofErr w:type="gramStart"/>
      <w:r>
        <w:rPr>
          <w:b/>
          <w:bCs/>
          <w:color w:val="FF0000"/>
          <w:sz w:val="24"/>
          <w:szCs w:val="24"/>
        </w:rPr>
        <w:t>delivery</w:t>
      </w:r>
      <w:proofErr w:type="gramEnd"/>
      <w:r>
        <w:rPr>
          <w:b/>
          <w:bCs/>
          <w:color w:val="FF0000"/>
          <w:sz w:val="24"/>
          <w:szCs w:val="24"/>
        </w:rPr>
        <w:t xml:space="preserve"> Executive</w:t>
      </w:r>
    </w:p>
    <w:p w14:paraId="503E57E0" w14:textId="77777777" w:rsidR="00D42214" w:rsidRDefault="00D42214" w:rsidP="00D42214">
      <w:pPr>
        <w:rPr>
          <w:b/>
          <w:bCs/>
          <w:color w:val="FF0000"/>
          <w:sz w:val="24"/>
          <w:szCs w:val="24"/>
        </w:rPr>
      </w:pPr>
    </w:p>
    <w:tbl>
      <w:tblPr>
        <w:tblW w:w="8120" w:type="dxa"/>
        <w:tblInd w:w="93" w:type="dxa"/>
        <w:tblLook w:val="04A0" w:firstRow="1" w:lastRow="0" w:firstColumn="1" w:lastColumn="0" w:noHBand="0" w:noVBand="1"/>
      </w:tblPr>
      <w:tblGrid>
        <w:gridCol w:w="1801"/>
        <w:gridCol w:w="876"/>
        <w:gridCol w:w="620"/>
        <w:gridCol w:w="595"/>
        <w:gridCol w:w="913"/>
        <w:gridCol w:w="3727"/>
      </w:tblGrid>
      <w:tr w:rsidR="004726F1" w:rsidRPr="004726F1" w14:paraId="564D13EC" w14:textId="77777777" w:rsidTr="004726F1">
        <w:trPr>
          <w:trHeight w:val="312"/>
        </w:trPr>
        <w:tc>
          <w:tcPr>
            <w:tcW w:w="81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42F9" w14:textId="77777777" w:rsidR="004726F1" w:rsidRPr="004726F1" w:rsidRDefault="004726F1" w:rsidP="004726F1">
            <w:pPr>
              <w:widowControl/>
              <w:autoSpaceDE/>
              <w:autoSpaceDN/>
              <w:jc w:val="center"/>
              <w:rPr>
                <w:b/>
                <w:bCs/>
                <w:color w:val="000000"/>
                <w:sz w:val="24"/>
                <w:szCs w:val="24"/>
                <w:lang w:val="en-IN" w:eastAsia="en-IN" w:bidi="ar-SA"/>
              </w:rPr>
            </w:pPr>
            <w:r w:rsidRPr="004726F1">
              <w:rPr>
                <w:b/>
                <w:bCs/>
                <w:color w:val="000000"/>
                <w:sz w:val="24"/>
                <w:szCs w:val="24"/>
                <w:lang w:val="en-IN" w:eastAsia="en-IN" w:bidi="ar-SA"/>
              </w:rPr>
              <w:t>Delivery Executive</w:t>
            </w:r>
          </w:p>
        </w:tc>
      </w:tr>
      <w:tr w:rsidR="004726F1" w:rsidRPr="004726F1" w14:paraId="3979F012"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center"/>
            <w:hideMark/>
          </w:tcPr>
          <w:p w14:paraId="66021E89"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Field</w:t>
            </w:r>
          </w:p>
        </w:tc>
        <w:tc>
          <w:tcPr>
            <w:tcW w:w="791" w:type="dxa"/>
            <w:tcBorders>
              <w:top w:val="nil"/>
              <w:left w:val="nil"/>
              <w:bottom w:val="single" w:sz="4" w:space="0" w:color="auto"/>
              <w:right w:val="single" w:sz="4" w:space="0" w:color="auto"/>
            </w:tcBorders>
            <w:shd w:val="clear" w:color="auto" w:fill="auto"/>
            <w:noWrap/>
            <w:vAlign w:val="center"/>
            <w:hideMark/>
          </w:tcPr>
          <w:p w14:paraId="7A5A4F2C"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Type</w:t>
            </w:r>
          </w:p>
        </w:tc>
        <w:tc>
          <w:tcPr>
            <w:tcW w:w="498" w:type="dxa"/>
            <w:tcBorders>
              <w:top w:val="nil"/>
              <w:left w:val="nil"/>
              <w:bottom w:val="single" w:sz="4" w:space="0" w:color="auto"/>
              <w:right w:val="single" w:sz="4" w:space="0" w:color="auto"/>
            </w:tcBorders>
            <w:shd w:val="clear" w:color="auto" w:fill="auto"/>
            <w:noWrap/>
            <w:vAlign w:val="center"/>
            <w:hideMark/>
          </w:tcPr>
          <w:p w14:paraId="759C5047"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Null</w:t>
            </w:r>
          </w:p>
        </w:tc>
        <w:tc>
          <w:tcPr>
            <w:tcW w:w="469" w:type="dxa"/>
            <w:tcBorders>
              <w:top w:val="nil"/>
              <w:left w:val="nil"/>
              <w:bottom w:val="single" w:sz="4" w:space="0" w:color="auto"/>
              <w:right w:val="single" w:sz="4" w:space="0" w:color="auto"/>
            </w:tcBorders>
            <w:shd w:val="clear" w:color="auto" w:fill="auto"/>
            <w:noWrap/>
            <w:vAlign w:val="center"/>
            <w:hideMark/>
          </w:tcPr>
          <w:p w14:paraId="08C0B965"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Key</w:t>
            </w:r>
          </w:p>
        </w:tc>
        <w:tc>
          <w:tcPr>
            <w:tcW w:w="834" w:type="dxa"/>
            <w:tcBorders>
              <w:top w:val="nil"/>
              <w:left w:val="nil"/>
              <w:bottom w:val="single" w:sz="4" w:space="0" w:color="auto"/>
              <w:right w:val="single" w:sz="4" w:space="0" w:color="auto"/>
            </w:tcBorders>
            <w:shd w:val="clear" w:color="auto" w:fill="auto"/>
            <w:noWrap/>
            <w:vAlign w:val="center"/>
            <w:hideMark/>
          </w:tcPr>
          <w:p w14:paraId="64950612"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Default</w:t>
            </w:r>
          </w:p>
        </w:tc>
        <w:tc>
          <w:tcPr>
            <w:tcW w:w="3727" w:type="dxa"/>
            <w:tcBorders>
              <w:top w:val="nil"/>
              <w:left w:val="nil"/>
              <w:bottom w:val="single" w:sz="4" w:space="0" w:color="auto"/>
              <w:right w:val="single" w:sz="4" w:space="0" w:color="auto"/>
            </w:tcBorders>
            <w:shd w:val="clear" w:color="auto" w:fill="auto"/>
            <w:noWrap/>
            <w:vAlign w:val="center"/>
            <w:hideMark/>
          </w:tcPr>
          <w:p w14:paraId="4416CB16" w14:textId="77777777" w:rsidR="004726F1" w:rsidRPr="004726F1" w:rsidRDefault="004726F1" w:rsidP="004726F1">
            <w:pPr>
              <w:widowControl/>
              <w:autoSpaceDE/>
              <w:autoSpaceDN/>
              <w:jc w:val="center"/>
              <w:rPr>
                <w:b/>
                <w:bCs/>
                <w:color w:val="000000"/>
                <w:lang w:val="en-IN" w:eastAsia="en-IN" w:bidi="ar-SA"/>
              </w:rPr>
            </w:pPr>
            <w:r w:rsidRPr="004726F1">
              <w:rPr>
                <w:b/>
                <w:bCs/>
                <w:color w:val="000000"/>
                <w:lang w:val="en-IN" w:eastAsia="en-IN" w:bidi="ar-SA"/>
              </w:rPr>
              <w:t>Description</w:t>
            </w:r>
          </w:p>
        </w:tc>
      </w:tr>
      <w:tr w:rsidR="004726F1" w:rsidRPr="004726F1" w14:paraId="37DB607E"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15FBBDA8"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d_id</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75A784B5"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369B1A2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7748051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pk</w:t>
            </w:r>
            <w:proofErr w:type="spellEnd"/>
          </w:p>
        </w:tc>
        <w:tc>
          <w:tcPr>
            <w:tcW w:w="834" w:type="dxa"/>
            <w:tcBorders>
              <w:top w:val="nil"/>
              <w:left w:val="nil"/>
              <w:bottom w:val="single" w:sz="4" w:space="0" w:color="auto"/>
              <w:right w:val="single" w:sz="4" w:space="0" w:color="auto"/>
            </w:tcBorders>
            <w:shd w:val="clear" w:color="auto" w:fill="auto"/>
            <w:noWrap/>
            <w:vAlign w:val="bottom"/>
            <w:hideMark/>
          </w:tcPr>
          <w:p w14:paraId="20F82DE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6C05DC2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ID</w:t>
            </w:r>
          </w:p>
        </w:tc>
      </w:tr>
      <w:tr w:rsidR="004726F1" w:rsidRPr="004726F1" w14:paraId="51DC5EC0"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76118EB9"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d_fname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A9D3DF4"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1D5E7F1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4D3ECA8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7CECA52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1D89FDD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First Name</w:t>
            </w:r>
          </w:p>
        </w:tc>
      </w:tr>
      <w:tr w:rsidR="004726F1" w:rsidRPr="004726F1" w14:paraId="3C01EE93"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E2BBB54"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d_lname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3EBE353F"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220D806A"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7B0423C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68DD1E6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05E4F7C5"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Last Name</w:t>
            </w:r>
          </w:p>
        </w:tc>
      </w:tr>
      <w:tr w:rsidR="004726F1" w:rsidRPr="004726F1" w14:paraId="417047EC"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312A451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d_email</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3DAA167E"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varchar</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412DB90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121F8EB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5FB3E304"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1319020C"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Email ID</w:t>
            </w:r>
          </w:p>
        </w:tc>
      </w:tr>
      <w:tr w:rsidR="004726F1" w:rsidRPr="004726F1" w14:paraId="2A80F381"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0B84001B"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d_contact</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6204B757"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69FA72E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4816C9C8"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2D47CA89"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3631AB2F"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Contact Number</w:t>
            </w:r>
          </w:p>
        </w:tc>
      </w:tr>
      <w:tr w:rsidR="004726F1" w:rsidRPr="004726F1" w14:paraId="5F54A750"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300A760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d_servicepincode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C5DCB8C"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555682C3"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72E368ED" w14:textId="77777777" w:rsidR="004726F1" w:rsidRPr="004726F1" w:rsidRDefault="004726F1" w:rsidP="004726F1">
            <w:pPr>
              <w:widowControl/>
              <w:autoSpaceDE/>
              <w:autoSpaceDN/>
              <w:rPr>
                <w:rFonts w:ascii="Calibri" w:hAnsi="Calibri" w:cs="Calibri"/>
                <w:color w:val="000000"/>
                <w:lang w:val="en-IN" w:eastAsia="en-IN" w:bidi="ar-SA"/>
              </w:rPr>
            </w:pPr>
            <w:r w:rsidRPr="004726F1">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193D3021"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5B6C2858"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 xml:space="preserve">Delivery Executive </w:t>
            </w:r>
            <w:proofErr w:type="spellStart"/>
            <w:r w:rsidRPr="004726F1">
              <w:rPr>
                <w:color w:val="000000"/>
                <w:lang w:val="en-IN" w:eastAsia="en-IN" w:bidi="ar-SA"/>
              </w:rPr>
              <w:t>Pincode</w:t>
            </w:r>
            <w:proofErr w:type="spellEnd"/>
          </w:p>
        </w:tc>
      </w:tr>
      <w:tr w:rsidR="004726F1" w:rsidRPr="004726F1" w14:paraId="79F4C12F" w14:textId="77777777" w:rsidTr="004726F1">
        <w:trPr>
          <w:trHeight w:val="289"/>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4DA37EC1"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login_id</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4429206" w14:textId="77777777" w:rsidR="004726F1" w:rsidRPr="004726F1" w:rsidRDefault="004726F1" w:rsidP="004726F1">
            <w:pPr>
              <w:widowControl/>
              <w:autoSpaceDE/>
              <w:autoSpaceDN/>
              <w:rPr>
                <w:color w:val="000000"/>
                <w:lang w:val="en-IN" w:eastAsia="en-IN" w:bidi="ar-SA"/>
              </w:rPr>
            </w:pPr>
            <w:proofErr w:type="spellStart"/>
            <w:r w:rsidRPr="004726F1">
              <w:rPr>
                <w:color w:val="000000"/>
                <w:lang w:val="en-IN" w:eastAsia="en-IN" w:bidi="ar-SA"/>
              </w:rPr>
              <w:t>int</w:t>
            </w:r>
            <w:proofErr w:type="spellEnd"/>
          </w:p>
        </w:tc>
        <w:tc>
          <w:tcPr>
            <w:tcW w:w="498" w:type="dxa"/>
            <w:tcBorders>
              <w:top w:val="nil"/>
              <w:left w:val="nil"/>
              <w:bottom w:val="single" w:sz="4" w:space="0" w:color="auto"/>
              <w:right w:val="single" w:sz="4" w:space="0" w:color="auto"/>
            </w:tcBorders>
            <w:shd w:val="clear" w:color="auto" w:fill="auto"/>
            <w:noWrap/>
            <w:vAlign w:val="bottom"/>
            <w:hideMark/>
          </w:tcPr>
          <w:p w14:paraId="58E8B6D6"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No</w:t>
            </w:r>
          </w:p>
        </w:tc>
        <w:tc>
          <w:tcPr>
            <w:tcW w:w="469" w:type="dxa"/>
            <w:tcBorders>
              <w:top w:val="nil"/>
              <w:left w:val="nil"/>
              <w:bottom w:val="single" w:sz="4" w:space="0" w:color="auto"/>
              <w:right w:val="single" w:sz="4" w:space="0" w:color="auto"/>
            </w:tcBorders>
            <w:shd w:val="clear" w:color="auto" w:fill="auto"/>
            <w:noWrap/>
            <w:vAlign w:val="bottom"/>
            <w:hideMark/>
          </w:tcPr>
          <w:p w14:paraId="72BB1498" w14:textId="77777777" w:rsidR="004726F1" w:rsidRPr="004726F1" w:rsidRDefault="004726F1" w:rsidP="004726F1">
            <w:pPr>
              <w:widowControl/>
              <w:autoSpaceDE/>
              <w:autoSpaceDN/>
              <w:rPr>
                <w:rFonts w:ascii="Calibri" w:hAnsi="Calibri" w:cs="Calibri"/>
                <w:color w:val="000000"/>
                <w:lang w:val="en-IN" w:eastAsia="en-IN" w:bidi="ar-SA"/>
              </w:rPr>
            </w:pPr>
            <w:proofErr w:type="spellStart"/>
            <w:r w:rsidRPr="004726F1">
              <w:rPr>
                <w:rFonts w:ascii="Calibri" w:hAnsi="Calibri" w:cs="Calibri"/>
                <w:color w:val="000000"/>
                <w:lang w:val="en-IN" w:eastAsia="en-IN" w:bidi="ar-SA"/>
              </w:rPr>
              <w:t>fk</w:t>
            </w:r>
            <w:proofErr w:type="spellEnd"/>
          </w:p>
        </w:tc>
        <w:tc>
          <w:tcPr>
            <w:tcW w:w="834" w:type="dxa"/>
            <w:tcBorders>
              <w:top w:val="nil"/>
              <w:left w:val="nil"/>
              <w:bottom w:val="single" w:sz="4" w:space="0" w:color="auto"/>
              <w:right w:val="single" w:sz="4" w:space="0" w:color="auto"/>
            </w:tcBorders>
            <w:shd w:val="clear" w:color="auto" w:fill="auto"/>
            <w:noWrap/>
            <w:vAlign w:val="bottom"/>
            <w:hideMark/>
          </w:tcPr>
          <w:p w14:paraId="0E11F7CB"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Null</w:t>
            </w:r>
          </w:p>
        </w:tc>
        <w:tc>
          <w:tcPr>
            <w:tcW w:w="3727" w:type="dxa"/>
            <w:tcBorders>
              <w:top w:val="nil"/>
              <w:left w:val="nil"/>
              <w:bottom w:val="single" w:sz="4" w:space="0" w:color="auto"/>
              <w:right w:val="single" w:sz="4" w:space="0" w:color="auto"/>
            </w:tcBorders>
            <w:shd w:val="clear" w:color="auto" w:fill="auto"/>
            <w:noWrap/>
            <w:vAlign w:val="bottom"/>
            <w:hideMark/>
          </w:tcPr>
          <w:p w14:paraId="625BE1DD" w14:textId="77777777" w:rsidR="004726F1" w:rsidRPr="004726F1" w:rsidRDefault="004726F1" w:rsidP="004726F1">
            <w:pPr>
              <w:widowControl/>
              <w:autoSpaceDE/>
              <w:autoSpaceDN/>
              <w:rPr>
                <w:color w:val="000000"/>
                <w:lang w:val="en-IN" w:eastAsia="en-IN" w:bidi="ar-SA"/>
              </w:rPr>
            </w:pPr>
            <w:r w:rsidRPr="004726F1">
              <w:rPr>
                <w:color w:val="000000"/>
                <w:lang w:val="en-IN" w:eastAsia="en-IN" w:bidi="ar-SA"/>
              </w:rPr>
              <w:t>Delivery Executive Login ID</w:t>
            </w:r>
          </w:p>
        </w:tc>
      </w:tr>
    </w:tbl>
    <w:p w14:paraId="30FA025A" w14:textId="77777777" w:rsidR="008C1592" w:rsidRPr="004C32F7" w:rsidRDefault="008C1592" w:rsidP="00644762">
      <w:pPr>
        <w:pStyle w:val="Heading2"/>
        <w:tabs>
          <w:tab w:val="left" w:pos="480"/>
        </w:tabs>
        <w:spacing w:before="86"/>
        <w:ind w:left="0"/>
        <w:rPr>
          <w:sz w:val="28"/>
          <w:szCs w:val="28"/>
        </w:rPr>
      </w:pPr>
      <w:r w:rsidRPr="004C32F7">
        <w:rPr>
          <w:sz w:val="28"/>
          <w:szCs w:val="28"/>
        </w:rPr>
        <w:lastRenderedPageBreak/>
        <w:t>7. ER-Diagram:</w:t>
      </w:r>
    </w:p>
    <w:p w14:paraId="539E4FA7" w14:textId="77777777" w:rsidR="00045F26" w:rsidRPr="004C32F7" w:rsidRDefault="00045F26" w:rsidP="00B27DB5"/>
    <w:p w14:paraId="611416C3" w14:textId="6A522AE4" w:rsidR="008C1592" w:rsidRPr="004C32F7" w:rsidRDefault="00C958E8" w:rsidP="00B27DB5">
      <w:r>
        <w:rPr>
          <w:noProof/>
          <w:lang w:val="en-IN" w:eastAsia="en-IN" w:bidi="ar-SA"/>
        </w:rPr>
        <w:drawing>
          <wp:inline distT="0" distB="0" distL="0" distR="0" wp14:anchorId="79EF01CC" wp14:editId="07378775">
            <wp:extent cx="6057900" cy="730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57900" cy="7305675"/>
                    </a:xfrm>
                    <a:prstGeom prst="rect">
                      <a:avLst/>
                    </a:prstGeom>
                  </pic:spPr>
                </pic:pic>
              </a:graphicData>
            </a:graphic>
          </wp:inline>
        </w:drawing>
      </w:r>
    </w:p>
    <w:p w14:paraId="5ABA12B4" w14:textId="77777777" w:rsidR="00B27DB5" w:rsidRPr="004C32F7" w:rsidRDefault="00B27DB5" w:rsidP="008C1592">
      <w:pPr>
        <w:pStyle w:val="BodyText"/>
        <w:ind w:left="120"/>
        <w:rPr>
          <w:b/>
          <w:bCs/>
        </w:rPr>
      </w:pPr>
      <w:r w:rsidRPr="004C32F7">
        <w:rPr>
          <w:b/>
          <w:bCs/>
        </w:rPr>
        <w:t xml:space="preserve">                    </w:t>
      </w:r>
    </w:p>
    <w:p w14:paraId="7B62899D" w14:textId="77777777" w:rsidR="00045F26" w:rsidRPr="004C32F7" w:rsidRDefault="00B27DB5" w:rsidP="00B27DB5">
      <w:pPr>
        <w:pStyle w:val="BodyText"/>
        <w:ind w:firstLine="720"/>
        <w:rPr>
          <w:b/>
          <w:bCs/>
        </w:rPr>
      </w:pPr>
      <w:r w:rsidRPr="004C32F7">
        <w:rPr>
          <w:b/>
          <w:bCs/>
        </w:rPr>
        <w:t xml:space="preserve">     </w:t>
      </w:r>
    </w:p>
    <w:p w14:paraId="2F6C6865" w14:textId="5464B085" w:rsidR="008C1592" w:rsidRPr="004C32F7" w:rsidRDefault="008C1592" w:rsidP="00C958E8">
      <w:pPr>
        <w:pStyle w:val="BodyText"/>
        <w:ind w:firstLine="720"/>
        <w:jc w:val="center"/>
        <w:rPr>
          <w:b/>
          <w:bCs/>
        </w:rPr>
      </w:pPr>
      <w:r w:rsidRPr="004C32F7">
        <w:rPr>
          <w:b/>
          <w:bCs/>
        </w:rPr>
        <w:t>E-R diagram shows database of</w:t>
      </w:r>
      <w:r w:rsidR="00B27DB5" w:rsidRPr="004C32F7">
        <w:rPr>
          <w:b/>
          <w:bCs/>
        </w:rPr>
        <w:t xml:space="preserve"> </w:t>
      </w:r>
      <w:r w:rsidR="00EF2ED2">
        <w:rPr>
          <w:b/>
          <w:bCs/>
        </w:rPr>
        <w:t>Rent-It</w:t>
      </w:r>
    </w:p>
    <w:p w14:paraId="6CEDBED5" w14:textId="77777777" w:rsidR="008C1592" w:rsidRPr="004C32F7" w:rsidRDefault="008C1592" w:rsidP="008C1592">
      <w:pPr>
        <w:sectPr w:rsidR="008C1592" w:rsidRPr="004C32F7">
          <w:footerReference w:type="default" r:id="rId19"/>
          <w:pgSz w:w="11900" w:h="16840"/>
          <w:pgMar w:top="1320" w:right="1020" w:bottom="1220" w:left="1340" w:header="720" w:footer="1034" w:gutter="0"/>
          <w:cols w:space="720"/>
        </w:sectPr>
      </w:pPr>
    </w:p>
    <w:p w14:paraId="77BEF0E7" w14:textId="77777777" w:rsidR="001F55F9" w:rsidRPr="00A5588C" w:rsidRDefault="00531A8C" w:rsidP="008C1592">
      <w:pPr>
        <w:rPr>
          <w:b/>
          <w:bCs/>
          <w:color w:val="000000" w:themeColor="text1"/>
          <w:sz w:val="28"/>
          <w:szCs w:val="28"/>
        </w:rPr>
      </w:pPr>
      <w:r w:rsidRPr="00A5588C">
        <w:rPr>
          <w:b/>
          <w:bCs/>
          <w:color w:val="000000" w:themeColor="text1"/>
          <w:sz w:val="28"/>
          <w:szCs w:val="28"/>
        </w:rPr>
        <w:lastRenderedPageBreak/>
        <w:t>8. Snapshots</w:t>
      </w:r>
      <w:r w:rsidR="008C1592" w:rsidRPr="00A5588C">
        <w:rPr>
          <w:b/>
          <w:bCs/>
          <w:color w:val="000000" w:themeColor="text1"/>
          <w:sz w:val="28"/>
          <w:szCs w:val="28"/>
        </w:rPr>
        <w:t>:</w:t>
      </w:r>
    </w:p>
    <w:p w14:paraId="732CD41D" w14:textId="77777777" w:rsidR="008C1592" w:rsidRPr="00A5588C" w:rsidRDefault="008C1592" w:rsidP="008C1592">
      <w:pPr>
        <w:rPr>
          <w:b/>
          <w:bCs/>
          <w:color w:val="000000" w:themeColor="text1"/>
          <w:sz w:val="28"/>
          <w:szCs w:val="28"/>
        </w:rPr>
      </w:pPr>
    </w:p>
    <w:p w14:paraId="19D242AA" w14:textId="77777777" w:rsidR="008C1592" w:rsidRPr="00A5588C" w:rsidRDefault="00DB6D2D" w:rsidP="008C1592">
      <w:pPr>
        <w:spacing w:before="90"/>
        <w:rPr>
          <w:b/>
          <w:color w:val="000000" w:themeColor="text1"/>
          <w:sz w:val="28"/>
          <w:szCs w:val="28"/>
        </w:rPr>
      </w:pPr>
      <w:r w:rsidRPr="00A5588C">
        <w:rPr>
          <w:b/>
          <w:color w:val="000000" w:themeColor="text1"/>
          <w:sz w:val="28"/>
          <w:szCs w:val="28"/>
        </w:rPr>
        <w:t xml:space="preserve">8.1 </w:t>
      </w:r>
      <w:r w:rsidR="008C1592" w:rsidRPr="00A5588C">
        <w:rPr>
          <w:b/>
          <w:color w:val="000000" w:themeColor="text1"/>
          <w:sz w:val="28"/>
          <w:szCs w:val="28"/>
        </w:rPr>
        <w:t>Home Page:</w:t>
      </w:r>
    </w:p>
    <w:p w14:paraId="32543D6A" w14:textId="77777777" w:rsidR="002833D0" w:rsidRPr="00A5588C" w:rsidRDefault="002833D0" w:rsidP="008C1592">
      <w:pPr>
        <w:spacing w:before="90"/>
        <w:rPr>
          <w:b/>
          <w:color w:val="000000" w:themeColor="text1"/>
          <w:sz w:val="24"/>
          <w:szCs w:val="24"/>
        </w:rPr>
      </w:pPr>
    </w:p>
    <w:p w14:paraId="0BD3873C" w14:textId="0BE88FA0" w:rsidR="00FE1273" w:rsidRPr="00A5588C" w:rsidRDefault="00644762" w:rsidP="008C1592">
      <w:pPr>
        <w:rPr>
          <w:color w:val="000000" w:themeColor="text1"/>
          <w:sz w:val="24"/>
          <w:szCs w:val="24"/>
        </w:rPr>
      </w:pPr>
      <w:r w:rsidRPr="00A5588C">
        <w:rPr>
          <w:color w:val="000000" w:themeColor="text1"/>
          <w:sz w:val="24"/>
          <w:szCs w:val="24"/>
        </w:rPr>
        <w:t xml:space="preserve">Following snapshot shows the </w:t>
      </w:r>
      <w:r w:rsidR="00E03C74">
        <w:rPr>
          <w:color w:val="000000" w:themeColor="text1"/>
          <w:sz w:val="24"/>
          <w:szCs w:val="24"/>
        </w:rPr>
        <w:t>home page for Rent-It</w:t>
      </w:r>
      <w:r w:rsidR="00FE1273" w:rsidRPr="00A5588C">
        <w:rPr>
          <w:color w:val="000000" w:themeColor="text1"/>
          <w:sz w:val="24"/>
          <w:szCs w:val="24"/>
        </w:rPr>
        <w:t>.</w:t>
      </w:r>
    </w:p>
    <w:p w14:paraId="5657E29A" w14:textId="77777777" w:rsidR="00FE1273" w:rsidRDefault="00FE1273" w:rsidP="008C1592">
      <w:pPr>
        <w:rPr>
          <w:color w:val="F79646" w:themeColor="accent6"/>
          <w:sz w:val="24"/>
          <w:szCs w:val="24"/>
        </w:rPr>
      </w:pPr>
    </w:p>
    <w:p w14:paraId="18826D36" w14:textId="77777777" w:rsidR="00FE1273" w:rsidRDefault="00FE1273" w:rsidP="008C1592">
      <w:pPr>
        <w:rPr>
          <w:color w:val="F79646" w:themeColor="accent6"/>
          <w:sz w:val="24"/>
          <w:szCs w:val="24"/>
        </w:rPr>
      </w:pPr>
    </w:p>
    <w:p w14:paraId="6361813C" w14:textId="77777777" w:rsidR="00FE1273" w:rsidRDefault="00FE1273" w:rsidP="008C1592">
      <w:pPr>
        <w:rPr>
          <w:color w:val="F79646" w:themeColor="accent6"/>
          <w:sz w:val="24"/>
          <w:szCs w:val="24"/>
        </w:rPr>
      </w:pPr>
    </w:p>
    <w:p w14:paraId="64C4D430" w14:textId="45FD2C2C" w:rsidR="008C1592" w:rsidRPr="00794E74" w:rsidRDefault="00FE1273" w:rsidP="008C1592">
      <w:pPr>
        <w:rPr>
          <w:b/>
          <w:bCs/>
          <w:color w:val="F79646" w:themeColor="accent6"/>
          <w:sz w:val="24"/>
          <w:szCs w:val="24"/>
        </w:rPr>
      </w:pPr>
      <w:r>
        <w:rPr>
          <w:noProof/>
          <w:color w:val="F79646" w:themeColor="accent6"/>
          <w:sz w:val="24"/>
          <w:szCs w:val="24"/>
          <w:lang w:val="en-IN" w:eastAsia="en-IN" w:bidi="ar-SA"/>
        </w:rPr>
        <w:drawing>
          <wp:inline distT="0" distB="0" distL="0" distR="0" wp14:anchorId="7090019E" wp14:editId="7B44B7A2">
            <wp:extent cx="6053607" cy="4495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057900" cy="4498988"/>
                    </a:xfrm>
                    <a:prstGeom prst="rect">
                      <a:avLst/>
                    </a:prstGeom>
                  </pic:spPr>
                </pic:pic>
              </a:graphicData>
            </a:graphic>
          </wp:inline>
        </w:drawing>
      </w:r>
    </w:p>
    <w:p w14:paraId="6E0D169E" w14:textId="77777777" w:rsidR="008C1592" w:rsidRPr="00794E74" w:rsidRDefault="008C1592" w:rsidP="008C1592">
      <w:pPr>
        <w:rPr>
          <w:b/>
          <w:bCs/>
          <w:color w:val="F79646" w:themeColor="accent6"/>
          <w:sz w:val="28"/>
          <w:szCs w:val="28"/>
        </w:rPr>
      </w:pPr>
    </w:p>
    <w:p w14:paraId="07299BCB" w14:textId="77777777" w:rsidR="008C1592" w:rsidRPr="00794E74" w:rsidRDefault="008C1592" w:rsidP="008C1592">
      <w:pPr>
        <w:rPr>
          <w:b/>
          <w:bCs/>
          <w:color w:val="F79646" w:themeColor="accent6"/>
          <w:sz w:val="28"/>
          <w:szCs w:val="28"/>
        </w:rPr>
      </w:pPr>
    </w:p>
    <w:p w14:paraId="7815CAD2" w14:textId="478A882B" w:rsidR="005A0414" w:rsidRPr="007E1A52" w:rsidRDefault="00FE1273" w:rsidP="00FE1273">
      <w:pPr>
        <w:pStyle w:val="BodyText"/>
        <w:spacing w:before="216"/>
        <w:rPr>
          <w:color w:val="000000" w:themeColor="text1"/>
        </w:rPr>
      </w:pPr>
      <w:r>
        <w:rPr>
          <w:color w:val="F79646" w:themeColor="accent6"/>
        </w:rPr>
        <w:t xml:space="preserve"> </w:t>
      </w:r>
      <w:r w:rsidR="005A0414" w:rsidRPr="007E1A52">
        <w:rPr>
          <w:color w:val="000000" w:themeColor="text1"/>
        </w:rPr>
        <w:t>This page contains following controls</w:t>
      </w:r>
    </w:p>
    <w:p w14:paraId="7712DA90" w14:textId="77777777" w:rsidR="005A0414" w:rsidRPr="007E1A52" w:rsidRDefault="002833D0" w:rsidP="005A0414">
      <w:pPr>
        <w:pStyle w:val="ListParagraph"/>
        <w:numPr>
          <w:ilvl w:val="0"/>
          <w:numId w:val="5"/>
        </w:numPr>
        <w:tabs>
          <w:tab w:val="left" w:pos="839"/>
          <w:tab w:val="left" w:pos="840"/>
        </w:tabs>
        <w:spacing w:before="158"/>
        <w:ind w:left="840" w:hanging="720"/>
        <w:rPr>
          <w:color w:val="000000" w:themeColor="text1"/>
          <w:sz w:val="24"/>
          <w:szCs w:val="24"/>
        </w:rPr>
      </w:pPr>
      <w:r w:rsidRPr="007E1A52">
        <w:rPr>
          <w:color w:val="000000" w:themeColor="text1"/>
          <w:sz w:val="24"/>
          <w:szCs w:val="24"/>
        </w:rPr>
        <w:t>Home</w:t>
      </w:r>
    </w:p>
    <w:p w14:paraId="2957C551" w14:textId="0DF330F1" w:rsidR="005A0414" w:rsidRPr="007E1A52" w:rsidRDefault="008038EA" w:rsidP="005A0414">
      <w:pPr>
        <w:pStyle w:val="ListParagraph"/>
        <w:numPr>
          <w:ilvl w:val="0"/>
          <w:numId w:val="5"/>
        </w:numPr>
        <w:tabs>
          <w:tab w:val="left" w:pos="839"/>
          <w:tab w:val="left" w:pos="840"/>
        </w:tabs>
        <w:spacing w:before="169"/>
        <w:ind w:left="840" w:hanging="720"/>
        <w:rPr>
          <w:color w:val="000000" w:themeColor="text1"/>
          <w:sz w:val="24"/>
          <w:szCs w:val="24"/>
        </w:rPr>
      </w:pPr>
      <w:r w:rsidRPr="007E1A52">
        <w:rPr>
          <w:color w:val="000000" w:themeColor="text1"/>
          <w:sz w:val="24"/>
          <w:szCs w:val="24"/>
        </w:rPr>
        <w:t>Login</w:t>
      </w:r>
    </w:p>
    <w:p w14:paraId="260ABD1E" w14:textId="16AC2A61" w:rsidR="00045F26" w:rsidRPr="00EA364A" w:rsidRDefault="008038EA" w:rsidP="00EA364A">
      <w:pPr>
        <w:pStyle w:val="ListParagraph"/>
        <w:numPr>
          <w:ilvl w:val="0"/>
          <w:numId w:val="5"/>
        </w:numPr>
        <w:tabs>
          <w:tab w:val="left" w:pos="839"/>
          <w:tab w:val="left" w:pos="840"/>
        </w:tabs>
        <w:spacing w:before="169"/>
        <w:ind w:left="840" w:hanging="720"/>
        <w:rPr>
          <w:color w:val="000000" w:themeColor="text1"/>
          <w:sz w:val="24"/>
          <w:szCs w:val="24"/>
        </w:rPr>
      </w:pPr>
      <w:r w:rsidRPr="007E1A52">
        <w:rPr>
          <w:color w:val="000000" w:themeColor="text1"/>
          <w:sz w:val="24"/>
          <w:szCs w:val="24"/>
        </w:rPr>
        <w:t>Register</w:t>
      </w:r>
    </w:p>
    <w:p w14:paraId="4048A2D3" w14:textId="77777777" w:rsidR="00DB6D2D" w:rsidRPr="00794E74" w:rsidRDefault="00DB6D2D" w:rsidP="008C1592">
      <w:pPr>
        <w:rPr>
          <w:b/>
          <w:bCs/>
          <w:color w:val="F79646" w:themeColor="accent6"/>
          <w:sz w:val="24"/>
          <w:szCs w:val="24"/>
        </w:rPr>
      </w:pPr>
    </w:p>
    <w:p w14:paraId="3D9B56C3" w14:textId="77777777" w:rsidR="00DB6D2D" w:rsidRPr="00794E74" w:rsidRDefault="00DB6D2D" w:rsidP="002833D0">
      <w:pPr>
        <w:pStyle w:val="BodyText"/>
        <w:spacing w:before="175" w:line="276" w:lineRule="auto"/>
        <w:ind w:left="120" w:right="115"/>
        <w:jc w:val="both"/>
        <w:rPr>
          <w:color w:val="F79646" w:themeColor="accent6"/>
        </w:rPr>
        <w:sectPr w:rsidR="00DB6D2D" w:rsidRPr="00794E74">
          <w:pgSz w:w="11900" w:h="16840"/>
          <w:pgMar w:top="1320" w:right="1020" w:bottom="1220" w:left="1340" w:header="720" w:footer="1034" w:gutter="0"/>
          <w:cols w:space="720"/>
        </w:sectPr>
      </w:pPr>
    </w:p>
    <w:p w14:paraId="0B5C5614" w14:textId="6880B75D" w:rsidR="00DB6D2D" w:rsidRPr="007E1A52" w:rsidRDefault="00DB6D2D" w:rsidP="002833D0">
      <w:pPr>
        <w:tabs>
          <w:tab w:val="left" w:pos="1039"/>
        </w:tabs>
        <w:rPr>
          <w:b/>
          <w:color w:val="000000" w:themeColor="text1"/>
          <w:sz w:val="24"/>
        </w:rPr>
      </w:pPr>
      <w:r w:rsidRPr="007E1A52">
        <w:rPr>
          <w:b/>
          <w:bCs/>
          <w:color w:val="000000" w:themeColor="text1"/>
          <w:sz w:val="28"/>
        </w:rPr>
        <w:lastRenderedPageBreak/>
        <w:t xml:space="preserve">8.2 </w:t>
      </w:r>
      <w:r w:rsidR="008038EA" w:rsidRPr="007E1A52">
        <w:rPr>
          <w:b/>
          <w:bCs/>
          <w:color w:val="000000" w:themeColor="text1"/>
          <w:sz w:val="28"/>
        </w:rPr>
        <w:t>Registration</w:t>
      </w:r>
      <w:r w:rsidR="002833D0" w:rsidRPr="007E1A52">
        <w:rPr>
          <w:b/>
          <w:bCs/>
          <w:color w:val="000000" w:themeColor="text1"/>
          <w:sz w:val="28"/>
        </w:rPr>
        <w:t xml:space="preserve"> Page</w:t>
      </w:r>
    </w:p>
    <w:p w14:paraId="705EEB92" w14:textId="77777777" w:rsidR="00DB6D2D" w:rsidRPr="007E1A52" w:rsidRDefault="00DB6D2D" w:rsidP="00DB6D2D">
      <w:pPr>
        <w:rPr>
          <w:b/>
          <w:bCs/>
          <w:color w:val="000000" w:themeColor="text1"/>
          <w:sz w:val="28"/>
          <w:szCs w:val="28"/>
        </w:rPr>
      </w:pPr>
    </w:p>
    <w:p w14:paraId="0480239F" w14:textId="1AC1EAB5" w:rsidR="00DB6D2D" w:rsidRPr="00794E74" w:rsidRDefault="006730E8" w:rsidP="00DB6D2D">
      <w:pPr>
        <w:tabs>
          <w:tab w:val="left" w:pos="1039"/>
        </w:tabs>
        <w:rPr>
          <w:color w:val="F79646" w:themeColor="accent6"/>
          <w:sz w:val="28"/>
        </w:rPr>
      </w:pPr>
      <w:r>
        <w:rPr>
          <w:noProof/>
          <w:color w:val="F79646" w:themeColor="accent6"/>
          <w:sz w:val="28"/>
          <w:lang w:val="en-IN" w:eastAsia="en-IN" w:bidi="ar-SA"/>
        </w:rPr>
        <w:drawing>
          <wp:inline distT="0" distB="0" distL="0" distR="0" wp14:anchorId="1C55D0BD" wp14:editId="795EEBA6">
            <wp:extent cx="6057900" cy="340283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6057900" cy="3402836"/>
                    </a:xfrm>
                    <a:prstGeom prst="rect">
                      <a:avLst/>
                    </a:prstGeom>
                  </pic:spPr>
                </pic:pic>
              </a:graphicData>
            </a:graphic>
          </wp:inline>
        </w:drawing>
      </w:r>
    </w:p>
    <w:p w14:paraId="42E34DAC" w14:textId="77777777" w:rsidR="002833D0" w:rsidRPr="00794E74" w:rsidRDefault="002833D0" w:rsidP="00DB6D2D">
      <w:pPr>
        <w:tabs>
          <w:tab w:val="left" w:pos="1039"/>
        </w:tabs>
        <w:rPr>
          <w:color w:val="F79646" w:themeColor="accent6"/>
          <w:sz w:val="28"/>
        </w:rPr>
      </w:pPr>
    </w:p>
    <w:p w14:paraId="7CECA48F" w14:textId="77777777" w:rsidR="00DB6D2D" w:rsidRPr="00794E74" w:rsidRDefault="00DB6D2D" w:rsidP="00DB6D2D">
      <w:pPr>
        <w:tabs>
          <w:tab w:val="left" w:pos="1039"/>
        </w:tabs>
        <w:rPr>
          <w:color w:val="F79646" w:themeColor="accent6"/>
          <w:sz w:val="28"/>
        </w:rPr>
      </w:pPr>
    </w:p>
    <w:p w14:paraId="525D33C4" w14:textId="77777777" w:rsidR="00AB2699" w:rsidRPr="007E1A52" w:rsidRDefault="00AB2699" w:rsidP="00AB2699">
      <w:pPr>
        <w:tabs>
          <w:tab w:val="left" w:pos="1039"/>
        </w:tabs>
        <w:rPr>
          <w:b/>
          <w:color w:val="000000" w:themeColor="text1"/>
          <w:sz w:val="24"/>
        </w:rPr>
      </w:pPr>
      <w:r w:rsidRPr="007E1A52">
        <w:rPr>
          <w:b/>
          <w:bCs/>
          <w:color w:val="000000" w:themeColor="text1"/>
          <w:sz w:val="28"/>
        </w:rPr>
        <w:t>8.3 Login Page</w:t>
      </w:r>
    </w:p>
    <w:p w14:paraId="3836F605" w14:textId="07FE3B6A" w:rsidR="002833D0" w:rsidRPr="007E1A52" w:rsidRDefault="002833D0" w:rsidP="00DB6D2D">
      <w:pPr>
        <w:tabs>
          <w:tab w:val="left" w:pos="1039"/>
        </w:tabs>
        <w:rPr>
          <w:color w:val="000000" w:themeColor="text1"/>
          <w:sz w:val="28"/>
        </w:rPr>
      </w:pPr>
    </w:p>
    <w:p w14:paraId="5C97C968" w14:textId="77777777" w:rsidR="00AB2699" w:rsidRPr="007E1A52" w:rsidRDefault="00AB2699" w:rsidP="00DB6D2D">
      <w:pPr>
        <w:tabs>
          <w:tab w:val="left" w:pos="1039"/>
        </w:tabs>
        <w:rPr>
          <w:color w:val="000000" w:themeColor="text1"/>
          <w:sz w:val="28"/>
        </w:rPr>
      </w:pPr>
    </w:p>
    <w:p w14:paraId="1C80BD2A" w14:textId="77F8C8F5" w:rsidR="00AB2699" w:rsidRPr="007E1A52" w:rsidRDefault="00AB2699" w:rsidP="00AB2699">
      <w:pPr>
        <w:rPr>
          <w:color w:val="000000" w:themeColor="text1"/>
          <w:sz w:val="28"/>
        </w:rPr>
      </w:pPr>
      <w:r w:rsidRPr="007E1A52">
        <w:rPr>
          <w:color w:val="000000" w:themeColor="text1"/>
        </w:rPr>
        <w:t xml:space="preserve">Following snapshot shows the Login page for </w:t>
      </w:r>
      <w:r w:rsidR="00E03C74">
        <w:rPr>
          <w:color w:val="000000" w:themeColor="text1"/>
        </w:rPr>
        <w:t>Rent-It</w:t>
      </w:r>
      <w:r w:rsidR="006730E8" w:rsidRPr="007E1A52">
        <w:rPr>
          <w:color w:val="000000" w:themeColor="text1"/>
        </w:rPr>
        <w:t>.</w:t>
      </w:r>
    </w:p>
    <w:p w14:paraId="46168781" w14:textId="77777777" w:rsidR="00AB2699" w:rsidRPr="007E1A52" w:rsidRDefault="00AB2699" w:rsidP="00DB6D2D">
      <w:pPr>
        <w:tabs>
          <w:tab w:val="left" w:pos="1039"/>
        </w:tabs>
        <w:rPr>
          <w:color w:val="000000" w:themeColor="text1"/>
          <w:sz w:val="28"/>
        </w:rPr>
      </w:pPr>
    </w:p>
    <w:p w14:paraId="11E5ADCE" w14:textId="77777777" w:rsidR="00AB2699" w:rsidRPr="007E1A52" w:rsidRDefault="00AB2699" w:rsidP="00DB6D2D">
      <w:pPr>
        <w:tabs>
          <w:tab w:val="left" w:pos="1039"/>
        </w:tabs>
        <w:rPr>
          <w:color w:val="000000" w:themeColor="text1"/>
          <w:sz w:val="28"/>
        </w:rPr>
      </w:pPr>
    </w:p>
    <w:p w14:paraId="33497E7F" w14:textId="4C34F7B7" w:rsidR="00AB2699" w:rsidRPr="00794E74" w:rsidRDefault="006730E8" w:rsidP="00DB6D2D">
      <w:pPr>
        <w:tabs>
          <w:tab w:val="left" w:pos="1039"/>
        </w:tabs>
        <w:rPr>
          <w:color w:val="F79646" w:themeColor="accent6"/>
          <w:sz w:val="28"/>
        </w:rPr>
        <w:sectPr w:rsidR="00AB2699" w:rsidRPr="00794E74">
          <w:footerReference w:type="default" r:id="rId22"/>
          <w:pgSz w:w="11900" w:h="16840"/>
          <w:pgMar w:top="1320" w:right="1020" w:bottom="1220" w:left="1340" w:header="720" w:footer="1034" w:gutter="0"/>
          <w:cols w:space="720"/>
        </w:sectPr>
      </w:pPr>
      <w:r>
        <w:rPr>
          <w:noProof/>
          <w:color w:val="F79646" w:themeColor="accent6"/>
          <w:sz w:val="28"/>
          <w:lang w:val="en-IN" w:eastAsia="en-IN" w:bidi="ar-SA"/>
        </w:rPr>
        <w:drawing>
          <wp:inline distT="0" distB="0" distL="0" distR="0" wp14:anchorId="270FFAA7" wp14:editId="07AEC01B">
            <wp:extent cx="6057900" cy="340283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6057900" cy="3402836"/>
                    </a:xfrm>
                    <a:prstGeom prst="rect">
                      <a:avLst/>
                    </a:prstGeom>
                  </pic:spPr>
                </pic:pic>
              </a:graphicData>
            </a:graphic>
          </wp:inline>
        </w:drawing>
      </w:r>
    </w:p>
    <w:p w14:paraId="25B2D794" w14:textId="3361E257" w:rsidR="00DB6D2D" w:rsidRPr="007E1A52" w:rsidRDefault="00AB2699" w:rsidP="00DB6D2D">
      <w:pPr>
        <w:rPr>
          <w:b/>
          <w:color w:val="000000" w:themeColor="text1"/>
          <w:sz w:val="24"/>
        </w:rPr>
      </w:pPr>
      <w:r w:rsidRPr="007E1A52">
        <w:rPr>
          <w:b/>
          <w:bCs/>
          <w:color w:val="000000" w:themeColor="text1"/>
          <w:sz w:val="28"/>
        </w:rPr>
        <w:lastRenderedPageBreak/>
        <w:t xml:space="preserve">8.4 </w:t>
      </w:r>
      <w:r w:rsidR="00A048ED">
        <w:rPr>
          <w:b/>
          <w:bCs/>
          <w:color w:val="000000" w:themeColor="text1"/>
          <w:sz w:val="28"/>
        </w:rPr>
        <w:t>Admin’s Additional Functionality</w:t>
      </w:r>
    </w:p>
    <w:p w14:paraId="70BE9EB1" w14:textId="085DD2AC" w:rsidR="00045F26" w:rsidRPr="007E1A52" w:rsidRDefault="00DB6D2D" w:rsidP="00AB2699">
      <w:pPr>
        <w:rPr>
          <w:color w:val="000000" w:themeColor="text1"/>
          <w:sz w:val="28"/>
        </w:rPr>
      </w:pPr>
      <w:r w:rsidRPr="007E1A52">
        <w:rPr>
          <w:color w:val="000000" w:themeColor="text1"/>
          <w:sz w:val="28"/>
        </w:rPr>
        <w:tab/>
      </w:r>
    </w:p>
    <w:p w14:paraId="37A90081" w14:textId="2584BFCB" w:rsidR="002833D0" w:rsidRPr="00794E74" w:rsidRDefault="002833D0" w:rsidP="002833D0">
      <w:pPr>
        <w:tabs>
          <w:tab w:val="left" w:pos="1039"/>
        </w:tabs>
        <w:rPr>
          <w:b/>
          <w:color w:val="F79646" w:themeColor="accent6"/>
          <w:sz w:val="24"/>
          <w:szCs w:val="24"/>
        </w:rPr>
      </w:pPr>
    </w:p>
    <w:p w14:paraId="5FCDDFED" w14:textId="5FF37165" w:rsidR="00AB2699" w:rsidRPr="00794E74" w:rsidRDefault="00EA0D04" w:rsidP="0081147B">
      <w:pPr>
        <w:rPr>
          <w:color w:val="F79646" w:themeColor="accent6"/>
          <w:sz w:val="10"/>
        </w:rPr>
      </w:pPr>
      <w:r>
        <w:rPr>
          <w:noProof/>
          <w:color w:val="F79646" w:themeColor="accent6"/>
          <w:sz w:val="10"/>
          <w:lang w:val="en-IN" w:eastAsia="en-IN" w:bidi="ar-SA"/>
        </w:rPr>
        <w:drawing>
          <wp:inline distT="0" distB="0" distL="0" distR="0" wp14:anchorId="195210A7" wp14:editId="12FE83F5">
            <wp:extent cx="6057900" cy="34028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6057900" cy="3402836"/>
                    </a:xfrm>
                    <a:prstGeom prst="rect">
                      <a:avLst/>
                    </a:prstGeom>
                  </pic:spPr>
                </pic:pic>
              </a:graphicData>
            </a:graphic>
          </wp:inline>
        </w:drawing>
      </w:r>
    </w:p>
    <w:p w14:paraId="43C5E71B" w14:textId="77777777" w:rsidR="00AB2699" w:rsidRPr="00794E74" w:rsidRDefault="00AB2699" w:rsidP="0081147B">
      <w:pPr>
        <w:rPr>
          <w:color w:val="F79646" w:themeColor="accent6"/>
          <w:sz w:val="10"/>
        </w:rPr>
      </w:pPr>
    </w:p>
    <w:p w14:paraId="1A3FCEDA" w14:textId="77777777" w:rsidR="00AB2699" w:rsidRPr="00794E74" w:rsidRDefault="00AB2699" w:rsidP="0081147B">
      <w:pPr>
        <w:rPr>
          <w:color w:val="F79646" w:themeColor="accent6"/>
          <w:sz w:val="10"/>
        </w:rPr>
      </w:pPr>
    </w:p>
    <w:p w14:paraId="261879FA" w14:textId="77777777" w:rsidR="00AB2699" w:rsidRPr="00794E74" w:rsidRDefault="00AB2699" w:rsidP="0081147B">
      <w:pPr>
        <w:rPr>
          <w:b/>
          <w:bCs/>
          <w:color w:val="F79646" w:themeColor="accent6"/>
          <w:sz w:val="28"/>
        </w:rPr>
      </w:pPr>
    </w:p>
    <w:p w14:paraId="31061AB1" w14:textId="77777777" w:rsidR="00126F98" w:rsidRPr="00794E74" w:rsidRDefault="00126F98" w:rsidP="0081147B">
      <w:pPr>
        <w:rPr>
          <w:b/>
          <w:bCs/>
          <w:color w:val="F79646" w:themeColor="accent6"/>
          <w:sz w:val="28"/>
        </w:rPr>
      </w:pPr>
    </w:p>
    <w:p w14:paraId="140C3F5E" w14:textId="57F23958" w:rsidR="00AB2699" w:rsidRPr="007E1A52" w:rsidRDefault="00AB2699" w:rsidP="0081147B">
      <w:pPr>
        <w:rPr>
          <w:color w:val="000000" w:themeColor="text1"/>
          <w:sz w:val="10"/>
        </w:rPr>
      </w:pPr>
      <w:r w:rsidRPr="007E1A52">
        <w:rPr>
          <w:b/>
          <w:bCs/>
          <w:color w:val="000000" w:themeColor="text1"/>
          <w:sz w:val="28"/>
        </w:rPr>
        <w:t xml:space="preserve">8.5 </w:t>
      </w:r>
      <w:r w:rsidR="00A048ED">
        <w:rPr>
          <w:b/>
          <w:bCs/>
          <w:color w:val="000000" w:themeColor="text1"/>
          <w:sz w:val="28"/>
        </w:rPr>
        <w:t>Category for rental products</w:t>
      </w:r>
      <w:r w:rsidRPr="007E1A52">
        <w:rPr>
          <w:color w:val="000000" w:themeColor="text1"/>
          <w:sz w:val="10"/>
        </w:rPr>
        <w:t xml:space="preserve"> </w:t>
      </w:r>
    </w:p>
    <w:p w14:paraId="39E144C0" w14:textId="77777777" w:rsidR="00AB2699" w:rsidRPr="007E1A52" w:rsidRDefault="00AB2699" w:rsidP="0081147B">
      <w:pPr>
        <w:rPr>
          <w:color w:val="000000" w:themeColor="text1"/>
          <w:sz w:val="10"/>
        </w:rPr>
      </w:pPr>
    </w:p>
    <w:p w14:paraId="12174EDF" w14:textId="77777777" w:rsidR="00AB2699" w:rsidRPr="007E1A52" w:rsidRDefault="00AB2699" w:rsidP="0081147B">
      <w:pPr>
        <w:rPr>
          <w:color w:val="000000" w:themeColor="text1"/>
          <w:sz w:val="10"/>
        </w:rPr>
      </w:pPr>
    </w:p>
    <w:p w14:paraId="5D81087E" w14:textId="77777777" w:rsidR="00AB2699" w:rsidRPr="00794E74" w:rsidRDefault="00AB2699" w:rsidP="0081147B">
      <w:pPr>
        <w:rPr>
          <w:color w:val="F79646" w:themeColor="accent6"/>
          <w:sz w:val="10"/>
        </w:rPr>
      </w:pPr>
    </w:p>
    <w:p w14:paraId="3A2FBE5D" w14:textId="77777777" w:rsidR="00AB2699" w:rsidRPr="00794E74" w:rsidRDefault="00AB2699" w:rsidP="0081147B">
      <w:pPr>
        <w:rPr>
          <w:color w:val="F79646" w:themeColor="accent6"/>
          <w:sz w:val="10"/>
        </w:rPr>
      </w:pPr>
    </w:p>
    <w:p w14:paraId="69852350" w14:textId="79606806" w:rsidR="00AB71DC" w:rsidRPr="00794E74" w:rsidRDefault="00EA0D04" w:rsidP="0081147B">
      <w:pPr>
        <w:rPr>
          <w:color w:val="F79646" w:themeColor="accent6"/>
          <w:sz w:val="28"/>
        </w:rPr>
      </w:pPr>
      <w:r>
        <w:rPr>
          <w:noProof/>
          <w:color w:val="F79646" w:themeColor="accent6"/>
          <w:sz w:val="10"/>
          <w:lang w:val="en-IN" w:eastAsia="en-IN" w:bidi="ar-SA"/>
        </w:rPr>
        <w:drawing>
          <wp:inline distT="0" distB="0" distL="0" distR="0" wp14:anchorId="02839EA7" wp14:editId="43E395AA">
            <wp:extent cx="6057900" cy="340283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6057900" cy="3402836"/>
                    </a:xfrm>
                    <a:prstGeom prst="rect">
                      <a:avLst/>
                    </a:prstGeom>
                  </pic:spPr>
                </pic:pic>
              </a:graphicData>
            </a:graphic>
          </wp:inline>
        </w:drawing>
      </w:r>
      <w:r w:rsidR="00AB71DC" w:rsidRPr="00794E74">
        <w:rPr>
          <w:color w:val="F79646" w:themeColor="accent6"/>
          <w:sz w:val="10"/>
        </w:rPr>
        <w:br w:type="page"/>
      </w:r>
    </w:p>
    <w:p w14:paraId="33A894B9" w14:textId="77777777" w:rsidR="00AB71DC" w:rsidRPr="00794E74" w:rsidRDefault="00AB71DC" w:rsidP="00DB6D2D">
      <w:pPr>
        <w:rPr>
          <w:color w:val="F79646" w:themeColor="accent6"/>
          <w:sz w:val="10"/>
        </w:rPr>
      </w:pPr>
    </w:p>
    <w:p w14:paraId="00C0EE0F" w14:textId="0EFD454D" w:rsidR="00AB2699" w:rsidRPr="007E1A52" w:rsidRDefault="002833D0" w:rsidP="00AB2699">
      <w:pPr>
        <w:rPr>
          <w:color w:val="000000" w:themeColor="text1"/>
          <w:sz w:val="10"/>
        </w:rPr>
      </w:pPr>
      <w:r w:rsidRPr="007E1A52">
        <w:rPr>
          <w:b/>
          <w:bCs/>
          <w:color w:val="000000" w:themeColor="text1"/>
          <w:sz w:val="28"/>
        </w:rPr>
        <w:t xml:space="preserve">  </w:t>
      </w:r>
      <w:r w:rsidR="00045F26" w:rsidRPr="007E1A52">
        <w:rPr>
          <w:b/>
          <w:bCs/>
          <w:color w:val="000000" w:themeColor="text1"/>
          <w:sz w:val="28"/>
        </w:rPr>
        <w:t xml:space="preserve">     </w:t>
      </w:r>
      <w:r w:rsidR="00AB2699" w:rsidRPr="007E1A52">
        <w:rPr>
          <w:b/>
          <w:bCs/>
          <w:color w:val="000000" w:themeColor="text1"/>
          <w:sz w:val="28"/>
        </w:rPr>
        <w:t xml:space="preserve">8.6 </w:t>
      </w:r>
      <w:r w:rsidR="00EA0D04" w:rsidRPr="007E1A52">
        <w:rPr>
          <w:b/>
          <w:bCs/>
          <w:color w:val="000000" w:themeColor="text1"/>
          <w:sz w:val="28"/>
        </w:rPr>
        <w:t>View Cart Page</w:t>
      </w:r>
      <w:r w:rsidR="00AB2699" w:rsidRPr="007E1A52">
        <w:rPr>
          <w:color w:val="000000" w:themeColor="text1"/>
          <w:sz w:val="10"/>
        </w:rPr>
        <w:t xml:space="preserve"> </w:t>
      </w:r>
    </w:p>
    <w:p w14:paraId="090CE96A" w14:textId="77777777" w:rsidR="00AB2699" w:rsidRPr="007E1A52" w:rsidRDefault="00AB2699" w:rsidP="00AB2699">
      <w:pPr>
        <w:rPr>
          <w:color w:val="000000" w:themeColor="text1"/>
          <w:sz w:val="10"/>
        </w:rPr>
      </w:pPr>
    </w:p>
    <w:p w14:paraId="4F633AE8" w14:textId="77777777" w:rsidR="00AB2699" w:rsidRPr="007E1A52" w:rsidRDefault="00AB2699" w:rsidP="00AB2699">
      <w:pPr>
        <w:rPr>
          <w:color w:val="000000" w:themeColor="text1"/>
          <w:sz w:val="10"/>
        </w:rPr>
      </w:pPr>
    </w:p>
    <w:p w14:paraId="2CD7C759" w14:textId="77777777" w:rsidR="00AB2699" w:rsidRPr="00794E74" w:rsidRDefault="00AB2699" w:rsidP="00AB2699">
      <w:pPr>
        <w:rPr>
          <w:color w:val="F79646" w:themeColor="accent6"/>
          <w:sz w:val="10"/>
        </w:rPr>
      </w:pPr>
    </w:p>
    <w:p w14:paraId="6D077ED7" w14:textId="0BE65134" w:rsidR="00AB2699" w:rsidRPr="00794E74" w:rsidRDefault="00EA0D04" w:rsidP="00AB2699">
      <w:pPr>
        <w:rPr>
          <w:color w:val="F79646" w:themeColor="accent6"/>
          <w:sz w:val="10"/>
        </w:rPr>
      </w:pPr>
      <w:r>
        <w:rPr>
          <w:noProof/>
          <w:color w:val="F79646" w:themeColor="accent6"/>
          <w:sz w:val="10"/>
          <w:lang w:val="en-IN" w:eastAsia="en-IN" w:bidi="ar-SA"/>
        </w:rPr>
        <w:drawing>
          <wp:inline distT="0" distB="0" distL="0" distR="0" wp14:anchorId="1DC5E5E6" wp14:editId="6ABF3BD3">
            <wp:extent cx="6057900" cy="340283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6057900" cy="3402836"/>
                    </a:xfrm>
                    <a:prstGeom prst="rect">
                      <a:avLst/>
                    </a:prstGeom>
                  </pic:spPr>
                </pic:pic>
              </a:graphicData>
            </a:graphic>
          </wp:inline>
        </w:drawing>
      </w:r>
    </w:p>
    <w:p w14:paraId="5856399A" w14:textId="3CF00A74" w:rsidR="00045F26" w:rsidRPr="00794E74" w:rsidRDefault="00045F26" w:rsidP="00045F26">
      <w:pPr>
        <w:tabs>
          <w:tab w:val="left" w:pos="1039"/>
        </w:tabs>
        <w:rPr>
          <w:b/>
          <w:color w:val="F79646" w:themeColor="accent6"/>
          <w:sz w:val="24"/>
        </w:rPr>
      </w:pPr>
    </w:p>
    <w:p w14:paraId="523AD1C4" w14:textId="77777777" w:rsidR="00126F98" w:rsidRPr="00794E74" w:rsidRDefault="00126F98" w:rsidP="002833D0">
      <w:pPr>
        <w:tabs>
          <w:tab w:val="left" w:pos="1039"/>
        </w:tabs>
        <w:rPr>
          <w:b/>
          <w:bCs/>
          <w:color w:val="F79646" w:themeColor="accent6"/>
          <w:sz w:val="28"/>
        </w:rPr>
      </w:pPr>
    </w:p>
    <w:p w14:paraId="358E2166" w14:textId="77777777" w:rsidR="00126F98" w:rsidRPr="00794E74" w:rsidRDefault="00126F98" w:rsidP="002833D0">
      <w:pPr>
        <w:tabs>
          <w:tab w:val="left" w:pos="1039"/>
        </w:tabs>
        <w:rPr>
          <w:b/>
          <w:bCs/>
          <w:color w:val="F79646" w:themeColor="accent6"/>
          <w:sz w:val="28"/>
        </w:rPr>
      </w:pPr>
    </w:p>
    <w:p w14:paraId="225B3B3D" w14:textId="77777777" w:rsidR="00AB2699" w:rsidRDefault="00AB2699" w:rsidP="002833D0">
      <w:pPr>
        <w:tabs>
          <w:tab w:val="left" w:pos="1039"/>
        </w:tabs>
        <w:rPr>
          <w:b/>
          <w:bCs/>
          <w:color w:val="000000" w:themeColor="text1"/>
          <w:sz w:val="28"/>
        </w:rPr>
      </w:pPr>
    </w:p>
    <w:p w14:paraId="4566F308" w14:textId="77777777" w:rsidR="007A1584" w:rsidRDefault="007A1584" w:rsidP="002833D0">
      <w:pPr>
        <w:tabs>
          <w:tab w:val="left" w:pos="1039"/>
        </w:tabs>
        <w:rPr>
          <w:b/>
          <w:bCs/>
          <w:color w:val="000000" w:themeColor="text1"/>
          <w:sz w:val="28"/>
        </w:rPr>
      </w:pPr>
    </w:p>
    <w:p w14:paraId="19864A88" w14:textId="77777777" w:rsidR="007A1584" w:rsidRDefault="007A1584" w:rsidP="002833D0">
      <w:pPr>
        <w:tabs>
          <w:tab w:val="left" w:pos="1039"/>
        </w:tabs>
        <w:rPr>
          <w:b/>
          <w:bCs/>
          <w:color w:val="000000" w:themeColor="text1"/>
          <w:sz w:val="28"/>
        </w:rPr>
      </w:pPr>
    </w:p>
    <w:p w14:paraId="4FE607F7" w14:textId="77777777" w:rsidR="007A1584" w:rsidRDefault="007A1584" w:rsidP="002833D0">
      <w:pPr>
        <w:tabs>
          <w:tab w:val="left" w:pos="1039"/>
        </w:tabs>
        <w:rPr>
          <w:b/>
          <w:bCs/>
          <w:color w:val="000000" w:themeColor="text1"/>
          <w:sz w:val="28"/>
        </w:rPr>
      </w:pPr>
    </w:p>
    <w:p w14:paraId="46CC7049" w14:textId="77777777" w:rsidR="007A1584" w:rsidRDefault="007A1584" w:rsidP="002833D0">
      <w:pPr>
        <w:tabs>
          <w:tab w:val="left" w:pos="1039"/>
        </w:tabs>
        <w:rPr>
          <w:b/>
          <w:bCs/>
          <w:color w:val="000000" w:themeColor="text1"/>
          <w:sz w:val="28"/>
        </w:rPr>
      </w:pPr>
    </w:p>
    <w:p w14:paraId="2BFC8D64" w14:textId="77777777" w:rsidR="007A1584" w:rsidRDefault="007A1584" w:rsidP="002833D0">
      <w:pPr>
        <w:tabs>
          <w:tab w:val="left" w:pos="1039"/>
        </w:tabs>
        <w:rPr>
          <w:b/>
          <w:bCs/>
          <w:color w:val="000000" w:themeColor="text1"/>
          <w:sz w:val="28"/>
        </w:rPr>
      </w:pPr>
    </w:p>
    <w:p w14:paraId="12C90C3F" w14:textId="77777777" w:rsidR="007A1584" w:rsidRDefault="007A1584" w:rsidP="002833D0">
      <w:pPr>
        <w:tabs>
          <w:tab w:val="left" w:pos="1039"/>
        </w:tabs>
        <w:rPr>
          <w:b/>
          <w:bCs/>
          <w:color w:val="000000" w:themeColor="text1"/>
          <w:sz w:val="28"/>
        </w:rPr>
      </w:pPr>
    </w:p>
    <w:p w14:paraId="45E79B56" w14:textId="77777777" w:rsidR="007A1584" w:rsidRDefault="007A1584" w:rsidP="002833D0">
      <w:pPr>
        <w:tabs>
          <w:tab w:val="left" w:pos="1039"/>
        </w:tabs>
        <w:rPr>
          <w:b/>
          <w:bCs/>
          <w:color w:val="000000" w:themeColor="text1"/>
          <w:sz w:val="28"/>
        </w:rPr>
      </w:pPr>
    </w:p>
    <w:p w14:paraId="613F12E6" w14:textId="77777777" w:rsidR="007A1584" w:rsidRDefault="007A1584" w:rsidP="002833D0">
      <w:pPr>
        <w:tabs>
          <w:tab w:val="left" w:pos="1039"/>
        </w:tabs>
        <w:rPr>
          <w:b/>
          <w:bCs/>
          <w:color w:val="000000" w:themeColor="text1"/>
          <w:sz w:val="28"/>
        </w:rPr>
      </w:pPr>
    </w:p>
    <w:p w14:paraId="4BC4E788" w14:textId="77777777" w:rsidR="007A1584" w:rsidRDefault="007A1584" w:rsidP="002833D0">
      <w:pPr>
        <w:tabs>
          <w:tab w:val="left" w:pos="1039"/>
        </w:tabs>
        <w:rPr>
          <w:b/>
          <w:bCs/>
          <w:color w:val="000000" w:themeColor="text1"/>
          <w:sz w:val="28"/>
        </w:rPr>
      </w:pPr>
    </w:p>
    <w:p w14:paraId="5BF32E69" w14:textId="77777777" w:rsidR="007A1584" w:rsidRDefault="007A1584" w:rsidP="002833D0">
      <w:pPr>
        <w:tabs>
          <w:tab w:val="left" w:pos="1039"/>
        </w:tabs>
        <w:rPr>
          <w:b/>
          <w:bCs/>
          <w:color w:val="000000" w:themeColor="text1"/>
          <w:sz w:val="28"/>
        </w:rPr>
      </w:pPr>
    </w:p>
    <w:p w14:paraId="1B486277" w14:textId="77777777" w:rsidR="007A1584" w:rsidRDefault="007A1584" w:rsidP="002833D0">
      <w:pPr>
        <w:tabs>
          <w:tab w:val="left" w:pos="1039"/>
        </w:tabs>
        <w:rPr>
          <w:b/>
          <w:bCs/>
          <w:color w:val="000000" w:themeColor="text1"/>
          <w:sz w:val="28"/>
        </w:rPr>
      </w:pPr>
    </w:p>
    <w:p w14:paraId="42F62D6C" w14:textId="77777777" w:rsidR="007A1584" w:rsidRDefault="007A1584" w:rsidP="002833D0">
      <w:pPr>
        <w:tabs>
          <w:tab w:val="left" w:pos="1039"/>
        </w:tabs>
        <w:rPr>
          <w:b/>
          <w:bCs/>
          <w:color w:val="000000" w:themeColor="text1"/>
          <w:sz w:val="28"/>
        </w:rPr>
      </w:pPr>
    </w:p>
    <w:p w14:paraId="793958EE" w14:textId="77777777" w:rsidR="007A1584" w:rsidRDefault="007A1584" w:rsidP="002833D0">
      <w:pPr>
        <w:tabs>
          <w:tab w:val="left" w:pos="1039"/>
        </w:tabs>
        <w:rPr>
          <w:b/>
          <w:bCs/>
          <w:color w:val="000000" w:themeColor="text1"/>
          <w:sz w:val="28"/>
        </w:rPr>
      </w:pPr>
    </w:p>
    <w:p w14:paraId="2815945B" w14:textId="77777777" w:rsidR="007A1584" w:rsidRDefault="007A1584" w:rsidP="002833D0">
      <w:pPr>
        <w:tabs>
          <w:tab w:val="left" w:pos="1039"/>
        </w:tabs>
        <w:rPr>
          <w:b/>
          <w:bCs/>
          <w:color w:val="000000" w:themeColor="text1"/>
          <w:sz w:val="28"/>
        </w:rPr>
      </w:pPr>
    </w:p>
    <w:p w14:paraId="5EE91E21" w14:textId="77777777" w:rsidR="007A1584" w:rsidRDefault="007A1584" w:rsidP="002833D0">
      <w:pPr>
        <w:tabs>
          <w:tab w:val="left" w:pos="1039"/>
        </w:tabs>
        <w:rPr>
          <w:b/>
          <w:bCs/>
          <w:color w:val="000000" w:themeColor="text1"/>
          <w:sz w:val="28"/>
        </w:rPr>
      </w:pPr>
    </w:p>
    <w:p w14:paraId="3035C53C" w14:textId="77777777" w:rsidR="007A1584" w:rsidRDefault="007A1584" w:rsidP="002833D0">
      <w:pPr>
        <w:tabs>
          <w:tab w:val="left" w:pos="1039"/>
        </w:tabs>
        <w:rPr>
          <w:b/>
          <w:bCs/>
          <w:color w:val="000000" w:themeColor="text1"/>
          <w:sz w:val="28"/>
        </w:rPr>
      </w:pPr>
    </w:p>
    <w:p w14:paraId="19DC6232" w14:textId="77777777" w:rsidR="007A1584" w:rsidRDefault="007A1584" w:rsidP="002833D0">
      <w:pPr>
        <w:tabs>
          <w:tab w:val="left" w:pos="1039"/>
        </w:tabs>
        <w:rPr>
          <w:b/>
          <w:bCs/>
          <w:color w:val="000000" w:themeColor="text1"/>
          <w:sz w:val="28"/>
        </w:rPr>
      </w:pPr>
    </w:p>
    <w:p w14:paraId="36AFD202" w14:textId="77777777" w:rsidR="007A1584" w:rsidRDefault="007A1584" w:rsidP="002833D0">
      <w:pPr>
        <w:tabs>
          <w:tab w:val="left" w:pos="1039"/>
        </w:tabs>
        <w:rPr>
          <w:b/>
          <w:bCs/>
          <w:color w:val="000000" w:themeColor="text1"/>
          <w:sz w:val="28"/>
        </w:rPr>
      </w:pPr>
    </w:p>
    <w:p w14:paraId="12187943" w14:textId="77777777" w:rsidR="007A1584" w:rsidRPr="00794E74" w:rsidRDefault="007A1584" w:rsidP="002833D0">
      <w:pPr>
        <w:tabs>
          <w:tab w:val="left" w:pos="1039"/>
        </w:tabs>
        <w:rPr>
          <w:b/>
          <w:bCs/>
          <w:color w:val="F79646" w:themeColor="accent6"/>
          <w:sz w:val="28"/>
        </w:rPr>
      </w:pPr>
    </w:p>
    <w:p w14:paraId="5A89F600" w14:textId="77777777" w:rsidR="00AB2699" w:rsidRPr="00794E74" w:rsidRDefault="00AB2699" w:rsidP="002833D0">
      <w:pPr>
        <w:tabs>
          <w:tab w:val="left" w:pos="1039"/>
        </w:tabs>
        <w:rPr>
          <w:b/>
          <w:bCs/>
          <w:color w:val="F79646" w:themeColor="accent6"/>
        </w:rPr>
      </w:pPr>
    </w:p>
    <w:p w14:paraId="79AF4DDD" w14:textId="77777777" w:rsidR="00AB2699" w:rsidRPr="00794E74" w:rsidRDefault="00AB2699" w:rsidP="002833D0">
      <w:pPr>
        <w:tabs>
          <w:tab w:val="left" w:pos="1039"/>
        </w:tabs>
        <w:rPr>
          <w:b/>
          <w:bCs/>
          <w:color w:val="F79646" w:themeColor="accent6"/>
        </w:rPr>
      </w:pPr>
    </w:p>
    <w:p w14:paraId="5194A7F1" w14:textId="233981AD" w:rsidR="0081147B" w:rsidRPr="00794E74" w:rsidRDefault="0081147B">
      <w:pPr>
        <w:widowControl/>
        <w:autoSpaceDE/>
        <w:autoSpaceDN/>
        <w:spacing w:after="160" w:line="259" w:lineRule="auto"/>
        <w:rPr>
          <w:color w:val="F79646" w:themeColor="accent6"/>
          <w:sz w:val="10"/>
        </w:rPr>
      </w:pPr>
    </w:p>
    <w:p w14:paraId="12E7AE37" w14:textId="77777777" w:rsidR="00DB6D2D" w:rsidRPr="004C32F7" w:rsidRDefault="00BF1BD4" w:rsidP="00BF1BD4">
      <w:pPr>
        <w:tabs>
          <w:tab w:val="left" w:pos="400"/>
        </w:tabs>
        <w:spacing w:before="86"/>
        <w:rPr>
          <w:b/>
        </w:rPr>
      </w:pPr>
      <w:r w:rsidRPr="004C32F7">
        <w:rPr>
          <w:b/>
        </w:rPr>
        <w:lastRenderedPageBreak/>
        <w:t xml:space="preserve">  </w:t>
      </w:r>
      <w:r w:rsidRPr="004C32F7">
        <w:rPr>
          <w:b/>
          <w:sz w:val="24"/>
          <w:szCs w:val="24"/>
        </w:rPr>
        <w:t xml:space="preserve">9. </w:t>
      </w:r>
      <w:r w:rsidR="00DB6D2D" w:rsidRPr="004C32F7">
        <w:rPr>
          <w:b/>
        </w:rPr>
        <w:t>CONCLUSION AND FUTURE</w:t>
      </w:r>
      <w:r w:rsidR="00B27DB5" w:rsidRPr="004C32F7">
        <w:rPr>
          <w:b/>
        </w:rPr>
        <w:t xml:space="preserve"> </w:t>
      </w:r>
      <w:r w:rsidR="00DB6D2D" w:rsidRPr="004C32F7">
        <w:rPr>
          <w:b/>
        </w:rPr>
        <w:t>SCOPE</w:t>
      </w:r>
    </w:p>
    <w:p w14:paraId="73540E0D" w14:textId="77777777" w:rsidR="00126F98" w:rsidRPr="004C32F7" w:rsidRDefault="00126F98" w:rsidP="00BF1BD4">
      <w:pPr>
        <w:tabs>
          <w:tab w:val="left" w:pos="400"/>
        </w:tabs>
        <w:spacing w:before="86"/>
        <w:rPr>
          <w:b/>
        </w:rPr>
      </w:pPr>
    </w:p>
    <w:p w14:paraId="51AF2ECB" w14:textId="2F1C00DB" w:rsidR="00000000" w:rsidRPr="003075FF" w:rsidRDefault="00C71053" w:rsidP="003075FF">
      <w:pPr>
        <w:numPr>
          <w:ilvl w:val="0"/>
          <w:numId w:val="29"/>
        </w:numPr>
        <w:tabs>
          <w:tab w:val="left" w:pos="1406"/>
        </w:tabs>
        <w:spacing w:before="1" w:line="276" w:lineRule="auto"/>
        <w:ind w:right="123"/>
        <w:jc w:val="both"/>
        <w:rPr>
          <w:sz w:val="24"/>
          <w:lang w:val="en-IN"/>
        </w:rPr>
      </w:pPr>
      <w:r>
        <w:rPr>
          <w:sz w:val="24"/>
        </w:rPr>
        <w:t>.</w:t>
      </w:r>
      <w:r w:rsidR="003075FF" w:rsidRPr="003075FF">
        <w:rPr>
          <w:rFonts w:asciiTheme="majorHAnsi" w:eastAsiaTheme="minorEastAsia" w:hAnsi="Century Gothic" w:cstheme="minorBidi"/>
          <w:color w:val="7F7F7F" w:themeColor="text1" w:themeTint="80"/>
          <w:kern w:val="24"/>
          <w:sz w:val="48"/>
          <w:szCs w:val="48"/>
          <w:lang w:val="en-IN" w:eastAsia="en-IN" w:bidi="ar-SA"/>
        </w:rPr>
        <w:t xml:space="preserve"> </w:t>
      </w:r>
      <w:r w:rsidR="00204B5C" w:rsidRPr="003075FF">
        <w:rPr>
          <w:sz w:val="24"/>
          <w:lang w:val="en-IN"/>
        </w:rPr>
        <w:t xml:space="preserve">Rent-It can make </w:t>
      </w:r>
      <w:proofErr w:type="gramStart"/>
      <w:r w:rsidR="00204B5C" w:rsidRPr="003075FF">
        <w:rPr>
          <w:sz w:val="24"/>
          <w:lang w:val="en-IN"/>
        </w:rPr>
        <w:t>the  process</w:t>
      </w:r>
      <w:proofErr w:type="gramEnd"/>
      <w:r w:rsidR="00204B5C" w:rsidRPr="003075FF">
        <w:rPr>
          <w:sz w:val="24"/>
          <w:lang w:val="en-IN"/>
        </w:rPr>
        <w:t xml:space="preserve"> of  online rental home appliances streamlined.</w:t>
      </w:r>
    </w:p>
    <w:p w14:paraId="48A2F84A" w14:textId="77777777" w:rsidR="00000000" w:rsidRPr="003075FF" w:rsidRDefault="00204B5C" w:rsidP="003075FF">
      <w:pPr>
        <w:numPr>
          <w:ilvl w:val="0"/>
          <w:numId w:val="29"/>
        </w:numPr>
        <w:tabs>
          <w:tab w:val="left" w:pos="1406"/>
        </w:tabs>
        <w:spacing w:before="1" w:line="276" w:lineRule="auto"/>
        <w:ind w:right="123"/>
        <w:jc w:val="both"/>
        <w:rPr>
          <w:sz w:val="24"/>
          <w:lang w:val="en-IN"/>
        </w:rPr>
      </w:pPr>
      <w:r w:rsidRPr="003075FF">
        <w:rPr>
          <w:sz w:val="24"/>
        </w:rPr>
        <w:t>So this web application will helpful for migrants for getting rental appliances in effective price.</w:t>
      </w:r>
    </w:p>
    <w:p w14:paraId="300E9D5F" w14:textId="0373E947" w:rsidR="00F8126A" w:rsidRPr="004C32F7" w:rsidRDefault="00F8126A" w:rsidP="00F8126A">
      <w:pPr>
        <w:tabs>
          <w:tab w:val="left" w:pos="1406"/>
        </w:tabs>
        <w:spacing w:before="1" w:line="276" w:lineRule="auto"/>
        <w:ind w:left="120" w:right="123"/>
        <w:jc w:val="both"/>
        <w:rPr>
          <w:sz w:val="24"/>
        </w:rPr>
      </w:pPr>
    </w:p>
    <w:sectPr w:rsidR="00F8126A" w:rsidRPr="004C32F7" w:rsidSect="00EB5121">
      <w:footerReference w:type="default" r:id="rId26"/>
      <w:pgSz w:w="11900" w:h="16840"/>
      <w:pgMar w:top="1320" w:right="1020" w:bottom="1220" w:left="1340" w:header="720" w:footer="10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C13BA" w14:textId="77777777" w:rsidR="00204B5C" w:rsidRDefault="00204B5C">
      <w:r>
        <w:separator/>
      </w:r>
    </w:p>
  </w:endnote>
  <w:endnote w:type="continuationSeparator" w:id="0">
    <w:p w14:paraId="360EFB87" w14:textId="77777777" w:rsidR="00204B5C" w:rsidRDefault="0020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Sylfaen"/>
    <w:charset w:val="00"/>
    <w:family w:val="swiss"/>
    <w:pitch w:val="default"/>
    <w:sig w:usb0="E7002EFF" w:usb1="D200FDFF" w:usb2="0A246029" w:usb3="00000000" w:csb0="600001FF" w:csb1="DFFF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9A345" w14:textId="308572FB"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08160" behindDoc="1" locked="0" layoutInCell="1" allowOverlap="1" wp14:anchorId="489C59E7" wp14:editId="2DFBD0C9">
              <wp:simplePos x="0" y="0"/>
              <wp:positionH relativeFrom="page">
                <wp:posOffset>925830</wp:posOffset>
              </wp:positionH>
              <wp:positionV relativeFrom="page">
                <wp:posOffset>9909175</wp:posOffset>
              </wp:positionV>
              <wp:extent cx="5909310" cy="10160"/>
              <wp:effectExtent l="0" t="0" r="34290" b="8890"/>
              <wp:wrapNone/>
              <wp:docPr id="7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75" name="Line 7"/>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76" name="Line 8"/>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891455" id="Group 6" o:spid="_x0000_s1026" style="position:absolute;margin-left:72.9pt;margin-top:780.25pt;width:465.3pt;height:.8pt;z-index:-254008320;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">
              <v:line id="Line 7"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dQ4cMAAADbAAAADwAAAGRycy9kb3ducmV2LnhtbESPT2sCMRTE74LfITyhN81aq5btZkUq&#10;hd6sf6DXx+a5uzR5WZK4rt/eFAo9DjPzG6bYDNaInnxoHSuYzzIQxJXTLdcKzqeP6SuIEJE1Gsek&#10;4E4BNuV4VGCu3Y0P1B9jLRKEQ44Kmhi7XMpQNWQxzFxHnLyL8xZjkr6W2uMtwa2Rz1m2khZbTgsN&#10;dvTeUPVzvFoFO7PcH17kIvsib2h3qWS/+t4r9TQZtm8gIg3xP/zX/tQK1kv4/ZJ+gC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nUOHDAAAA2wAAAA8AAAAAAAAAAAAA&#10;AAAAoQIAAGRycy9kb3ducmV2LnhtbFBLBQYAAAAABAAEAPkAAACRAwAAAAA=&#10;" strokecolor="#000009" strokeweight=".8pt"/>
              <v:line id="Line 8"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XOlsMAAADbAAAADwAAAGRycy9kb3ducmV2LnhtbESPQWvCQBSE7wX/w/IEb3WjtmlJsxFR&#10;hN6sttDrI/tMgrtvw+4a47/vFgo9DjPzDVOuR2vEQD50jhUs5hkI4trpjhsFX5/7x1cQISJrNI5J&#10;wZ0CrKvJQ4mFdjc+0nCKjUgQDgUqaGPsCylD3ZLFMHc9cfLOzluMSfpGao+3BLdGLrMslxY7Tgst&#10;9rRtqb6crlbBzjwfjk9ylX2QN7Q713LIvw9Kzabj5g1EpDH+h//a71rBSw6/X9IP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1zpbDAAAA2wAAAA8AAAAAAAAAAAAA&#10;AAAAoQIAAGRycy9kb3ducmV2LnhtbFBLBQYAAAAABAAEAPkAAACRAwAAAAA=&#10;" strokecolor="#000009" strokeweight=".8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3933B" w14:textId="011C47E9"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09184" behindDoc="1" locked="0" layoutInCell="1" allowOverlap="1" wp14:anchorId="3131D42D" wp14:editId="7F8A8BA5">
              <wp:simplePos x="0" y="0"/>
              <wp:positionH relativeFrom="page">
                <wp:posOffset>925830</wp:posOffset>
              </wp:positionH>
              <wp:positionV relativeFrom="page">
                <wp:posOffset>9909175</wp:posOffset>
              </wp:positionV>
              <wp:extent cx="5909310" cy="10160"/>
              <wp:effectExtent l="0" t="0" r="34290" b="8890"/>
              <wp:wrapNone/>
              <wp:docPr id="7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72" name="Line 10"/>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73" name="Line 11"/>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7E8E2B" id="Group 9" o:spid="_x0000_s1026" style="position:absolute;margin-left:72.9pt;margin-top:780.25pt;width:465.3pt;height:.8pt;z-index:-254007296;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">
              <v:line id="Line 10"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7IlcIAAADbAAAADwAAAGRycy9kb3ducmV2LnhtbESPQWsCMRSE70L/Q3iF3jRbW62sRilK&#10;wZuuFrw+Ns/dxeRlSeK6/femIHgcZuYbZrHqrREd+dA4VvA+ykAQl043XCn4Pf4MZyBCRNZoHJOC&#10;PwqwWr4MFphrd+OCukOsRIJwyFFBHWObSxnKmiyGkWuJk3d23mJM0ldSe7wluDVynGVTabHhtFBj&#10;S+uaysvhahVszGRXfMqPbE/e0OZcym562in19tp/z0FE6uMz/GhvtYKvMfx/ST9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7IlcIAAADbAAAADwAAAAAAAAAAAAAA&#10;AAChAgAAZHJzL2Rvd25yZXYueG1sUEsFBgAAAAAEAAQA+QAAAJADAAAAAA==&#10;" strokecolor="#000009" strokeweight=".8pt"/>
              <v:line id="Line 11"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JtDsMAAADbAAAADwAAAGRycy9kb3ducmV2LnhtbESPT2sCMRTE7wW/Q3iCt5q1Wi3bzYpU&#10;hN6sf6DXx+a5uzR5WZK4rt++EQo9DjPzG6ZYD9aInnxoHSuYTTMQxJXTLdcKzqfd8xuIEJE1Gsek&#10;4E4B1uXoqcBcuxsfqD/GWiQIhxwVNDF2uZShashimLqOOHkX5y3GJH0ttcdbglsjX7JsKS22nBYa&#10;7OijoerneLUKtuZ1f1jIefZF3tD2Usl++b1XajIeNu8gIg3xP/zX/tQKVnN4fEk/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CbQ7DAAAA2wAAAA8AAAAAAAAAAAAA&#10;AAAAoQIAAGRycy9kb3ducmV2LnhtbFBLBQYAAAAABAAEAPkAAACRAwAAAAA=&#10;" strokecolor="#000009" strokeweight=".8pt"/>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CACDE" w14:textId="74450716"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51337728" behindDoc="1" locked="0" layoutInCell="1" allowOverlap="1" wp14:anchorId="5FA59358" wp14:editId="5C0CDB47">
              <wp:simplePos x="0" y="0"/>
              <wp:positionH relativeFrom="page">
                <wp:posOffset>925830</wp:posOffset>
              </wp:positionH>
              <wp:positionV relativeFrom="page">
                <wp:posOffset>9909175</wp:posOffset>
              </wp:positionV>
              <wp:extent cx="5909310" cy="10160"/>
              <wp:effectExtent l="0" t="0" r="34290" b="8890"/>
              <wp:wrapNone/>
              <wp:docPr id="6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310" cy="10160"/>
                        <a:chOff x="1458" y="15606"/>
                        <a:chExt cx="9306" cy="16"/>
                      </a:xfrm>
                    </wpg:grpSpPr>
                    <wps:wsp>
                      <wps:cNvPr id="69" name="Lines 13"/>
                      <wps:cNvCnPr/>
                      <wps:spPr>
                        <a:xfrm>
                          <a:off x="1458" y="15614"/>
                          <a:ext cx="9306" cy="0"/>
                        </a:xfrm>
                        <a:prstGeom prst="line">
                          <a:avLst/>
                        </a:prstGeom>
                        <a:ln w="10160" cap="flat" cmpd="sng">
                          <a:solidFill>
                            <a:srgbClr val="000009"/>
                          </a:solidFill>
                          <a:prstDash val="solid"/>
                          <a:headEnd type="none" w="med" len="med"/>
                          <a:tailEnd type="none" w="med" len="med"/>
                        </a:ln>
                      </wps:spPr>
                      <wps:bodyPr/>
                    </wps:wsp>
                    <wps:wsp>
                      <wps:cNvPr id="70" name="Lines 14"/>
                      <wps:cNvCnPr/>
                      <wps:spPr>
                        <a:xfrm>
                          <a:off x="1458" y="15614"/>
                          <a:ext cx="9306" cy="0"/>
                        </a:xfrm>
                        <a:prstGeom prst="line">
                          <a:avLst/>
                        </a:prstGeom>
                        <a:ln w="10160" cap="flat" cmpd="sng">
                          <a:solidFill>
                            <a:srgbClr val="000009"/>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BF8772" id="Group 12" o:spid="_x0000_s1026" style="position:absolute;margin-left:72.9pt;margin-top:780.25pt;width:465.3pt;height:.8pt;z-index:-251978752;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">
              <v:line id="Lines 13"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PMOcMAAADbAAAADwAAAGRycy9kb3ducmV2LnhtbESPQWvCQBSE7wX/w/IEb3WjtqFNsxFR&#10;hN6sttDrI/tMgrtvw+4a47/vFgo9DjPzDVOuR2vEQD50jhUs5hkI4trpjhsFX5/7xxcQISJrNI5J&#10;wZ0CrKvJQ4mFdjc+0nCKjUgQDgUqaGPsCylD3ZLFMHc9cfLOzluMSfpGao+3BLdGLrMslxY7Tgst&#10;9rRtqb6crlbBzjwfjk9ylX2QN7Q713LIvw9Kzabj5g1EpDH+h//a71pB/gq/X9IP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zzDnDAAAA2wAAAA8AAAAAAAAAAAAA&#10;AAAAoQIAAGRycy9kb3ducmV2LnhtbFBLBQYAAAAABAAEAPkAAACRAwAAAAA=&#10;" strokecolor="#000009" strokeweight=".8pt"/>
              <v:line id="Lines 14"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zecAAAADbAAAADwAAAGRycy9kb3ducmV2LnhtbERPyWrDMBC9F/IPYgK9NXKaJi1OlBBq&#10;Cr1lK/Q6SBPbRBoZSbHdv68OhR4fb9/sRmdFTyG2nhXMZwUIYu1Ny7WCr8vH0xuImJANWs+k4Ici&#10;7LaThw2Wxg98ov6capFDOJaooEmpK6WMuiGHceY74sxdfXCYMgy1NAGHHO6sfC6KlXTYcm5osKP3&#10;hvTtfHcKKrs8nF7kojhSsFRdtexX3welHqfjfg0i0Zj+xX/uT6PgNa/PX/IPk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Q83nAAAAA2wAAAA8AAAAAAAAAAAAAAAAA&#10;oQIAAGRycy9kb3ducmV2LnhtbFBLBQYAAAAABAAEAPkAAACOAwAAAAA=&#10;" strokecolor="#000009" strokeweight=".8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E9C3" w14:textId="1841F46F"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11232" behindDoc="1" locked="0" layoutInCell="1" allowOverlap="1" wp14:anchorId="6E127E5E" wp14:editId="26D01853">
              <wp:simplePos x="0" y="0"/>
              <wp:positionH relativeFrom="page">
                <wp:posOffset>925830</wp:posOffset>
              </wp:positionH>
              <wp:positionV relativeFrom="page">
                <wp:posOffset>9909175</wp:posOffset>
              </wp:positionV>
              <wp:extent cx="5909310" cy="10160"/>
              <wp:effectExtent l="0" t="0" r="34290" b="8890"/>
              <wp:wrapNone/>
              <wp:docPr id="6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66" name="Line 16"/>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67" name="Line 17"/>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E7954E" id="Group 15" o:spid="_x0000_s1026" style="position:absolute;margin-left:72.9pt;margin-top:780.25pt;width:465.3pt;height:.8pt;z-index:-254005248;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">
              <v:line id="Line 16"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xYS8IAAADbAAAADwAAAGRycy9kb3ducmV2LnhtbESPzWrDMBCE74W8g9hAb42cpjXBsRxC&#10;QqC3ND+Q62JtbBNpZSTVcd++KhR6HGbmG6Zcj9aIgXzoHCuYzzIQxLXTHTcKLuf9yxJEiMgajWNS&#10;8E0B1tXkqcRCuwcfaTjFRiQIhwIVtDH2hZShbslimLmeOHk35y3GJH0jtcdHglsjX7MslxY7Tgst&#10;9rRtqb6fvqyCnXk/HN/kIvskb2h3q+WQXw9KPU/HzQpEpDH+h//aH1pBnsPvl/QDZ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xYS8IAAADbAAAADwAAAAAAAAAAAAAA&#10;AAChAgAAZHJzL2Rvd25yZXYueG1sUEsFBgAAAAAEAAQA+QAAAJADAAAAAA==&#10;" strokecolor="#000009" strokeweight=".8pt"/>
              <v:line id="Line 17"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90MMAAADbAAAADwAAAGRycy9kb3ducmV2LnhtbESPQWvCQBSE7wX/w/IEb3WjtmlJsxFR&#10;hN6sttDrI/tMgrtvw+4a47/vFgo9DjPzDVOuR2vEQD50jhUs5hkI4trpjhsFX5/7x1cQISJrNI5J&#10;wZ0CrKvJQ4mFdjc+0nCKjUgQDgUqaGPsCylD3ZLFMHc9cfLOzluMSfpGao+3BLdGLrMslxY7Tgst&#10;9rRtqb6crlbBzjwfjk9ylX2QN7Q713LIvw9Kzabj5g1EpDH+h//a71pB/gK/X9IP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g/dDDAAAA2wAAAA8AAAAAAAAAAAAA&#10;AAAAoQIAAGRycy9kb3ducmV2LnhtbFBLBQYAAAAABAAEAPkAAACRAwAAAAA=&#10;" strokecolor="#000009" strokeweight=".8pt"/>
              <w10:wrap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287AE" w14:textId="78590B8E"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17376" behindDoc="1" locked="0" layoutInCell="1" allowOverlap="1" wp14:anchorId="0CD1D0B1" wp14:editId="094D5F98">
              <wp:simplePos x="0" y="0"/>
              <wp:positionH relativeFrom="page">
                <wp:posOffset>925830</wp:posOffset>
              </wp:positionH>
              <wp:positionV relativeFrom="page">
                <wp:posOffset>9909175</wp:posOffset>
              </wp:positionV>
              <wp:extent cx="5909310" cy="10160"/>
              <wp:effectExtent l="0" t="0" r="34290" b="8890"/>
              <wp:wrapNone/>
              <wp:docPr id="6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63" name="Line 34"/>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64" name="Line 35"/>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A2E346" id="Group 33" o:spid="_x0000_s1026" style="position:absolute;margin-left:72.9pt;margin-top:780.25pt;width:465.3pt;height:.8pt;z-index:-253999104;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">
              <v:line id="Line 34"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708IAAADbAAAADwAAAGRycy9kb3ducmV2LnhtbESPQWvCQBSE74L/YXmCN91YayhpNiKV&#10;gjerLfT6yD6T0N23YXcb4793CwWPw8x8w5Tb0RoxkA+dYwWrZQaCuHa640bB1+f74gVEiMgajWNS&#10;cKMA22o6KbHQ7sonGs6xEQnCoUAFbYx9IWWoW7IYlq4nTt7FeYsxSd9I7fGa4NbIpyzLpcWO00KL&#10;Pb21VP+cf62CvdkcT89ynX2QN7S/1HLIv49KzWfj7hVEpDE+wv/tg1aQr+HvS/oBsr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v708IAAADbAAAADwAAAAAAAAAAAAAA&#10;AAChAgAAZHJzL2Rvd25yZXYueG1sUEsFBgAAAAAEAAQA+QAAAJADAAAAAA==&#10;" strokecolor="#000009" strokeweight=".8pt"/>
              <v:line id="Line 35"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jp8IAAADbAAAADwAAAGRycy9kb3ducmV2LnhtbESPQWvCQBSE74L/YXmCN91YNZQ0G5GK&#10;0JvVFnp9ZJ9J6O7bsLvG9N93CwWPw8x8w5S70RoxkA+dYwWrZQaCuHa640bB58dx8QwiRGSNxjEp&#10;+KEAu2o6KbHQ7s5nGi6xEQnCoUAFbYx9IWWoW7IYlq4nTt7VeYsxSd9I7fGe4NbIpyzLpcWO00KL&#10;Pb22VH9fblbBwWxP541cZ+/kDR2utRzyr5NS89m4fwERaYyP8H/7TSvIN/D3Jf0AW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Jjp8IAAADbAAAADwAAAAAAAAAAAAAA&#10;AAChAgAAZHJzL2Rvd25yZXYueG1sUEsFBgAAAAAEAAQA+QAAAJADAAAAAA==&#10;" strokecolor="#000009" strokeweight=".8pt"/>
              <w10:wrap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AEDEC" w14:textId="4E6BC550"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18400" behindDoc="1" locked="0" layoutInCell="1" allowOverlap="1" wp14:anchorId="683FBC36" wp14:editId="23DF73D7">
              <wp:simplePos x="0" y="0"/>
              <wp:positionH relativeFrom="page">
                <wp:posOffset>925830</wp:posOffset>
              </wp:positionH>
              <wp:positionV relativeFrom="page">
                <wp:posOffset>9909175</wp:posOffset>
              </wp:positionV>
              <wp:extent cx="5909310" cy="10160"/>
              <wp:effectExtent l="0" t="0" r="34290" b="8890"/>
              <wp:wrapNone/>
              <wp:docPr id="5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60" name="Line 37"/>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61" name="Line 38"/>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4612C9" id="Group 36" o:spid="_x0000_s1026" style="position:absolute;margin-left:72.9pt;margin-top:780.25pt;width:465.3pt;height:.8pt;z-index:-253998080;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">
              <v:line id="Line 37"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lpL4AAADbAAAADwAAAGRycy9kb3ducmV2LnhtbERPy4rCMBTdC/MP4Q7MTtNxtAzVKIMi&#10;uPMJs70017aY3JQk1vr3ZiG4PJz3fNlbIzryoXGs4HuUgSAunW64UnA+bYa/IEJE1mgck4IHBVgu&#10;PgZzLLS784G6Y6xECuFQoII6xraQMpQ1WQwj1xIn7uK8xZigr6T2eE/h1shxluXSYsOpocaWVjWV&#10;1+PNKlib6e4wkT/Znryh9aWUXf6/U+rrs/+bgYjUx7f45d5qBXlan76kHyAX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CWWkvgAAANsAAAAPAAAAAAAAAAAAAAAAAKEC&#10;AABkcnMvZG93bnJldi54bWxQSwUGAAAAAAQABAD5AAAAjAMAAAAA&#10;" strokecolor="#000009" strokeweight=".8pt"/>
              <v:line id="Line 38"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AP8IAAADbAAAADwAAAGRycy9kb3ducmV2LnhtbESPQWsCMRSE7wX/Q3iCt5pV26VsjSKK&#10;4M26Cr0+Ns/dpcnLksR1/femUOhxmJlvmOV6sEb05EPrWMFsmoEgrpxuuVZwOe9fP0CEiKzROCYF&#10;DwqwXo1ellhod+cT9WWsRYJwKFBBE2NXSBmqhiyGqeuIk3d13mJM0tdSe7wnuDVynmW5tNhyWmiw&#10;o21D1U95swp25v14epOL7Iu8od21kn3+fVRqMh42nyAiDfE//Nc+aAX5DH6/pB8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XAP8IAAADbAAAADwAAAAAAAAAAAAAA&#10;AAChAgAAZHJzL2Rvd25yZXYueG1sUEsFBgAAAAAEAAQA+QAAAJADAAAAAA==&#10;" strokecolor="#000009" strokeweight=".8pt"/>
              <w10:wrap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25671" w14:textId="2F74FA58" w:rsidR="00286DD3" w:rsidRDefault="00286DD3">
    <w:pPr>
      <w:pStyle w:val="BodyText"/>
      <w:spacing w:line="14" w:lineRule="auto"/>
      <w:rPr>
        <w:sz w:val="20"/>
      </w:rPr>
    </w:pPr>
    <w:r>
      <w:rPr>
        <w:noProof/>
        <w:lang w:val="en-IN" w:eastAsia="en-IN" w:bidi="ar-SA"/>
      </w:rPr>
      <mc:AlternateContent>
        <mc:Choice Requires="wpg">
          <w:drawing>
            <wp:anchor distT="0" distB="0" distL="114300" distR="114300" simplePos="0" relativeHeight="249325568" behindDoc="1" locked="0" layoutInCell="1" allowOverlap="1" wp14:anchorId="031FEFCA" wp14:editId="0172E2D7">
              <wp:simplePos x="0" y="0"/>
              <wp:positionH relativeFrom="page">
                <wp:posOffset>925830</wp:posOffset>
              </wp:positionH>
              <wp:positionV relativeFrom="page">
                <wp:posOffset>9909175</wp:posOffset>
              </wp:positionV>
              <wp:extent cx="5909310" cy="10160"/>
              <wp:effectExtent l="0" t="0" r="34290" b="8890"/>
              <wp:wrapNone/>
              <wp:docPr id="5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10160"/>
                        <a:chOff x="1458" y="15606"/>
                        <a:chExt cx="9306" cy="16"/>
                      </a:xfrm>
                    </wpg:grpSpPr>
                    <wps:wsp>
                      <wps:cNvPr id="51" name="Line 58"/>
                      <wps:cNvCnPr>
                        <a:cxnSpLocks noChangeShapeType="1"/>
                      </wps:cNvCnPr>
                      <wps:spPr bwMode="auto">
                        <a:xfrm>
                          <a:off x="1458" y="15614"/>
                          <a:ext cx="9306" cy="0"/>
                        </a:xfrm>
                        <a:prstGeom prst="line">
                          <a:avLst/>
                        </a:prstGeom>
                        <a:noFill/>
                        <a:ln w="10160">
                          <a:solidFill>
                            <a:srgbClr val="000009"/>
                          </a:solidFill>
                          <a:round/>
                          <a:headEnd/>
                          <a:tailEnd/>
                        </a:ln>
                      </wps:spPr>
                      <wps:bodyPr/>
                    </wps:wsp>
                    <wps:wsp>
                      <wps:cNvPr id="52" name="Line 59"/>
                      <wps:cNvCnPr>
                        <a:cxnSpLocks noChangeShapeType="1"/>
                      </wps:cNvCnPr>
                      <wps:spPr bwMode="auto">
                        <a:xfrm>
                          <a:off x="1458" y="15614"/>
                          <a:ext cx="9306"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7FB290" id="Group 57" o:spid="_x0000_s1026" style="position:absolute;margin-left:72.9pt;margin-top:780.25pt;width:465.3pt;height:.8pt;z-index:-253990912;mso-position-horizontal-relative:page;mso-position-vertical-relative:page" coordorigin="1458,15606" coordsize="9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">
              <v:line id="Line 58" o:spid="_x0000_s1027"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kKgsMAAADbAAAADwAAAGRycy9kb3ducmV2LnhtbESPwWrDMBBE74X8g9hCbo3spjHFjWJC&#10;Q6C3NE4g18Xa2KbSykiK4/59VSj0OMzMG2ZdTdaIkXzoHSvIFxkI4sbpnlsF59P+6RVEiMgajWNS&#10;8E0Bqs3sYY2ldnc+0ljHViQIhxIVdDEOpZSh6chiWLiBOHlX5y3GJH0rtcd7glsjn7OskBZ7Tgsd&#10;DvTeUfNV36yCnVkdji9ymX2SN7S7NnIsLgel5o/T9g1EpCn+h//aH1rBK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pCoLDAAAA2wAAAA8AAAAAAAAAAAAA&#10;AAAAoQIAAGRycy9kb3ducmV2LnhtbFBLBQYAAAAABAAEAPkAAACRAwAAAAA=&#10;" strokecolor="#000009" strokeweight=".8pt"/>
              <v:line id="Line 59" o:spid="_x0000_s1028" style="position:absolute;visibility:visible;mso-wrap-style:square" from="1458,15614" to="10764,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uU9cEAAADbAAAADwAAAGRycy9kb3ducmV2LnhtbESPS4sCMRCE78L+h9AL3jTjk2XWKMuK&#10;4M3Xwl6bSTszmHSGJI7jvzeC4LGoqq+oxaqzRrTkQ+1YwWiYgSAunK65VPB32gy+QISIrNE4JgV3&#10;CrBafvQWmGt34wO1x1iKBOGQo4IqxiaXMhQVWQxD1xAn7+y8xZikL6X2eEtwa+Q4y+bSYs1pocKG&#10;fisqLserVbA2s91hKifZnryh9bmQ7fx/p1T/s/v5BhGpi+/wq73VCmZjeH5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5T1wQAAANsAAAAPAAAAAAAAAAAAAAAA&#10;AKECAABkcnMvZG93bnJldi54bWxQSwUGAAAAAAQABAD5AAAAjwMAAAAA&#10;" strokecolor="#000009" strokeweight=".8pt"/>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06EB5" w14:textId="77777777" w:rsidR="00204B5C" w:rsidRDefault="00204B5C">
      <w:r>
        <w:separator/>
      </w:r>
    </w:p>
  </w:footnote>
  <w:footnote w:type="continuationSeparator" w:id="0">
    <w:p w14:paraId="43BE3B35" w14:textId="77777777" w:rsidR="00204B5C" w:rsidRDefault="00204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72E7" w14:textId="7180A4FF" w:rsidR="00286DD3" w:rsidRDefault="00286DD3">
    <w:pPr>
      <w:pStyle w:val="BodyText"/>
      <w:spacing w:line="14" w:lineRule="auto"/>
      <w:rPr>
        <w:sz w:val="20"/>
      </w:rPr>
    </w:pPr>
    <w:r>
      <w:rPr>
        <w:noProof/>
        <w:lang w:val="en-IN" w:eastAsia="en-IN" w:bidi="ar-SA"/>
      </w:rPr>
      <mc:AlternateContent>
        <mc:Choice Requires="wps">
          <w:drawing>
            <wp:anchor distT="0" distB="0" distL="114300" distR="114300" simplePos="0" relativeHeight="249307136" behindDoc="1" locked="0" layoutInCell="1" allowOverlap="1" wp14:anchorId="41B2157A" wp14:editId="141B2C56">
              <wp:simplePos x="0" y="0"/>
              <wp:positionH relativeFrom="page">
                <wp:posOffset>4953000</wp:posOffset>
              </wp:positionH>
              <wp:positionV relativeFrom="page">
                <wp:posOffset>444500</wp:posOffset>
              </wp:positionV>
              <wp:extent cx="2070735" cy="192405"/>
              <wp:effectExtent l="0" t="0" r="5715" b="17145"/>
              <wp:wrapNone/>
              <wp:docPr id="8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192405"/>
                      </a:xfrm>
                      <a:prstGeom prst="rect">
                        <a:avLst/>
                      </a:prstGeom>
                      <a:noFill/>
                      <a:ln>
                        <a:noFill/>
                      </a:ln>
                    </wps:spPr>
                    <wps:txbx>
                      <w:txbxContent>
                        <w:p w14:paraId="6B8EF666" w14:textId="77777777" w:rsidR="00F76C0C" w:rsidRDefault="00F76C0C" w:rsidP="00C958E8">
                          <w:pPr>
                            <w:jc w:val="right"/>
                            <w:rPr>
                              <w:rFonts w:ascii="DejaVu Sans"/>
                              <w:sz w:val="20"/>
                              <w:lang w:val="en-IN"/>
                            </w:rPr>
                          </w:pPr>
                          <w:r>
                            <w:rPr>
                              <w:rFonts w:ascii="DejaVu Sans"/>
                              <w:sz w:val="20"/>
                              <w:lang w:val="en-IN"/>
                            </w:rPr>
                            <w:t>Rent-It</w:t>
                          </w:r>
                        </w:p>
                        <w:p w14:paraId="348C982C" w14:textId="668F9532" w:rsidR="00286DD3" w:rsidRPr="00C958E8" w:rsidRDefault="00286DD3" w:rsidP="00C958E8">
                          <w:pPr>
                            <w:jc w:val="right"/>
                            <w:rPr>
                              <w:lang w:val="en-IN"/>
                            </w:rPr>
                          </w:pPr>
                          <w:proofErr w:type="gramStart"/>
                          <w:r>
                            <w:rPr>
                              <w:rFonts w:ascii="DejaVu Sans"/>
                              <w:sz w:val="20"/>
                              <w:lang w:val="en-IN"/>
                            </w:rPr>
                            <w:t>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0pt;margin-top:35pt;width:163.05pt;height:15.15pt;z-index:-25400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" filled="f" stroked="f">
              <v:textbox inset="0,0,0,0">
                <w:txbxContent>
                  <w:p w14:paraId="6B8EF666" w14:textId="77777777" w:rsidR="00F76C0C" w:rsidRDefault="00F76C0C" w:rsidP="00C958E8">
                    <w:pPr>
                      <w:jc w:val="right"/>
                      <w:rPr>
                        <w:rFonts w:ascii="DejaVu Sans"/>
                        <w:sz w:val="20"/>
                        <w:lang w:val="en-IN"/>
                      </w:rPr>
                    </w:pPr>
                    <w:r>
                      <w:rPr>
                        <w:rFonts w:ascii="DejaVu Sans"/>
                        <w:sz w:val="20"/>
                        <w:lang w:val="en-IN"/>
                      </w:rPr>
                      <w:t>Rent-It</w:t>
                    </w:r>
                  </w:p>
                  <w:p w14:paraId="348C982C" w14:textId="668F9532" w:rsidR="00286DD3" w:rsidRPr="00C958E8" w:rsidRDefault="00286DD3" w:rsidP="00C958E8">
                    <w:pPr>
                      <w:jc w:val="right"/>
                      <w:rPr>
                        <w:lang w:val="en-IN"/>
                      </w:rPr>
                    </w:pPr>
                    <w:proofErr w:type="gramStart"/>
                    <w:r>
                      <w:rPr>
                        <w:rFonts w:ascii="DejaVu Sans"/>
                        <w:sz w:val="20"/>
                        <w:lang w:val="en-IN"/>
                      </w:rPr>
                      <w:t>t</w:t>
                    </w:r>
                    <w:proofErr w:type="gramEnd"/>
                  </w:p>
                </w:txbxContent>
              </v:textbox>
              <w10:wrap anchorx="page" anchory="page"/>
            </v:shape>
          </w:pict>
        </mc:Fallback>
      </mc:AlternateContent>
    </w:r>
    <w:r>
      <w:rPr>
        <w:noProof/>
        <w:lang w:val="en-IN" w:eastAsia="en-IN" w:bidi="ar-SA"/>
      </w:rPr>
      <mc:AlternateContent>
        <mc:Choice Requires="wpg">
          <w:drawing>
            <wp:anchor distT="0" distB="0" distL="114300" distR="114300" simplePos="0" relativeHeight="249305088" behindDoc="1" locked="0" layoutInCell="1" allowOverlap="1" wp14:anchorId="67EEB79E" wp14:editId="4AF74484">
              <wp:simplePos x="0" y="0"/>
              <wp:positionH relativeFrom="page">
                <wp:posOffset>925830</wp:posOffset>
              </wp:positionH>
              <wp:positionV relativeFrom="page">
                <wp:posOffset>616585</wp:posOffset>
              </wp:positionV>
              <wp:extent cx="5981700" cy="10160"/>
              <wp:effectExtent l="0" t="0" r="19050" b="8890"/>
              <wp:wrapNone/>
              <wp:docPr id="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0160"/>
                        <a:chOff x="1458" y="972"/>
                        <a:chExt cx="9420" cy="16"/>
                      </a:xfrm>
                    </wpg:grpSpPr>
                    <wps:wsp>
                      <wps:cNvPr id="79" name="Line 2"/>
                      <wps:cNvCnPr>
                        <a:cxnSpLocks noChangeShapeType="1"/>
                      </wps:cNvCnPr>
                      <wps:spPr bwMode="auto">
                        <a:xfrm>
                          <a:off x="1458" y="980"/>
                          <a:ext cx="9420" cy="0"/>
                        </a:xfrm>
                        <a:prstGeom prst="line">
                          <a:avLst/>
                        </a:prstGeom>
                        <a:noFill/>
                        <a:ln w="10160">
                          <a:solidFill>
                            <a:srgbClr val="000009"/>
                          </a:solidFill>
                          <a:round/>
                          <a:headEnd/>
                          <a:tailEnd/>
                        </a:ln>
                      </wps:spPr>
                      <wps:bodyPr/>
                    </wps:wsp>
                    <wps:wsp>
                      <wps:cNvPr id="80" name="Line 3"/>
                      <wps:cNvCnPr>
                        <a:cxnSpLocks noChangeShapeType="1"/>
                      </wps:cNvCnPr>
                      <wps:spPr bwMode="auto">
                        <a:xfrm>
                          <a:off x="1458" y="980"/>
                          <a:ext cx="9420" cy="0"/>
                        </a:xfrm>
                        <a:prstGeom prst="line">
                          <a:avLst/>
                        </a:prstGeom>
                        <a:noFill/>
                        <a:ln w="10160">
                          <a:solidFill>
                            <a:srgbClr val="000009"/>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39B73E" id="Group 1" o:spid="_x0000_s1026" style="position:absolute;margin-left:72.9pt;margin-top:48.55pt;width:471pt;height:.8pt;z-index:-254011392;mso-position-horizontal-relative:page;mso-position-vertical-relative:page" coordorigin="1458,972" coordsize="9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">
              <v:line id="Line 2" o:spid="_x0000_s1027" style="position:absolute;visibility:visible;mso-wrap-style:square" from="1458,980" to="1087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a5MIAAADbAAAADwAAAGRycy9kb3ducmV2LnhtbESPQWsCMRSE70L/Q3gFb5qttmq3RhFF&#10;8Ga1gtfH5rm7NHlZkriu/74RCh6HmfmGmS87a0RLPtSOFbwNMxDEhdM1lwpOP9vBDESIyBqNY1Jw&#10;pwDLxUtvjrl2Nz5Qe4ylSBAOOSqoYmxyKUNRkcUwdA1x8i7OW4xJ+lJqj7cEt0aOsmwiLdacFips&#10;aF1R8Xu8WgUb87E/vMtx9k3e0OZSyHZy3ivVf+1WXyAidfEZ/m/vtILpJzy+p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pa5MIAAADbAAAADwAAAAAAAAAAAAAA&#10;AAChAgAAZHJzL2Rvd25yZXYueG1sUEsFBgAAAAAEAAQA+QAAAJADAAAAAA==&#10;" strokecolor="#000009" strokeweight=".8pt"/>
              <v:line id="Line 3" o:spid="_x0000_s1028" style="position:absolute;visibility:visible;mso-wrap-style:square" from="1458,980" to="1087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DXr4AAADbAAAADwAAAGRycy9kb3ducmV2LnhtbERPTYvCMBC9C/sfwizsTdN1VaQaZVEE&#10;b2pd2OvQjG0xmZQk1vrvzUHw+Hjfy3VvjejIh8axgu9RBoK4dLrhSsHfeTecgwgRWaNxTAoeFGC9&#10;+hgsMdfuzifqiliJFMIhRwV1jG0uZShrshhGriVO3MV5izFBX0nt8Z7CrZHjLJtJiw2nhhpb2tRU&#10;XoubVbA108NpIn+yI3lD20spu9n/Qamvz/53ASJSH9/il3uvFczT+vQl/QC5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BYNevgAAANsAAAAPAAAAAAAAAAAAAAAAAKEC&#10;AABkcnMvZG93bnJldi54bWxQSwUGAAAAAAQABAD5AAAAjAMAAAAA&#10;" strokecolor="#000009" strokeweight=".8pt"/>
              <w10:wrap anchorx="page" anchory="page"/>
            </v:group>
          </w:pict>
        </mc:Fallback>
      </mc:AlternateContent>
    </w:r>
    <w:r>
      <w:rPr>
        <w:noProof/>
        <w:lang w:val="en-IN" w:eastAsia="en-IN" w:bidi="ar-SA"/>
      </w:rPr>
      <mc:AlternateContent>
        <mc:Choice Requires="wps">
          <w:drawing>
            <wp:anchor distT="0" distB="0" distL="114300" distR="114300" simplePos="0" relativeHeight="249306112" behindDoc="1" locked="0" layoutInCell="1" allowOverlap="1" wp14:anchorId="4C07217B" wp14:editId="1173E690">
              <wp:simplePos x="0" y="0"/>
              <wp:positionH relativeFrom="page">
                <wp:posOffset>914400</wp:posOffset>
              </wp:positionH>
              <wp:positionV relativeFrom="page">
                <wp:posOffset>444500</wp:posOffset>
              </wp:positionV>
              <wp:extent cx="585470" cy="173355"/>
              <wp:effectExtent l="0" t="0" r="5080" b="17145"/>
              <wp:wrapNone/>
              <wp:docPr id="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173355"/>
                      </a:xfrm>
                      <a:prstGeom prst="rect">
                        <a:avLst/>
                      </a:prstGeom>
                      <a:noFill/>
                      <a:ln>
                        <a:noFill/>
                      </a:ln>
                    </wps:spPr>
                    <wps:txbx>
                      <w:txbxContent>
                        <w:p w14:paraId="4A4D58F2" w14:textId="77777777" w:rsidR="00286DD3" w:rsidRDefault="00286DD3">
                          <w:pPr>
                            <w:spacing w:before="18"/>
                            <w:ind w:left="20"/>
                            <w:rPr>
                              <w:rFonts w:ascii="Trebuchet MS"/>
                              <w:sz w:val="20"/>
                            </w:rPr>
                          </w:pPr>
                          <w:r>
                            <w:rPr>
                              <w:rFonts w:ascii="Trebuchet MS"/>
                              <w:w w:val="110"/>
                              <w:sz w:val="20"/>
                            </w:rPr>
                            <w:t>KNOW-IT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in;margin-top:35pt;width:46.1pt;height:13.65pt;z-index:-25401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" filled="f" stroked="f">
              <v:textbox inset="0,0,0,0">
                <w:txbxContent>
                  <w:p w14:paraId="4A4D58F2" w14:textId="77777777" w:rsidR="00286DD3" w:rsidRDefault="00286DD3">
                    <w:pPr>
                      <w:spacing w:before="18"/>
                      <w:ind w:left="20"/>
                      <w:rPr>
                        <w:rFonts w:ascii="Trebuchet MS"/>
                        <w:sz w:val="20"/>
                      </w:rPr>
                    </w:pPr>
                    <w:r>
                      <w:rPr>
                        <w:rFonts w:ascii="Trebuchet MS"/>
                        <w:w w:val="110"/>
                        <w:sz w:val="20"/>
                      </w:rPr>
                      <w:t>KNOW-IT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numFmt w:val="bullet"/>
      <w:lvlText w:val="•"/>
      <w:lvlJc w:val="left"/>
      <w:pPr>
        <w:ind w:left="480" w:hanging="360"/>
      </w:pPr>
      <w:rPr>
        <w:rFonts w:ascii="Calibri" w:eastAsia="Calibri" w:hAnsi="Calibri" w:cs="Calibri" w:hint="default"/>
        <w:w w:val="71"/>
        <w:sz w:val="24"/>
        <w:szCs w:val="24"/>
        <w:lang w:val="en-US" w:eastAsia="en-US" w:bidi="en-US"/>
      </w:rPr>
    </w:lvl>
    <w:lvl w:ilvl="1">
      <w:numFmt w:val="bullet"/>
      <w:lvlText w:val="•"/>
      <w:lvlJc w:val="left"/>
      <w:pPr>
        <w:ind w:left="1386" w:hanging="360"/>
      </w:pPr>
      <w:rPr>
        <w:rFonts w:hint="default"/>
        <w:lang w:val="en-US" w:eastAsia="en-US" w:bidi="en-US"/>
      </w:rPr>
    </w:lvl>
    <w:lvl w:ilvl="2">
      <w:numFmt w:val="bullet"/>
      <w:lvlText w:val="•"/>
      <w:lvlJc w:val="left"/>
      <w:pPr>
        <w:ind w:left="2292" w:hanging="360"/>
      </w:pPr>
      <w:rPr>
        <w:rFonts w:hint="default"/>
        <w:lang w:val="en-US" w:eastAsia="en-US" w:bidi="en-US"/>
      </w:rPr>
    </w:lvl>
    <w:lvl w:ilvl="3">
      <w:numFmt w:val="bullet"/>
      <w:lvlText w:val="•"/>
      <w:lvlJc w:val="left"/>
      <w:pPr>
        <w:ind w:left="3198" w:hanging="360"/>
      </w:pPr>
      <w:rPr>
        <w:rFonts w:hint="default"/>
        <w:lang w:val="en-US" w:eastAsia="en-US" w:bidi="en-US"/>
      </w:rPr>
    </w:lvl>
    <w:lvl w:ilvl="4">
      <w:numFmt w:val="bullet"/>
      <w:lvlText w:val="•"/>
      <w:lvlJc w:val="left"/>
      <w:pPr>
        <w:ind w:left="4104" w:hanging="360"/>
      </w:pPr>
      <w:rPr>
        <w:rFonts w:hint="default"/>
        <w:lang w:val="en-US" w:eastAsia="en-US" w:bidi="en-US"/>
      </w:rPr>
    </w:lvl>
    <w:lvl w:ilvl="5">
      <w:numFmt w:val="bullet"/>
      <w:lvlText w:val="•"/>
      <w:lvlJc w:val="left"/>
      <w:pPr>
        <w:ind w:left="5010" w:hanging="360"/>
      </w:pPr>
      <w:rPr>
        <w:rFonts w:hint="default"/>
        <w:lang w:val="en-US" w:eastAsia="en-US" w:bidi="en-US"/>
      </w:rPr>
    </w:lvl>
    <w:lvl w:ilvl="6">
      <w:numFmt w:val="bullet"/>
      <w:lvlText w:val="•"/>
      <w:lvlJc w:val="left"/>
      <w:pPr>
        <w:ind w:left="5916" w:hanging="360"/>
      </w:pPr>
      <w:rPr>
        <w:rFonts w:hint="default"/>
        <w:lang w:val="en-US" w:eastAsia="en-US" w:bidi="en-US"/>
      </w:rPr>
    </w:lvl>
    <w:lvl w:ilvl="7">
      <w:numFmt w:val="bullet"/>
      <w:lvlText w:val="•"/>
      <w:lvlJc w:val="left"/>
      <w:pPr>
        <w:ind w:left="6822" w:hanging="360"/>
      </w:pPr>
      <w:rPr>
        <w:rFonts w:hint="default"/>
        <w:lang w:val="en-US" w:eastAsia="en-US" w:bidi="en-US"/>
      </w:rPr>
    </w:lvl>
    <w:lvl w:ilvl="8">
      <w:numFmt w:val="bullet"/>
      <w:lvlText w:val="•"/>
      <w:lvlJc w:val="left"/>
      <w:pPr>
        <w:ind w:left="7728" w:hanging="360"/>
      </w:pPr>
      <w:rPr>
        <w:rFonts w:hint="default"/>
        <w:lang w:val="en-US" w:eastAsia="en-US" w:bidi="en-US"/>
      </w:rPr>
    </w:lvl>
  </w:abstractNum>
  <w:abstractNum w:abstractNumId="1">
    <w:nsid w:val="BF205925"/>
    <w:multiLevelType w:val="multilevel"/>
    <w:tmpl w:val="BF205925"/>
    <w:lvl w:ilvl="0">
      <w:numFmt w:val="bullet"/>
      <w:lvlText w:val="•"/>
      <w:lvlJc w:val="left"/>
      <w:pPr>
        <w:ind w:left="1084" w:hanging="340"/>
      </w:pPr>
      <w:rPr>
        <w:rFonts w:ascii="Times New Roman" w:eastAsia="Times New Roman" w:hAnsi="Times New Roman" w:cs="Times New Roman" w:hint="default"/>
        <w:spacing w:val="-2"/>
        <w:w w:val="100"/>
        <w:sz w:val="24"/>
        <w:szCs w:val="24"/>
        <w:lang w:val="en-US" w:eastAsia="en-US" w:bidi="en-US"/>
      </w:rPr>
    </w:lvl>
    <w:lvl w:ilvl="1">
      <w:numFmt w:val="bullet"/>
      <w:lvlText w:val="•"/>
      <w:lvlJc w:val="left"/>
      <w:pPr>
        <w:ind w:left="1926" w:hanging="340"/>
      </w:pPr>
      <w:rPr>
        <w:rFonts w:hint="default"/>
        <w:lang w:val="en-US" w:eastAsia="en-US" w:bidi="en-US"/>
      </w:rPr>
    </w:lvl>
    <w:lvl w:ilvl="2">
      <w:numFmt w:val="bullet"/>
      <w:lvlText w:val="•"/>
      <w:lvlJc w:val="left"/>
      <w:pPr>
        <w:ind w:left="2772" w:hanging="340"/>
      </w:pPr>
      <w:rPr>
        <w:rFonts w:hint="default"/>
        <w:lang w:val="en-US" w:eastAsia="en-US" w:bidi="en-US"/>
      </w:rPr>
    </w:lvl>
    <w:lvl w:ilvl="3">
      <w:numFmt w:val="bullet"/>
      <w:lvlText w:val="•"/>
      <w:lvlJc w:val="left"/>
      <w:pPr>
        <w:ind w:left="3618" w:hanging="340"/>
      </w:pPr>
      <w:rPr>
        <w:rFonts w:hint="default"/>
        <w:lang w:val="en-US" w:eastAsia="en-US" w:bidi="en-US"/>
      </w:rPr>
    </w:lvl>
    <w:lvl w:ilvl="4">
      <w:numFmt w:val="bullet"/>
      <w:lvlText w:val="•"/>
      <w:lvlJc w:val="left"/>
      <w:pPr>
        <w:ind w:left="4464" w:hanging="340"/>
      </w:pPr>
      <w:rPr>
        <w:rFonts w:hint="default"/>
        <w:lang w:val="en-US" w:eastAsia="en-US" w:bidi="en-US"/>
      </w:rPr>
    </w:lvl>
    <w:lvl w:ilvl="5">
      <w:numFmt w:val="bullet"/>
      <w:lvlText w:val="•"/>
      <w:lvlJc w:val="left"/>
      <w:pPr>
        <w:ind w:left="5310" w:hanging="340"/>
      </w:pPr>
      <w:rPr>
        <w:rFonts w:hint="default"/>
        <w:lang w:val="en-US" w:eastAsia="en-US" w:bidi="en-US"/>
      </w:rPr>
    </w:lvl>
    <w:lvl w:ilvl="6">
      <w:numFmt w:val="bullet"/>
      <w:lvlText w:val="•"/>
      <w:lvlJc w:val="left"/>
      <w:pPr>
        <w:ind w:left="6156" w:hanging="340"/>
      </w:pPr>
      <w:rPr>
        <w:rFonts w:hint="default"/>
        <w:lang w:val="en-US" w:eastAsia="en-US" w:bidi="en-US"/>
      </w:rPr>
    </w:lvl>
    <w:lvl w:ilvl="7">
      <w:numFmt w:val="bullet"/>
      <w:lvlText w:val="•"/>
      <w:lvlJc w:val="left"/>
      <w:pPr>
        <w:ind w:left="7002" w:hanging="340"/>
      </w:pPr>
      <w:rPr>
        <w:rFonts w:hint="default"/>
        <w:lang w:val="en-US" w:eastAsia="en-US" w:bidi="en-US"/>
      </w:rPr>
    </w:lvl>
    <w:lvl w:ilvl="8">
      <w:numFmt w:val="bullet"/>
      <w:lvlText w:val="•"/>
      <w:lvlJc w:val="left"/>
      <w:pPr>
        <w:ind w:left="7848" w:hanging="340"/>
      </w:pPr>
      <w:rPr>
        <w:rFonts w:hint="default"/>
        <w:lang w:val="en-US" w:eastAsia="en-US" w:bidi="en-US"/>
      </w:rPr>
    </w:lvl>
  </w:abstractNum>
  <w:abstractNum w:abstractNumId="2">
    <w:nsid w:val="CF092B84"/>
    <w:multiLevelType w:val="multilevel"/>
    <w:tmpl w:val="CF092B84"/>
    <w:lvl w:ilvl="0">
      <w:numFmt w:val="bullet"/>
      <w:lvlText w:val="•"/>
      <w:lvlJc w:val="left"/>
      <w:pPr>
        <w:ind w:left="762" w:hanging="360"/>
      </w:pPr>
      <w:rPr>
        <w:rFonts w:ascii="Times New Roman" w:eastAsia="Times New Roman" w:hAnsi="Times New Roman" w:cs="Times New Roman" w:hint="default"/>
        <w:spacing w:val="-1"/>
        <w:w w:val="100"/>
        <w:sz w:val="24"/>
        <w:szCs w:val="24"/>
        <w:lang w:val="en-US" w:eastAsia="en-US" w:bidi="en-US"/>
      </w:rPr>
    </w:lvl>
    <w:lvl w:ilvl="1">
      <w:numFmt w:val="bullet"/>
      <w:lvlText w:val="•"/>
      <w:lvlJc w:val="left"/>
      <w:pPr>
        <w:ind w:left="1638" w:hanging="360"/>
      </w:pPr>
      <w:rPr>
        <w:rFonts w:hint="default"/>
        <w:lang w:val="en-US" w:eastAsia="en-US" w:bidi="en-US"/>
      </w:rPr>
    </w:lvl>
    <w:lvl w:ilvl="2">
      <w:numFmt w:val="bullet"/>
      <w:lvlText w:val="•"/>
      <w:lvlJc w:val="left"/>
      <w:pPr>
        <w:ind w:left="2516" w:hanging="360"/>
      </w:pPr>
      <w:rPr>
        <w:rFonts w:hint="default"/>
        <w:lang w:val="en-US" w:eastAsia="en-US" w:bidi="en-US"/>
      </w:rPr>
    </w:lvl>
    <w:lvl w:ilvl="3">
      <w:numFmt w:val="bullet"/>
      <w:lvlText w:val="•"/>
      <w:lvlJc w:val="left"/>
      <w:pPr>
        <w:ind w:left="3394" w:hanging="360"/>
      </w:pPr>
      <w:rPr>
        <w:rFonts w:hint="default"/>
        <w:lang w:val="en-US" w:eastAsia="en-US" w:bidi="en-US"/>
      </w:rPr>
    </w:lvl>
    <w:lvl w:ilvl="4">
      <w:numFmt w:val="bullet"/>
      <w:lvlText w:val="•"/>
      <w:lvlJc w:val="left"/>
      <w:pPr>
        <w:ind w:left="4272" w:hanging="360"/>
      </w:pPr>
      <w:rPr>
        <w:rFonts w:hint="default"/>
        <w:lang w:val="en-US" w:eastAsia="en-US" w:bidi="en-US"/>
      </w:rPr>
    </w:lvl>
    <w:lvl w:ilvl="5">
      <w:numFmt w:val="bullet"/>
      <w:lvlText w:val="•"/>
      <w:lvlJc w:val="left"/>
      <w:pPr>
        <w:ind w:left="5150" w:hanging="360"/>
      </w:pPr>
      <w:rPr>
        <w:rFonts w:hint="default"/>
        <w:lang w:val="en-US" w:eastAsia="en-US" w:bidi="en-US"/>
      </w:rPr>
    </w:lvl>
    <w:lvl w:ilvl="6">
      <w:numFmt w:val="bullet"/>
      <w:lvlText w:val="•"/>
      <w:lvlJc w:val="left"/>
      <w:pPr>
        <w:ind w:left="6028" w:hanging="360"/>
      </w:pPr>
      <w:rPr>
        <w:rFonts w:hint="default"/>
        <w:lang w:val="en-US" w:eastAsia="en-US" w:bidi="en-US"/>
      </w:rPr>
    </w:lvl>
    <w:lvl w:ilvl="7">
      <w:numFmt w:val="bullet"/>
      <w:lvlText w:val="•"/>
      <w:lvlJc w:val="left"/>
      <w:pPr>
        <w:ind w:left="6906" w:hanging="360"/>
      </w:pPr>
      <w:rPr>
        <w:rFonts w:hint="default"/>
        <w:lang w:val="en-US" w:eastAsia="en-US" w:bidi="en-US"/>
      </w:rPr>
    </w:lvl>
    <w:lvl w:ilvl="8">
      <w:numFmt w:val="bullet"/>
      <w:lvlText w:val="•"/>
      <w:lvlJc w:val="left"/>
      <w:pPr>
        <w:ind w:left="7784" w:hanging="360"/>
      </w:pPr>
      <w:rPr>
        <w:rFonts w:hint="default"/>
        <w:lang w:val="en-US" w:eastAsia="en-US" w:bidi="en-US"/>
      </w:rPr>
    </w:lvl>
  </w:abstractNum>
  <w:abstractNum w:abstractNumId="3">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53208E"/>
    <w:multiLevelType w:val="multilevel"/>
    <w:tmpl w:val="0053208E"/>
    <w:lvl w:ilvl="0">
      <w:start w:val="1"/>
      <w:numFmt w:val="decimal"/>
      <w:lvlText w:val="%1."/>
      <w:lvlJc w:val="left"/>
      <w:pPr>
        <w:ind w:left="420" w:hanging="420"/>
      </w:pPr>
      <w:rPr>
        <w:rFonts w:ascii="Times New Roman" w:eastAsia="Times New Roman" w:hAnsi="Times New Roman" w:cs="Times New Roman" w:hint="default"/>
        <w:b/>
        <w:bCs/>
        <w:spacing w:val="-7"/>
        <w:w w:val="100"/>
        <w:sz w:val="28"/>
        <w:szCs w:val="28"/>
        <w:lang w:val="en-US" w:eastAsia="en-US" w:bidi="en-US"/>
      </w:rPr>
    </w:lvl>
    <w:lvl w:ilvl="1">
      <w:start w:val="1"/>
      <w:numFmt w:val="decimal"/>
      <w:lvlText w:val="%1.%2"/>
      <w:lvlJc w:val="left"/>
      <w:pPr>
        <w:ind w:left="1046"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974" w:hanging="36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1920" w:hanging="360"/>
      </w:pPr>
      <w:rPr>
        <w:rFonts w:hint="default"/>
        <w:lang w:val="en-US" w:eastAsia="en-US" w:bidi="en-US"/>
      </w:rPr>
    </w:lvl>
    <w:lvl w:ilvl="4">
      <w:numFmt w:val="bullet"/>
      <w:lvlText w:val="•"/>
      <w:lvlJc w:val="left"/>
      <w:pPr>
        <w:ind w:left="1980" w:hanging="360"/>
      </w:pPr>
      <w:rPr>
        <w:rFonts w:hint="default"/>
        <w:lang w:val="en-US" w:eastAsia="en-US" w:bidi="en-US"/>
      </w:rPr>
    </w:lvl>
    <w:lvl w:ilvl="5">
      <w:numFmt w:val="bullet"/>
      <w:lvlText w:val="•"/>
      <w:lvlJc w:val="left"/>
      <w:pPr>
        <w:ind w:left="3240" w:hanging="360"/>
      </w:pPr>
      <w:rPr>
        <w:rFonts w:hint="default"/>
        <w:lang w:val="en-US" w:eastAsia="en-US" w:bidi="en-US"/>
      </w:rPr>
    </w:lvl>
    <w:lvl w:ilvl="6">
      <w:numFmt w:val="bullet"/>
      <w:lvlText w:val="•"/>
      <w:lvlJc w:val="left"/>
      <w:pPr>
        <w:ind w:left="4500" w:hanging="360"/>
      </w:pPr>
      <w:rPr>
        <w:rFonts w:hint="default"/>
        <w:lang w:val="en-US" w:eastAsia="en-US" w:bidi="en-US"/>
      </w:rPr>
    </w:lvl>
    <w:lvl w:ilvl="7">
      <w:numFmt w:val="bullet"/>
      <w:lvlText w:val="•"/>
      <w:lvlJc w:val="left"/>
      <w:pPr>
        <w:ind w:left="5760" w:hanging="360"/>
      </w:pPr>
      <w:rPr>
        <w:rFonts w:hint="default"/>
        <w:lang w:val="en-US" w:eastAsia="en-US" w:bidi="en-US"/>
      </w:rPr>
    </w:lvl>
    <w:lvl w:ilvl="8">
      <w:numFmt w:val="bullet"/>
      <w:lvlText w:val="•"/>
      <w:lvlJc w:val="left"/>
      <w:pPr>
        <w:ind w:left="7020" w:hanging="360"/>
      </w:pPr>
      <w:rPr>
        <w:rFonts w:hint="default"/>
        <w:lang w:val="en-US" w:eastAsia="en-US" w:bidi="en-US"/>
      </w:rPr>
    </w:lvl>
  </w:abstractNum>
  <w:abstractNum w:abstractNumId="7">
    <w:nsid w:val="03D62ECE"/>
    <w:multiLevelType w:val="multilevel"/>
    <w:tmpl w:val="03D62ECE"/>
    <w:lvl w:ilvl="0">
      <w:numFmt w:val="bullet"/>
      <w:lvlText w:val="•"/>
      <w:lvlJc w:val="left"/>
      <w:pPr>
        <w:ind w:left="1406" w:hanging="360"/>
      </w:pPr>
      <w:rPr>
        <w:rFonts w:ascii="Times New Roman" w:eastAsia="Times New Roman" w:hAnsi="Times New Roman" w:cs="Times New Roman" w:hint="default"/>
        <w:spacing w:val="-25"/>
        <w:w w:val="100"/>
        <w:sz w:val="24"/>
        <w:szCs w:val="24"/>
        <w:lang w:val="en-US" w:eastAsia="en-US" w:bidi="en-US"/>
      </w:rPr>
    </w:lvl>
    <w:lvl w:ilvl="1">
      <w:numFmt w:val="bullet"/>
      <w:lvlText w:val="•"/>
      <w:lvlJc w:val="left"/>
      <w:pPr>
        <w:ind w:left="2214" w:hanging="360"/>
      </w:pPr>
      <w:rPr>
        <w:rFonts w:hint="default"/>
        <w:lang w:val="en-US" w:eastAsia="en-US" w:bidi="en-US"/>
      </w:rPr>
    </w:lvl>
    <w:lvl w:ilvl="2">
      <w:numFmt w:val="bullet"/>
      <w:lvlText w:val="•"/>
      <w:lvlJc w:val="left"/>
      <w:pPr>
        <w:ind w:left="3028" w:hanging="360"/>
      </w:pPr>
      <w:rPr>
        <w:rFonts w:hint="default"/>
        <w:lang w:val="en-US" w:eastAsia="en-US" w:bidi="en-US"/>
      </w:rPr>
    </w:lvl>
    <w:lvl w:ilvl="3">
      <w:numFmt w:val="bullet"/>
      <w:lvlText w:val="•"/>
      <w:lvlJc w:val="left"/>
      <w:pPr>
        <w:ind w:left="3842" w:hanging="360"/>
      </w:pPr>
      <w:rPr>
        <w:rFonts w:hint="default"/>
        <w:lang w:val="en-US" w:eastAsia="en-US" w:bidi="en-US"/>
      </w:rPr>
    </w:lvl>
    <w:lvl w:ilvl="4">
      <w:numFmt w:val="bullet"/>
      <w:lvlText w:val="•"/>
      <w:lvlJc w:val="left"/>
      <w:pPr>
        <w:ind w:left="4656" w:hanging="360"/>
      </w:pPr>
      <w:rPr>
        <w:rFonts w:hint="default"/>
        <w:lang w:val="en-US" w:eastAsia="en-US" w:bidi="en-US"/>
      </w:rPr>
    </w:lvl>
    <w:lvl w:ilvl="5">
      <w:numFmt w:val="bullet"/>
      <w:lvlText w:val="•"/>
      <w:lvlJc w:val="left"/>
      <w:pPr>
        <w:ind w:left="5470" w:hanging="360"/>
      </w:pPr>
      <w:rPr>
        <w:rFonts w:hint="default"/>
        <w:lang w:val="en-US" w:eastAsia="en-US" w:bidi="en-US"/>
      </w:rPr>
    </w:lvl>
    <w:lvl w:ilvl="6">
      <w:numFmt w:val="bullet"/>
      <w:lvlText w:val="•"/>
      <w:lvlJc w:val="left"/>
      <w:pPr>
        <w:ind w:left="6284" w:hanging="360"/>
      </w:pPr>
      <w:rPr>
        <w:rFonts w:hint="default"/>
        <w:lang w:val="en-US" w:eastAsia="en-US" w:bidi="en-US"/>
      </w:rPr>
    </w:lvl>
    <w:lvl w:ilvl="7">
      <w:numFmt w:val="bullet"/>
      <w:lvlText w:val="•"/>
      <w:lvlJc w:val="left"/>
      <w:pPr>
        <w:ind w:left="7098" w:hanging="360"/>
      </w:pPr>
      <w:rPr>
        <w:rFonts w:hint="default"/>
        <w:lang w:val="en-US" w:eastAsia="en-US" w:bidi="en-US"/>
      </w:rPr>
    </w:lvl>
    <w:lvl w:ilvl="8">
      <w:numFmt w:val="bullet"/>
      <w:lvlText w:val="•"/>
      <w:lvlJc w:val="left"/>
      <w:pPr>
        <w:ind w:left="7912" w:hanging="360"/>
      </w:pPr>
      <w:rPr>
        <w:rFonts w:hint="default"/>
        <w:lang w:val="en-US" w:eastAsia="en-US" w:bidi="en-US"/>
      </w:rPr>
    </w:lvl>
  </w:abstractNum>
  <w:abstractNum w:abstractNumId="8">
    <w:nsid w:val="0A0F069B"/>
    <w:multiLevelType w:val="hybridMultilevel"/>
    <w:tmpl w:val="3408909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nsid w:val="14BF08CD"/>
    <w:multiLevelType w:val="hybridMultilevel"/>
    <w:tmpl w:val="60D40A22"/>
    <w:lvl w:ilvl="0" w:tplc="DF6CC216">
      <w:start w:val="4"/>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18B34B4E"/>
    <w:multiLevelType w:val="hybridMultilevel"/>
    <w:tmpl w:val="6C78B3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1EED318E"/>
    <w:multiLevelType w:val="hybridMultilevel"/>
    <w:tmpl w:val="AC84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632B1F"/>
    <w:multiLevelType w:val="hybridMultilevel"/>
    <w:tmpl w:val="1CDC663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nsid w:val="2B285E63"/>
    <w:multiLevelType w:val="hybridMultilevel"/>
    <w:tmpl w:val="452CFE4C"/>
    <w:lvl w:ilvl="0" w:tplc="5694C126">
      <w:start w:val="5"/>
      <w:numFmt w:val="decimal"/>
      <w:lvlText w:val="%1."/>
      <w:lvlJc w:val="left"/>
      <w:pPr>
        <w:ind w:left="691" w:hanging="360"/>
      </w:pPr>
      <w:rPr>
        <w:rFonts w:hint="default"/>
      </w:rPr>
    </w:lvl>
    <w:lvl w:ilvl="1" w:tplc="40090019">
      <w:start w:val="1"/>
      <w:numFmt w:val="lowerLetter"/>
      <w:lvlText w:val="%2."/>
      <w:lvlJc w:val="left"/>
      <w:pPr>
        <w:ind w:left="1411" w:hanging="360"/>
      </w:pPr>
    </w:lvl>
    <w:lvl w:ilvl="2" w:tplc="4009001B" w:tentative="1">
      <w:start w:val="1"/>
      <w:numFmt w:val="lowerRoman"/>
      <w:lvlText w:val="%3."/>
      <w:lvlJc w:val="right"/>
      <w:pPr>
        <w:ind w:left="2131" w:hanging="180"/>
      </w:pPr>
    </w:lvl>
    <w:lvl w:ilvl="3" w:tplc="4009000F" w:tentative="1">
      <w:start w:val="1"/>
      <w:numFmt w:val="decimal"/>
      <w:lvlText w:val="%4."/>
      <w:lvlJc w:val="left"/>
      <w:pPr>
        <w:ind w:left="2851" w:hanging="360"/>
      </w:pPr>
    </w:lvl>
    <w:lvl w:ilvl="4" w:tplc="40090019" w:tentative="1">
      <w:start w:val="1"/>
      <w:numFmt w:val="lowerLetter"/>
      <w:lvlText w:val="%5."/>
      <w:lvlJc w:val="left"/>
      <w:pPr>
        <w:ind w:left="3571" w:hanging="360"/>
      </w:pPr>
    </w:lvl>
    <w:lvl w:ilvl="5" w:tplc="4009001B" w:tentative="1">
      <w:start w:val="1"/>
      <w:numFmt w:val="lowerRoman"/>
      <w:lvlText w:val="%6."/>
      <w:lvlJc w:val="right"/>
      <w:pPr>
        <w:ind w:left="4291" w:hanging="180"/>
      </w:pPr>
    </w:lvl>
    <w:lvl w:ilvl="6" w:tplc="4009000F" w:tentative="1">
      <w:start w:val="1"/>
      <w:numFmt w:val="decimal"/>
      <w:lvlText w:val="%7."/>
      <w:lvlJc w:val="left"/>
      <w:pPr>
        <w:ind w:left="5011" w:hanging="360"/>
      </w:pPr>
    </w:lvl>
    <w:lvl w:ilvl="7" w:tplc="40090019" w:tentative="1">
      <w:start w:val="1"/>
      <w:numFmt w:val="lowerLetter"/>
      <w:lvlText w:val="%8."/>
      <w:lvlJc w:val="left"/>
      <w:pPr>
        <w:ind w:left="5731" w:hanging="360"/>
      </w:pPr>
    </w:lvl>
    <w:lvl w:ilvl="8" w:tplc="4009001B" w:tentative="1">
      <w:start w:val="1"/>
      <w:numFmt w:val="lowerRoman"/>
      <w:lvlText w:val="%9."/>
      <w:lvlJc w:val="right"/>
      <w:pPr>
        <w:ind w:left="6451" w:hanging="180"/>
      </w:pPr>
    </w:lvl>
  </w:abstractNum>
  <w:abstractNum w:abstractNumId="14">
    <w:nsid w:val="3AC90288"/>
    <w:multiLevelType w:val="multilevel"/>
    <w:tmpl w:val="9968B9E2"/>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5">
    <w:nsid w:val="418A1B6B"/>
    <w:multiLevelType w:val="hybridMultilevel"/>
    <w:tmpl w:val="236A0294"/>
    <w:lvl w:ilvl="0" w:tplc="86E6A1C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nsid w:val="56F66B1C"/>
    <w:multiLevelType w:val="hybridMultilevel"/>
    <w:tmpl w:val="552606D2"/>
    <w:lvl w:ilvl="0" w:tplc="829068FE">
      <w:start w:val="7"/>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nsid w:val="584401EC"/>
    <w:multiLevelType w:val="hybridMultilevel"/>
    <w:tmpl w:val="30A8E5FA"/>
    <w:lvl w:ilvl="0" w:tplc="416C37EE">
      <w:start w:val="4"/>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8">
    <w:nsid w:val="59ADCABA"/>
    <w:multiLevelType w:val="multilevel"/>
    <w:tmpl w:val="59ADCABA"/>
    <w:lvl w:ilvl="0">
      <w:start w:val="5"/>
      <w:numFmt w:val="lowerLetter"/>
      <w:lvlText w:val="%1"/>
      <w:lvlJc w:val="left"/>
      <w:pPr>
        <w:ind w:left="936" w:hanging="363"/>
      </w:pPr>
      <w:rPr>
        <w:rFonts w:hint="default"/>
        <w:lang w:val="en-US" w:eastAsia="en-US" w:bidi="en-US"/>
      </w:rPr>
    </w:lvl>
    <w:lvl w:ilvl="1">
      <w:start w:val="8"/>
      <w:numFmt w:val="upperLetter"/>
      <w:lvlText w:val="%1-%2"/>
      <w:lvlJc w:val="left"/>
      <w:pPr>
        <w:ind w:left="936" w:hanging="363"/>
      </w:pPr>
      <w:rPr>
        <w:rFonts w:ascii="Times New Roman" w:eastAsia="Times New Roman" w:hAnsi="Times New Roman" w:cs="Times New Roman" w:hint="default"/>
        <w:spacing w:val="-2"/>
        <w:w w:val="100"/>
        <w:sz w:val="22"/>
        <w:szCs w:val="22"/>
        <w:lang w:val="en-US" w:eastAsia="en-US" w:bidi="en-US"/>
      </w:rPr>
    </w:lvl>
    <w:lvl w:ilvl="2">
      <w:numFmt w:val="bullet"/>
      <w:lvlText w:val="•"/>
      <w:lvlJc w:val="left"/>
      <w:pPr>
        <w:ind w:left="1920" w:hanging="36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3613" w:hanging="360"/>
      </w:pPr>
      <w:rPr>
        <w:rFonts w:hint="default"/>
        <w:lang w:val="en-US" w:eastAsia="en-US" w:bidi="en-US"/>
      </w:rPr>
    </w:lvl>
    <w:lvl w:ilvl="4">
      <w:numFmt w:val="bullet"/>
      <w:lvlText w:val="•"/>
      <w:lvlJc w:val="left"/>
      <w:pPr>
        <w:ind w:left="4460" w:hanging="360"/>
      </w:pPr>
      <w:rPr>
        <w:rFonts w:hint="default"/>
        <w:lang w:val="en-US" w:eastAsia="en-US" w:bidi="en-US"/>
      </w:rPr>
    </w:lvl>
    <w:lvl w:ilvl="5">
      <w:numFmt w:val="bullet"/>
      <w:lvlText w:val="•"/>
      <w:lvlJc w:val="left"/>
      <w:pPr>
        <w:ind w:left="5306" w:hanging="360"/>
      </w:pPr>
      <w:rPr>
        <w:rFonts w:hint="default"/>
        <w:lang w:val="en-US" w:eastAsia="en-US" w:bidi="en-US"/>
      </w:rPr>
    </w:lvl>
    <w:lvl w:ilvl="6">
      <w:numFmt w:val="bullet"/>
      <w:lvlText w:val="•"/>
      <w:lvlJc w:val="left"/>
      <w:pPr>
        <w:ind w:left="6153" w:hanging="360"/>
      </w:pPr>
      <w:rPr>
        <w:rFonts w:hint="default"/>
        <w:lang w:val="en-US" w:eastAsia="en-US" w:bidi="en-US"/>
      </w:rPr>
    </w:lvl>
    <w:lvl w:ilvl="7">
      <w:numFmt w:val="bullet"/>
      <w:lvlText w:val="•"/>
      <w:lvlJc w:val="left"/>
      <w:pPr>
        <w:ind w:left="7000" w:hanging="360"/>
      </w:pPr>
      <w:rPr>
        <w:rFonts w:hint="default"/>
        <w:lang w:val="en-US" w:eastAsia="en-US" w:bidi="en-US"/>
      </w:rPr>
    </w:lvl>
    <w:lvl w:ilvl="8">
      <w:numFmt w:val="bullet"/>
      <w:lvlText w:val="•"/>
      <w:lvlJc w:val="left"/>
      <w:pPr>
        <w:ind w:left="7846" w:hanging="360"/>
      </w:pPr>
      <w:rPr>
        <w:rFonts w:hint="default"/>
        <w:lang w:val="en-US" w:eastAsia="en-US" w:bidi="en-US"/>
      </w:rPr>
    </w:lvl>
  </w:abstractNum>
  <w:abstractNum w:abstractNumId="19">
    <w:nsid w:val="60532B93"/>
    <w:multiLevelType w:val="hybridMultilevel"/>
    <w:tmpl w:val="D4C4ED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6B195965"/>
    <w:multiLevelType w:val="hybridMultilevel"/>
    <w:tmpl w:val="7D50FD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6C50751B"/>
    <w:multiLevelType w:val="hybridMultilevel"/>
    <w:tmpl w:val="B8C4CCB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3">
    <w:nsid w:val="79741D6E"/>
    <w:multiLevelType w:val="hybridMultilevel"/>
    <w:tmpl w:val="621E8310"/>
    <w:lvl w:ilvl="0" w:tplc="8ED29BA8">
      <w:start w:val="1"/>
      <w:numFmt w:val="bullet"/>
      <w:lvlText w:val="•"/>
      <w:lvlJc w:val="left"/>
      <w:pPr>
        <w:tabs>
          <w:tab w:val="num" w:pos="720"/>
        </w:tabs>
        <w:ind w:left="720" w:hanging="360"/>
      </w:pPr>
      <w:rPr>
        <w:rFonts w:ascii="Arial" w:hAnsi="Arial" w:hint="default"/>
      </w:rPr>
    </w:lvl>
    <w:lvl w:ilvl="1" w:tplc="EECC9E84" w:tentative="1">
      <w:start w:val="1"/>
      <w:numFmt w:val="bullet"/>
      <w:lvlText w:val="•"/>
      <w:lvlJc w:val="left"/>
      <w:pPr>
        <w:tabs>
          <w:tab w:val="num" w:pos="1440"/>
        </w:tabs>
        <w:ind w:left="1440" w:hanging="360"/>
      </w:pPr>
      <w:rPr>
        <w:rFonts w:ascii="Arial" w:hAnsi="Arial" w:hint="default"/>
      </w:rPr>
    </w:lvl>
    <w:lvl w:ilvl="2" w:tplc="DE3C5824" w:tentative="1">
      <w:start w:val="1"/>
      <w:numFmt w:val="bullet"/>
      <w:lvlText w:val="•"/>
      <w:lvlJc w:val="left"/>
      <w:pPr>
        <w:tabs>
          <w:tab w:val="num" w:pos="2160"/>
        </w:tabs>
        <w:ind w:left="2160" w:hanging="360"/>
      </w:pPr>
      <w:rPr>
        <w:rFonts w:ascii="Arial" w:hAnsi="Arial" w:hint="default"/>
      </w:rPr>
    </w:lvl>
    <w:lvl w:ilvl="3" w:tplc="DAB02994" w:tentative="1">
      <w:start w:val="1"/>
      <w:numFmt w:val="bullet"/>
      <w:lvlText w:val="•"/>
      <w:lvlJc w:val="left"/>
      <w:pPr>
        <w:tabs>
          <w:tab w:val="num" w:pos="2880"/>
        </w:tabs>
        <w:ind w:left="2880" w:hanging="360"/>
      </w:pPr>
      <w:rPr>
        <w:rFonts w:ascii="Arial" w:hAnsi="Arial" w:hint="default"/>
      </w:rPr>
    </w:lvl>
    <w:lvl w:ilvl="4" w:tplc="8CA4FED6" w:tentative="1">
      <w:start w:val="1"/>
      <w:numFmt w:val="bullet"/>
      <w:lvlText w:val="•"/>
      <w:lvlJc w:val="left"/>
      <w:pPr>
        <w:tabs>
          <w:tab w:val="num" w:pos="3600"/>
        </w:tabs>
        <w:ind w:left="3600" w:hanging="360"/>
      </w:pPr>
      <w:rPr>
        <w:rFonts w:ascii="Arial" w:hAnsi="Arial" w:hint="default"/>
      </w:rPr>
    </w:lvl>
    <w:lvl w:ilvl="5" w:tplc="086C6DB2" w:tentative="1">
      <w:start w:val="1"/>
      <w:numFmt w:val="bullet"/>
      <w:lvlText w:val="•"/>
      <w:lvlJc w:val="left"/>
      <w:pPr>
        <w:tabs>
          <w:tab w:val="num" w:pos="4320"/>
        </w:tabs>
        <w:ind w:left="4320" w:hanging="360"/>
      </w:pPr>
      <w:rPr>
        <w:rFonts w:ascii="Arial" w:hAnsi="Arial" w:hint="default"/>
      </w:rPr>
    </w:lvl>
    <w:lvl w:ilvl="6" w:tplc="B6BAA3F8" w:tentative="1">
      <w:start w:val="1"/>
      <w:numFmt w:val="bullet"/>
      <w:lvlText w:val="•"/>
      <w:lvlJc w:val="left"/>
      <w:pPr>
        <w:tabs>
          <w:tab w:val="num" w:pos="5040"/>
        </w:tabs>
        <w:ind w:left="5040" w:hanging="360"/>
      </w:pPr>
      <w:rPr>
        <w:rFonts w:ascii="Arial" w:hAnsi="Arial" w:hint="default"/>
      </w:rPr>
    </w:lvl>
    <w:lvl w:ilvl="7" w:tplc="DA50E374" w:tentative="1">
      <w:start w:val="1"/>
      <w:numFmt w:val="bullet"/>
      <w:lvlText w:val="•"/>
      <w:lvlJc w:val="left"/>
      <w:pPr>
        <w:tabs>
          <w:tab w:val="num" w:pos="5760"/>
        </w:tabs>
        <w:ind w:left="5760" w:hanging="360"/>
      </w:pPr>
      <w:rPr>
        <w:rFonts w:ascii="Arial" w:hAnsi="Arial" w:hint="default"/>
      </w:rPr>
    </w:lvl>
    <w:lvl w:ilvl="8" w:tplc="786C5FBE" w:tentative="1">
      <w:start w:val="1"/>
      <w:numFmt w:val="bullet"/>
      <w:lvlText w:val="•"/>
      <w:lvlJc w:val="left"/>
      <w:pPr>
        <w:tabs>
          <w:tab w:val="num" w:pos="6480"/>
        </w:tabs>
        <w:ind w:left="6480" w:hanging="360"/>
      </w:pPr>
      <w:rPr>
        <w:rFonts w:ascii="Arial" w:hAnsi="Arial" w:hint="default"/>
      </w:rPr>
    </w:lvl>
  </w:abstractNum>
  <w:abstractNum w:abstractNumId="24">
    <w:nsid w:val="7C243913"/>
    <w:multiLevelType w:val="hybridMultilevel"/>
    <w:tmpl w:val="B9440DC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5">
    <w:nsid w:val="7F7C7B0C"/>
    <w:multiLevelType w:val="multilevel"/>
    <w:tmpl w:val="A190A5FC"/>
    <w:lvl w:ilvl="0">
      <w:start w:val="3"/>
      <w:numFmt w:val="decimal"/>
      <w:lvlText w:val="%1"/>
      <w:lvlJc w:val="left"/>
      <w:pPr>
        <w:ind w:left="400" w:hanging="400"/>
      </w:pPr>
      <w:rPr>
        <w:rFonts w:hint="default"/>
      </w:rPr>
    </w:lvl>
    <w:lvl w:ilvl="1">
      <w:start w:val="2"/>
      <w:numFmt w:val="decimal"/>
      <w:lvlText w:val="%1.%2"/>
      <w:lvlJc w:val="left"/>
      <w:pPr>
        <w:ind w:left="1030" w:hanging="4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abstractNumId w:val="6"/>
  </w:num>
  <w:num w:numId="2">
    <w:abstractNumId w:val="2"/>
  </w:num>
  <w:num w:numId="3">
    <w:abstractNumId w:val="18"/>
  </w:num>
  <w:num w:numId="4">
    <w:abstractNumId w:val="1"/>
  </w:num>
  <w:num w:numId="5">
    <w:abstractNumId w:val="0"/>
  </w:num>
  <w:num w:numId="6">
    <w:abstractNumId w:val="7"/>
  </w:num>
  <w:num w:numId="7">
    <w:abstractNumId w:val="22"/>
  </w:num>
  <w:num w:numId="8">
    <w:abstractNumId w:val="9"/>
  </w:num>
  <w:num w:numId="9">
    <w:abstractNumId w:val="17"/>
  </w:num>
  <w:num w:numId="10">
    <w:abstractNumId w:val="13"/>
  </w:num>
  <w:num w:numId="11">
    <w:abstractNumId w:val="16"/>
  </w:num>
  <w:num w:numId="12">
    <w:abstractNumId w:val="3"/>
  </w:num>
  <w:num w:numId="13">
    <w:abstractNumId w:val="4"/>
  </w:num>
  <w:num w:numId="14">
    <w:abstractNumId w:val="25"/>
  </w:num>
  <w:num w:numId="15">
    <w:abstractNumId w:val="5"/>
  </w:num>
  <w:num w:numId="16">
    <w:abstractNumId w:val="2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1"/>
  </w:num>
  <w:num w:numId="23">
    <w:abstractNumId w:val="24"/>
  </w:num>
  <w:num w:numId="24">
    <w:abstractNumId w:val="8"/>
  </w:num>
  <w:num w:numId="25">
    <w:abstractNumId w:val="5"/>
  </w:num>
  <w:num w:numId="26">
    <w:abstractNumId w:val="14"/>
  </w:num>
  <w:num w:numId="27">
    <w:abstractNumId w:val="15"/>
  </w:num>
  <w:num w:numId="28">
    <w:abstractNumId w:val="1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F9"/>
    <w:rsid w:val="00031397"/>
    <w:rsid w:val="00045F26"/>
    <w:rsid w:val="0008390C"/>
    <w:rsid w:val="00097DF6"/>
    <w:rsid w:val="000B2B15"/>
    <w:rsid w:val="000C2349"/>
    <w:rsid w:val="000C30F8"/>
    <w:rsid w:val="00122A1A"/>
    <w:rsid w:val="00126F98"/>
    <w:rsid w:val="00184AB2"/>
    <w:rsid w:val="00186370"/>
    <w:rsid w:val="001A201D"/>
    <w:rsid w:val="001C5287"/>
    <w:rsid w:val="001D014B"/>
    <w:rsid w:val="001D2ABD"/>
    <w:rsid w:val="001E45CC"/>
    <w:rsid w:val="001F06A9"/>
    <w:rsid w:val="001F0BB3"/>
    <w:rsid w:val="001F1510"/>
    <w:rsid w:val="001F5319"/>
    <w:rsid w:val="001F55F9"/>
    <w:rsid w:val="00204B5C"/>
    <w:rsid w:val="002403F1"/>
    <w:rsid w:val="00252684"/>
    <w:rsid w:val="00276858"/>
    <w:rsid w:val="002833D0"/>
    <w:rsid w:val="002848FF"/>
    <w:rsid w:val="002858DB"/>
    <w:rsid w:val="00286DD3"/>
    <w:rsid w:val="00292BBF"/>
    <w:rsid w:val="00294765"/>
    <w:rsid w:val="002A5432"/>
    <w:rsid w:val="002D6D16"/>
    <w:rsid w:val="002F121F"/>
    <w:rsid w:val="002F686A"/>
    <w:rsid w:val="003075FF"/>
    <w:rsid w:val="00343BA5"/>
    <w:rsid w:val="0034521C"/>
    <w:rsid w:val="00350FFA"/>
    <w:rsid w:val="003812FB"/>
    <w:rsid w:val="003D0BA3"/>
    <w:rsid w:val="003D31FB"/>
    <w:rsid w:val="003F6E97"/>
    <w:rsid w:val="00412AA9"/>
    <w:rsid w:val="00442AE8"/>
    <w:rsid w:val="00452C27"/>
    <w:rsid w:val="004726F1"/>
    <w:rsid w:val="00474393"/>
    <w:rsid w:val="004C32F7"/>
    <w:rsid w:val="004E6F0D"/>
    <w:rsid w:val="004F0D7A"/>
    <w:rsid w:val="004F1F95"/>
    <w:rsid w:val="005119F4"/>
    <w:rsid w:val="00520936"/>
    <w:rsid w:val="00522B7D"/>
    <w:rsid w:val="00531A8C"/>
    <w:rsid w:val="0056649D"/>
    <w:rsid w:val="00573F1F"/>
    <w:rsid w:val="005827FA"/>
    <w:rsid w:val="00583A24"/>
    <w:rsid w:val="005A0414"/>
    <w:rsid w:val="005B4157"/>
    <w:rsid w:val="005B6B59"/>
    <w:rsid w:val="005F2716"/>
    <w:rsid w:val="006106EC"/>
    <w:rsid w:val="006368CD"/>
    <w:rsid w:val="006428A3"/>
    <w:rsid w:val="00644762"/>
    <w:rsid w:val="006730E8"/>
    <w:rsid w:val="0069260E"/>
    <w:rsid w:val="006A6D1A"/>
    <w:rsid w:val="006B2E91"/>
    <w:rsid w:val="006B6E34"/>
    <w:rsid w:val="007005A9"/>
    <w:rsid w:val="00713F7F"/>
    <w:rsid w:val="00720CC4"/>
    <w:rsid w:val="00722659"/>
    <w:rsid w:val="00732943"/>
    <w:rsid w:val="0074008B"/>
    <w:rsid w:val="007404CA"/>
    <w:rsid w:val="00751F13"/>
    <w:rsid w:val="007552A5"/>
    <w:rsid w:val="007604C3"/>
    <w:rsid w:val="00770C16"/>
    <w:rsid w:val="00772280"/>
    <w:rsid w:val="00776354"/>
    <w:rsid w:val="00794E74"/>
    <w:rsid w:val="007A12C5"/>
    <w:rsid w:val="007A1584"/>
    <w:rsid w:val="007A238F"/>
    <w:rsid w:val="007E1A52"/>
    <w:rsid w:val="008038EA"/>
    <w:rsid w:val="0081147B"/>
    <w:rsid w:val="00836415"/>
    <w:rsid w:val="00841F75"/>
    <w:rsid w:val="008475AA"/>
    <w:rsid w:val="00853E94"/>
    <w:rsid w:val="00886787"/>
    <w:rsid w:val="00897283"/>
    <w:rsid w:val="008B0E20"/>
    <w:rsid w:val="008C1592"/>
    <w:rsid w:val="008C7C42"/>
    <w:rsid w:val="008E448E"/>
    <w:rsid w:val="008E788F"/>
    <w:rsid w:val="008F2F97"/>
    <w:rsid w:val="00915498"/>
    <w:rsid w:val="00952EEE"/>
    <w:rsid w:val="00963AAC"/>
    <w:rsid w:val="0099064A"/>
    <w:rsid w:val="009E3E1E"/>
    <w:rsid w:val="00A02AF9"/>
    <w:rsid w:val="00A048ED"/>
    <w:rsid w:val="00A50D77"/>
    <w:rsid w:val="00A54314"/>
    <w:rsid w:val="00A5588C"/>
    <w:rsid w:val="00A61412"/>
    <w:rsid w:val="00A637C1"/>
    <w:rsid w:val="00A72444"/>
    <w:rsid w:val="00AB2699"/>
    <w:rsid w:val="00AB5E16"/>
    <w:rsid w:val="00AB71DC"/>
    <w:rsid w:val="00AE38B3"/>
    <w:rsid w:val="00AE73A0"/>
    <w:rsid w:val="00B27DB5"/>
    <w:rsid w:val="00B54A2A"/>
    <w:rsid w:val="00B56DC3"/>
    <w:rsid w:val="00B82A07"/>
    <w:rsid w:val="00B832A8"/>
    <w:rsid w:val="00B879C7"/>
    <w:rsid w:val="00BD3E66"/>
    <w:rsid w:val="00BF1BD4"/>
    <w:rsid w:val="00C17620"/>
    <w:rsid w:val="00C55983"/>
    <w:rsid w:val="00C664C3"/>
    <w:rsid w:val="00C677C9"/>
    <w:rsid w:val="00C71053"/>
    <w:rsid w:val="00C94A4C"/>
    <w:rsid w:val="00C958E8"/>
    <w:rsid w:val="00CA50D6"/>
    <w:rsid w:val="00CE233E"/>
    <w:rsid w:val="00D42214"/>
    <w:rsid w:val="00D673E3"/>
    <w:rsid w:val="00D9115D"/>
    <w:rsid w:val="00DA0A94"/>
    <w:rsid w:val="00DB6D2D"/>
    <w:rsid w:val="00DB6E75"/>
    <w:rsid w:val="00DC004E"/>
    <w:rsid w:val="00DE62CA"/>
    <w:rsid w:val="00DF426E"/>
    <w:rsid w:val="00E03C74"/>
    <w:rsid w:val="00E16D01"/>
    <w:rsid w:val="00E30AB8"/>
    <w:rsid w:val="00E31762"/>
    <w:rsid w:val="00E360FE"/>
    <w:rsid w:val="00E56D1D"/>
    <w:rsid w:val="00E774CC"/>
    <w:rsid w:val="00E800BD"/>
    <w:rsid w:val="00EA0D04"/>
    <w:rsid w:val="00EA364A"/>
    <w:rsid w:val="00EB5121"/>
    <w:rsid w:val="00EC50EC"/>
    <w:rsid w:val="00EC6C11"/>
    <w:rsid w:val="00EE12A1"/>
    <w:rsid w:val="00EF2ED2"/>
    <w:rsid w:val="00F477D1"/>
    <w:rsid w:val="00F7175B"/>
    <w:rsid w:val="00F76C0C"/>
    <w:rsid w:val="00F8126A"/>
    <w:rsid w:val="00F83C57"/>
    <w:rsid w:val="00F97D70"/>
    <w:rsid w:val="00FA09CF"/>
    <w:rsid w:val="00FA5B6E"/>
    <w:rsid w:val="00FB00AC"/>
    <w:rsid w:val="00FD3001"/>
    <w:rsid w:val="00FD5210"/>
    <w:rsid w:val="00FD5676"/>
    <w:rsid w:val="00FE1273"/>
    <w:rsid w:val="00FE7387"/>
    <w:rsid w:val="05BB201B"/>
    <w:rsid w:val="0604251D"/>
    <w:rsid w:val="06E443DD"/>
    <w:rsid w:val="0E820504"/>
    <w:rsid w:val="0E854B24"/>
    <w:rsid w:val="0EEF3B61"/>
    <w:rsid w:val="15D645D2"/>
    <w:rsid w:val="172121B8"/>
    <w:rsid w:val="17986374"/>
    <w:rsid w:val="1BF32A5E"/>
    <w:rsid w:val="205F18D5"/>
    <w:rsid w:val="20BD6EFD"/>
    <w:rsid w:val="23A02D4C"/>
    <w:rsid w:val="271B415D"/>
    <w:rsid w:val="2B4E1474"/>
    <w:rsid w:val="2B963C52"/>
    <w:rsid w:val="2CEA7F1D"/>
    <w:rsid w:val="2D8C769A"/>
    <w:rsid w:val="2F9366D8"/>
    <w:rsid w:val="300E0E98"/>
    <w:rsid w:val="32D66897"/>
    <w:rsid w:val="35571A18"/>
    <w:rsid w:val="4B9B5CC2"/>
    <w:rsid w:val="4C73157C"/>
    <w:rsid w:val="4FDD473D"/>
    <w:rsid w:val="50E1542A"/>
    <w:rsid w:val="51F808FE"/>
    <w:rsid w:val="562C473F"/>
    <w:rsid w:val="57976CC4"/>
    <w:rsid w:val="57BD1B14"/>
    <w:rsid w:val="5A5827DC"/>
    <w:rsid w:val="5A6403AF"/>
    <w:rsid w:val="5B1B0C33"/>
    <w:rsid w:val="5FFA7D96"/>
    <w:rsid w:val="72523E17"/>
    <w:rsid w:val="757276C1"/>
    <w:rsid w:val="76AE672B"/>
    <w:rsid w:val="783D045E"/>
    <w:rsid w:val="794B5774"/>
    <w:rsid w:val="7CDB7DF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8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5121"/>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rsid w:val="00EB5121"/>
    <w:pPr>
      <w:spacing w:before="86"/>
      <w:ind w:left="540" w:hanging="420"/>
      <w:outlineLvl w:val="0"/>
    </w:pPr>
    <w:rPr>
      <w:b/>
      <w:bCs/>
      <w:sz w:val="28"/>
      <w:szCs w:val="28"/>
    </w:rPr>
  </w:style>
  <w:style w:type="paragraph" w:styleId="Heading2">
    <w:name w:val="heading 2"/>
    <w:basedOn w:val="Normal"/>
    <w:next w:val="Normal"/>
    <w:uiPriority w:val="1"/>
    <w:qFormat/>
    <w:rsid w:val="00EB5121"/>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5121"/>
    <w:rPr>
      <w:sz w:val="24"/>
      <w:szCs w:val="24"/>
    </w:rPr>
  </w:style>
  <w:style w:type="table" w:styleId="TableGrid">
    <w:name w:val="Table Grid"/>
    <w:basedOn w:val="TableNormal"/>
    <w:uiPriority w:val="39"/>
    <w:qFormat/>
    <w:rsid w:val="00EB51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EB5121"/>
    <w:tblPr>
      <w:tblCellMar>
        <w:top w:w="0" w:type="dxa"/>
        <w:left w:w="0" w:type="dxa"/>
        <w:bottom w:w="0" w:type="dxa"/>
        <w:right w:w="0" w:type="dxa"/>
      </w:tblCellMar>
    </w:tblPr>
  </w:style>
  <w:style w:type="paragraph" w:styleId="ListParagraph">
    <w:name w:val="List Paragraph"/>
    <w:basedOn w:val="Normal"/>
    <w:uiPriority w:val="99"/>
    <w:qFormat/>
    <w:rsid w:val="00EB5121"/>
    <w:pPr>
      <w:ind w:left="480" w:hanging="360"/>
    </w:pPr>
  </w:style>
  <w:style w:type="paragraph" w:customStyle="1" w:styleId="TableParagraph">
    <w:name w:val="Table Paragraph"/>
    <w:basedOn w:val="Normal"/>
    <w:uiPriority w:val="1"/>
    <w:qFormat/>
    <w:rsid w:val="00EB5121"/>
    <w:pPr>
      <w:spacing w:before="51"/>
      <w:ind w:right="43"/>
      <w:jc w:val="center"/>
    </w:pPr>
  </w:style>
  <w:style w:type="paragraph" w:styleId="TOC1">
    <w:name w:val="toc 1"/>
    <w:basedOn w:val="Normal"/>
    <w:next w:val="Normal"/>
    <w:autoRedefine/>
    <w:uiPriority w:val="39"/>
    <w:unhideWhenUsed/>
    <w:rsid w:val="00442AE8"/>
    <w:pPr>
      <w:widowControl/>
      <w:autoSpaceDE/>
      <w:autoSpaceDN/>
      <w:spacing w:after="100" w:line="254" w:lineRule="auto"/>
    </w:pPr>
    <w:rPr>
      <w:rFonts w:ascii="Calibri" w:hAnsi="Calibri"/>
      <w:lang w:bidi="ar-SA"/>
    </w:rPr>
  </w:style>
  <w:style w:type="paragraph" w:styleId="TOC2">
    <w:name w:val="toc 2"/>
    <w:basedOn w:val="Normal"/>
    <w:next w:val="Normal"/>
    <w:autoRedefine/>
    <w:uiPriority w:val="39"/>
    <w:unhideWhenUsed/>
    <w:rsid w:val="00442AE8"/>
    <w:pPr>
      <w:widowControl/>
      <w:autoSpaceDE/>
      <w:autoSpaceDN/>
      <w:spacing w:after="100" w:line="254" w:lineRule="auto"/>
      <w:ind w:left="220"/>
    </w:pPr>
    <w:rPr>
      <w:rFonts w:ascii="Calibri" w:hAnsi="Calibri"/>
      <w:lang w:bidi="ar-SA"/>
    </w:rPr>
  </w:style>
  <w:style w:type="paragraph" w:styleId="Header">
    <w:name w:val="header"/>
    <w:basedOn w:val="Normal"/>
    <w:link w:val="HeaderChar"/>
    <w:rsid w:val="00DB6D2D"/>
    <w:pPr>
      <w:tabs>
        <w:tab w:val="center" w:pos="4513"/>
        <w:tab w:val="right" w:pos="9026"/>
      </w:tabs>
    </w:pPr>
  </w:style>
  <w:style w:type="character" w:customStyle="1" w:styleId="HeaderChar">
    <w:name w:val="Header Char"/>
    <w:basedOn w:val="DefaultParagraphFont"/>
    <w:link w:val="Header"/>
    <w:rsid w:val="00DB6D2D"/>
    <w:rPr>
      <w:rFonts w:ascii="Times New Roman" w:eastAsia="Times New Roman" w:hAnsi="Times New Roman" w:cs="Times New Roman"/>
      <w:sz w:val="22"/>
      <w:szCs w:val="22"/>
      <w:lang w:val="en-US" w:eastAsia="en-US" w:bidi="en-US"/>
    </w:rPr>
  </w:style>
  <w:style w:type="paragraph" w:styleId="Footer">
    <w:name w:val="footer"/>
    <w:basedOn w:val="Normal"/>
    <w:link w:val="FooterChar"/>
    <w:rsid w:val="00DB6D2D"/>
    <w:pPr>
      <w:tabs>
        <w:tab w:val="center" w:pos="4513"/>
        <w:tab w:val="right" w:pos="9026"/>
      </w:tabs>
    </w:pPr>
  </w:style>
  <w:style w:type="character" w:customStyle="1" w:styleId="FooterChar">
    <w:name w:val="Footer Char"/>
    <w:basedOn w:val="DefaultParagraphFont"/>
    <w:link w:val="Footer"/>
    <w:rsid w:val="00DB6D2D"/>
    <w:rPr>
      <w:rFonts w:ascii="Times New Roman" w:eastAsia="Times New Roman" w:hAnsi="Times New Roman" w:cs="Times New Roman"/>
      <w:sz w:val="22"/>
      <w:szCs w:val="22"/>
      <w:lang w:val="en-US" w:eastAsia="en-US" w:bidi="en-US"/>
    </w:rPr>
  </w:style>
  <w:style w:type="paragraph" w:styleId="BalloonText">
    <w:name w:val="Balloon Text"/>
    <w:basedOn w:val="Normal"/>
    <w:link w:val="BalloonTextChar"/>
    <w:rsid w:val="00770C16"/>
    <w:rPr>
      <w:rFonts w:ascii="Tahoma" w:hAnsi="Tahoma" w:cs="Tahoma"/>
      <w:sz w:val="16"/>
      <w:szCs w:val="16"/>
    </w:rPr>
  </w:style>
  <w:style w:type="character" w:customStyle="1" w:styleId="BalloonTextChar">
    <w:name w:val="Balloon Text Char"/>
    <w:basedOn w:val="DefaultParagraphFont"/>
    <w:link w:val="BalloonText"/>
    <w:rsid w:val="00770C16"/>
    <w:rPr>
      <w:rFonts w:ascii="Tahoma" w:eastAsia="Times New Roman" w:hAnsi="Tahoma" w:cs="Tahoma"/>
      <w:sz w:val="16"/>
      <w:szCs w:val="16"/>
      <w:lang w:val="en-US" w:eastAsia="en-US" w:bidi="en-US"/>
    </w:rPr>
  </w:style>
  <w:style w:type="character" w:customStyle="1" w:styleId="WW8Num3z4">
    <w:name w:val="WW8Num3z4"/>
    <w:rsid w:val="007552A5"/>
    <w:rPr>
      <w:rFonts w:ascii="Courier New" w:hAnsi="Courier New" w:cs="Courier New"/>
    </w:rPr>
  </w:style>
  <w:style w:type="paragraph" w:customStyle="1" w:styleId="Heading">
    <w:name w:val="Heading"/>
    <w:basedOn w:val="Normal"/>
    <w:next w:val="BodyText"/>
    <w:rsid w:val="007552A5"/>
    <w:pPr>
      <w:keepNext/>
      <w:suppressAutoHyphens/>
      <w:autoSpaceDE/>
      <w:autoSpaceDN/>
      <w:spacing w:before="240" w:after="120"/>
    </w:pPr>
    <w:rPr>
      <w:rFonts w:ascii="Arial" w:eastAsia="SimSun" w:hAnsi="Arial" w:cs="Mangal"/>
      <w:kern w:val="1"/>
      <w:sz w:val="28"/>
      <w:szCs w:val="2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5121"/>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rsid w:val="00EB5121"/>
    <w:pPr>
      <w:spacing w:before="86"/>
      <w:ind w:left="540" w:hanging="420"/>
      <w:outlineLvl w:val="0"/>
    </w:pPr>
    <w:rPr>
      <w:b/>
      <w:bCs/>
      <w:sz w:val="28"/>
      <w:szCs w:val="28"/>
    </w:rPr>
  </w:style>
  <w:style w:type="paragraph" w:styleId="Heading2">
    <w:name w:val="heading 2"/>
    <w:basedOn w:val="Normal"/>
    <w:next w:val="Normal"/>
    <w:uiPriority w:val="1"/>
    <w:qFormat/>
    <w:rsid w:val="00EB5121"/>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5121"/>
    <w:rPr>
      <w:sz w:val="24"/>
      <w:szCs w:val="24"/>
    </w:rPr>
  </w:style>
  <w:style w:type="table" w:styleId="TableGrid">
    <w:name w:val="Table Grid"/>
    <w:basedOn w:val="TableNormal"/>
    <w:uiPriority w:val="39"/>
    <w:qFormat/>
    <w:rsid w:val="00EB51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EB5121"/>
    <w:tblPr>
      <w:tblCellMar>
        <w:top w:w="0" w:type="dxa"/>
        <w:left w:w="0" w:type="dxa"/>
        <w:bottom w:w="0" w:type="dxa"/>
        <w:right w:w="0" w:type="dxa"/>
      </w:tblCellMar>
    </w:tblPr>
  </w:style>
  <w:style w:type="paragraph" w:styleId="ListParagraph">
    <w:name w:val="List Paragraph"/>
    <w:basedOn w:val="Normal"/>
    <w:uiPriority w:val="99"/>
    <w:qFormat/>
    <w:rsid w:val="00EB5121"/>
    <w:pPr>
      <w:ind w:left="480" w:hanging="360"/>
    </w:pPr>
  </w:style>
  <w:style w:type="paragraph" w:customStyle="1" w:styleId="TableParagraph">
    <w:name w:val="Table Paragraph"/>
    <w:basedOn w:val="Normal"/>
    <w:uiPriority w:val="1"/>
    <w:qFormat/>
    <w:rsid w:val="00EB5121"/>
    <w:pPr>
      <w:spacing w:before="51"/>
      <w:ind w:right="43"/>
      <w:jc w:val="center"/>
    </w:pPr>
  </w:style>
  <w:style w:type="paragraph" w:styleId="TOC1">
    <w:name w:val="toc 1"/>
    <w:basedOn w:val="Normal"/>
    <w:next w:val="Normal"/>
    <w:autoRedefine/>
    <w:uiPriority w:val="39"/>
    <w:unhideWhenUsed/>
    <w:rsid w:val="00442AE8"/>
    <w:pPr>
      <w:widowControl/>
      <w:autoSpaceDE/>
      <w:autoSpaceDN/>
      <w:spacing w:after="100" w:line="254" w:lineRule="auto"/>
    </w:pPr>
    <w:rPr>
      <w:rFonts w:ascii="Calibri" w:hAnsi="Calibri"/>
      <w:lang w:bidi="ar-SA"/>
    </w:rPr>
  </w:style>
  <w:style w:type="paragraph" w:styleId="TOC2">
    <w:name w:val="toc 2"/>
    <w:basedOn w:val="Normal"/>
    <w:next w:val="Normal"/>
    <w:autoRedefine/>
    <w:uiPriority w:val="39"/>
    <w:unhideWhenUsed/>
    <w:rsid w:val="00442AE8"/>
    <w:pPr>
      <w:widowControl/>
      <w:autoSpaceDE/>
      <w:autoSpaceDN/>
      <w:spacing w:after="100" w:line="254" w:lineRule="auto"/>
      <w:ind w:left="220"/>
    </w:pPr>
    <w:rPr>
      <w:rFonts w:ascii="Calibri" w:hAnsi="Calibri"/>
      <w:lang w:bidi="ar-SA"/>
    </w:rPr>
  </w:style>
  <w:style w:type="paragraph" w:styleId="Header">
    <w:name w:val="header"/>
    <w:basedOn w:val="Normal"/>
    <w:link w:val="HeaderChar"/>
    <w:rsid w:val="00DB6D2D"/>
    <w:pPr>
      <w:tabs>
        <w:tab w:val="center" w:pos="4513"/>
        <w:tab w:val="right" w:pos="9026"/>
      </w:tabs>
    </w:pPr>
  </w:style>
  <w:style w:type="character" w:customStyle="1" w:styleId="HeaderChar">
    <w:name w:val="Header Char"/>
    <w:basedOn w:val="DefaultParagraphFont"/>
    <w:link w:val="Header"/>
    <w:rsid w:val="00DB6D2D"/>
    <w:rPr>
      <w:rFonts w:ascii="Times New Roman" w:eastAsia="Times New Roman" w:hAnsi="Times New Roman" w:cs="Times New Roman"/>
      <w:sz w:val="22"/>
      <w:szCs w:val="22"/>
      <w:lang w:val="en-US" w:eastAsia="en-US" w:bidi="en-US"/>
    </w:rPr>
  </w:style>
  <w:style w:type="paragraph" w:styleId="Footer">
    <w:name w:val="footer"/>
    <w:basedOn w:val="Normal"/>
    <w:link w:val="FooterChar"/>
    <w:rsid w:val="00DB6D2D"/>
    <w:pPr>
      <w:tabs>
        <w:tab w:val="center" w:pos="4513"/>
        <w:tab w:val="right" w:pos="9026"/>
      </w:tabs>
    </w:pPr>
  </w:style>
  <w:style w:type="character" w:customStyle="1" w:styleId="FooterChar">
    <w:name w:val="Footer Char"/>
    <w:basedOn w:val="DefaultParagraphFont"/>
    <w:link w:val="Footer"/>
    <w:rsid w:val="00DB6D2D"/>
    <w:rPr>
      <w:rFonts w:ascii="Times New Roman" w:eastAsia="Times New Roman" w:hAnsi="Times New Roman" w:cs="Times New Roman"/>
      <w:sz w:val="22"/>
      <w:szCs w:val="22"/>
      <w:lang w:val="en-US" w:eastAsia="en-US" w:bidi="en-US"/>
    </w:rPr>
  </w:style>
  <w:style w:type="paragraph" w:styleId="BalloonText">
    <w:name w:val="Balloon Text"/>
    <w:basedOn w:val="Normal"/>
    <w:link w:val="BalloonTextChar"/>
    <w:rsid w:val="00770C16"/>
    <w:rPr>
      <w:rFonts w:ascii="Tahoma" w:hAnsi="Tahoma" w:cs="Tahoma"/>
      <w:sz w:val="16"/>
      <w:szCs w:val="16"/>
    </w:rPr>
  </w:style>
  <w:style w:type="character" w:customStyle="1" w:styleId="BalloonTextChar">
    <w:name w:val="Balloon Text Char"/>
    <w:basedOn w:val="DefaultParagraphFont"/>
    <w:link w:val="BalloonText"/>
    <w:rsid w:val="00770C16"/>
    <w:rPr>
      <w:rFonts w:ascii="Tahoma" w:eastAsia="Times New Roman" w:hAnsi="Tahoma" w:cs="Tahoma"/>
      <w:sz w:val="16"/>
      <w:szCs w:val="16"/>
      <w:lang w:val="en-US" w:eastAsia="en-US" w:bidi="en-US"/>
    </w:rPr>
  </w:style>
  <w:style w:type="character" w:customStyle="1" w:styleId="WW8Num3z4">
    <w:name w:val="WW8Num3z4"/>
    <w:rsid w:val="007552A5"/>
    <w:rPr>
      <w:rFonts w:ascii="Courier New" w:hAnsi="Courier New" w:cs="Courier New"/>
    </w:rPr>
  </w:style>
  <w:style w:type="paragraph" w:customStyle="1" w:styleId="Heading">
    <w:name w:val="Heading"/>
    <w:basedOn w:val="Normal"/>
    <w:next w:val="BodyText"/>
    <w:rsid w:val="007552A5"/>
    <w:pPr>
      <w:keepNext/>
      <w:suppressAutoHyphens/>
      <w:autoSpaceDE/>
      <w:autoSpaceDN/>
      <w:spacing w:before="240" w:after="120"/>
    </w:pPr>
    <w:rPr>
      <w:rFonts w:ascii="Arial" w:eastAsia="SimSun" w:hAnsi="Arial" w:cs="Mangal"/>
      <w:kern w:val="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19424">
      <w:bodyDiv w:val="1"/>
      <w:marLeft w:val="0"/>
      <w:marRight w:val="0"/>
      <w:marTop w:val="0"/>
      <w:marBottom w:val="0"/>
      <w:divBdr>
        <w:top w:val="none" w:sz="0" w:space="0" w:color="auto"/>
        <w:left w:val="none" w:sz="0" w:space="0" w:color="auto"/>
        <w:bottom w:val="none" w:sz="0" w:space="0" w:color="auto"/>
        <w:right w:val="none" w:sz="0" w:space="0" w:color="auto"/>
      </w:divBdr>
    </w:div>
    <w:div w:id="340856693">
      <w:bodyDiv w:val="1"/>
      <w:marLeft w:val="0"/>
      <w:marRight w:val="0"/>
      <w:marTop w:val="0"/>
      <w:marBottom w:val="0"/>
      <w:divBdr>
        <w:top w:val="none" w:sz="0" w:space="0" w:color="auto"/>
        <w:left w:val="none" w:sz="0" w:space="0" w:color="auto"/>
        <w:bottom w:val="none" w:sz="0" w:space="0" w:color="auto"/>
        <w:right w:val="none" w:sz="0" w:space="0" w:color="auto"/>
      </w:divBdr>
    </w:div>
    <w:div w:id="384064721">
      <w:bodyDiv w:val="1"/>
      <w:marLeft w:val="0"/>
      <w:marRight w:val="0"/>
      <w:marTop w:val="0"/>
      <w:marBottom w:val="0"/>
      <w:divBdr>
        <w:top w:val="none" w:sz="0" w:space="0" w:color="auto"/>
        <w:left w:val="none" w:sz="0" w:space="0" w:color="auto"/>
        <w:bottom w:val="none" w:sz="0" w:space="0" w:color="auto"/>
        <w:right w:val="none" w:sz="0" w:space="0" w:color="auto"/>
      </w:divBdr>
    </w:div>
    <w:div w:id="422726515">
      <w:bodyDiv w:val="1"/>
      <w:marLeft w:val="0"/>
      <w:marRight w:val="0"/>
      <w:marTop w:val="0"/>
      <w:marBottom w:val="0"/>
      <w:divBdr>
        <w:top w:val="none" w:sz="0" w:space="0" w:color="auto"/>
        <w:left w:val="none" w:sz="0" w:space="0" w:color="auto"/>
        <w:bottom w:val="none" w:sz="0" w:space="0" w:color="auto"/>
        <w:right w:val="none" w:sz="0" w:space="0" w:color="auto"/>
      </w:divBdr>
    </w:div>
    <w:div w:id="501971255">
      <w:bodyDiv w:val="1"/>
      <w:marLeft w:val="0"/>
      <w:marRight w:val="0"/>
      <w:marTop w:val="0"/>
      <w:marBottom w:val="0"/>
      <w:divBdr>
        <w:top w:val="none" w:sz="0" w:space="0" w:color="auto"/>
        <w:left w:val="none" w:sz="0" w:space="0" w:color="auto"/>
        <w:bottom w:val="none" w:sz="0" w:space="0" w:color="auto"/>
        <w:right w:val="none" w:sz="0" w:space="0" w:color="auto"/>
      </w:divBdr>
    </w:div>
    <w:div w:id="855341710">
      <w:bodyDiv w:val="1"/>
      <w:marLeft w:val="0"/>
      <w:marRight w:val="0"/>
      <w:marTop w:val="0"/>
      <w:marBottom w:val="0"/>
      <w:divBdr>
        <w:top w:val="none" w:sz="0" w:space="0" w:color="auto"/>
        <w:left w:val="none" w:sz="0" w:space="0" w:color="auto"/>
        <w:bottom w:val="none" w:sz="0" w:space="0" w:color="auto"/>
        <w:right w:val="none" w:sz="0" w:space="0" w:color="auto"/>
      </w:divBdr>
    </w:div>
    <w:div w:id="1062603728">
      <w:bodyDiv w:val="1"/>
      <w:marLeft w:val="0"/>
      <w:marRight w:val="0"/>
      <w:marTop w:val="0"/>
      <w:marBottom w:val="0"/>
      <w:divBdr>
        <w:top w:val="none" w:sz="0" w:space="0" w:color="auto"/>
        <w:left w:val="none" w:sz="0" w:space="0" w:color="auto"/>
        <w:bottom w:val="none" w:sz="0" w:space="0" w:color="auto"/>
        <w:right w:val="none" w:sz="0" w:space="0" w:color="auto"/>
      </w:divBdr>
    </w:div>
    <w:div w:id="1111438859">
      <w:bodyDiv w:val="1"/>
      <w:marLeft w:val="0"/>
      <w:marRight w:val="0"/>
      <w:marTop w:val="0"/>
      <w:marBottom w:val="0"/>
      <w:divBdr>
        <w:top w:val="none" w:sz="0" w:space="0" w:color="auto"/>
        <w:left w:val="none" w:sz="0" w:space="0" w:color="auto"/>
        <w:bottom w:val="none" w:sz="0" w:space="0" w:color="auto"/>
        <w:right w:val="none" w:sz="0" w:space="0" w:color="auto"/>
      </w:divBdr>
    </w:div>
    <w:div w:id="1204296331">
      <w:bodyDiv w:val="1"/>
      <w:marLeft w:val="0"/>
      <w:marRight w:val="0"/>
      <w:marTop w:val="0"/>
      <w:marBottom w:val="0"/>
      <w:divBdr>
        <w:top w:val="none" w:sz="0" w:space="0" w:color="auto"/>
        <w:left w:val="none" w:sz="0" w:space="0" w:color="auto"/>
        <w:bottom w:val="none" w:sz="0" w:space="0" w:color="auto"/>
        <w:right w:val="none" w:sz="0" w:space="0" w:color="auto"/>
      </w:divBdr>
    </w:div>
    <w:div w:id="1533693238">
      <w:bodyDiv w:val="1"/>
      <w:marLeft w:val="0"/>
      <w:marRight w:val="0"/>
      <w:marTop w:val="0"/>
      <w:marBottom w:val="0"/>
      <w:divBdr>
        <w:top w:val="none" w:sz="0" w:space="0" w:color="auto"/>
        <w:left w:val="none" w:sz="0" w:space="0" w:color="auto"/>
        <w:bottom w:val="none" w:sz="0" w:space="0" w:color="auto"/>
        <w:right w:val="none" w:sz="0" w:space="0" w:color="auto"/>
      </w:divBdr>
    </w:div>
    <w:div w:id="1557619358">
      <w:bodyDiv w:val="1"/>
      <w:marLeft w:val="0"/>
      <w:marRight w:val="0"/>
      <w:marTop w:val="0"/>
      <w:marBottom w:val="0"/>
      <w:divBdr>
        <w:top w:val="none" w:sz="0" w:space="0" w:color="auto"/>
        <w:left w:val="none" w:sz="0" w:space="0" w:color="auto"/>
        <w:bottom w:val="none" w:sz="0" w:space="0" w:color="auto"/>
        <w:right w:val="none" w:sz="0" w:space="0" w:color="auto"/>
      </w:divBdr>
    </w:div>
    <w:div w:id="1567373452">
      <w:bodyDiv w:val="1"/>
      <w:marLeft w:val="0"/>
      <w:marRight w:val="0"/>
      <w:marTop w:val="0"/>
      <w:marBottom w:val="0"/>
      <w:divBdr>
        <w:top w:val="none" w:sz="0" w:space="0" w:color="auto"/>
        <w:left w:val="none" w:sz="0" w:space="0" w:color="auto"/>
        <w:bottom w:val="none" w:sz="0" w:space="0" w:color="auto"/>
        <w:right w:val="none" w:sz="0" w:space="0" w:color="auto"/>
      </w:divBdr>
    </w:div>
    <w:div w:id="1578981406">
      <w:bodyDiv w:val="1"/>
      <w:marLeft w:val="0"/>
      <w:marRight w:val="0"/>
      <w:marTop w:val="0"/>
      <w:marBottom w:val="0"/>
      <w:divBdr>
        <w:top w:val="none" w:sz="0" w:space="0" w:color="auto"/>
        <w:left w:val="none" w:sz="0" w:space="0" w:color="auto"/>
        <w:bottom w:val="none" w:sz="0" w:space="0" w:color="auto"/>
        <w:right w:val="none" w:sz="0" w:space="0" w:color="auto"/>
      </w:divBdr>
    </w:div>
    <w:div w:id="1624462514">
      <w:bodyDiv w:val="1"/>
      <w:marLeft w:val="0"/>
      <w:marRight w:val="0"/>
      <w:marTop w:val="0"/>
      <w:marBottom w:val="0"/>
      <w:divBdr>
        <w:top w:val="none" w:sz="0" w:space="0" w:color="auto"/>
        <w:left w:val="none" w:sz="0" w:space="0" w:color="auto"/>
        <w:bottom w:val="none" w:sz="0" w:space="0" w:color="auto"/>
        <w:right w:val="none" w:sz="0" w:space="0" w:color="auto"/>
      </w:divBdr>
    </w:div>
    <w:div w:id="1648822288">
      <w:bodyDiv w:val="1"/>
      <w:marLeft w:val="0"/>
      <w:marRight w:val="0"/>
      <w:marTop w:val="0"/>
      <w:marBottom w:val="0"/>
      <w:divBdr>
        <w:top w:val="none" w:sz="0" w:space="0" w:color="auto"/>
        <w:left w:val="none" w:sz="0" w:space="0" w:color="auto"/>
        <w:bottom w:val="none" w:sz="0" w:space="0" w:color="auto"/>
        <w:right w:val="none" w:sz="0" w:space="0" w:color="auto"/>
      </w:divBdr>
    </w:div>
    <w:div w:id="1827672618">
      <w:bodyDiv w:val="1"/>
      <w:marLeft w:val="0"/>
      <w:marRight w:val="0"/>
      <w:marTop w:val="0"/>
      <w:marBottom w:val="0"/>
      <w:divBdr>
        <w:top w:val="none" w:sz="0" w:space="0" w:color="auto"/>
        <w:left w:val="none" w:sz="0" w:space="0" w:color="auto"/>
        <w:bottom w:val="none" w:sz="0" w:space="0" w:color="auto"/>
        <w:right w:val="none" w:sz="0" w:space="0" w:color="auto"/>
      </w:divBdr>
    </w:div>
    <w:div w:id="2085107022">
      <w:bodyDiv w:val="1"/>
      <w:marLeft w:val="0"/>
      <w:marRight w:val="0"/>
      <w:marTop w:val="0"/>
      <w:marBottom w:val="0"/>
      <w:divBdr>
        <w:top w:val="none" w:sz="0" w:space="0" w:color="auto"/>
        <w:left w:val="none" w:sz="0" w:space="0" w:color="auto"/>
        <w:bottom w:val="none" w:sz="0" w:space="0" w:color="auto"/>
        <w:right w:val="none" w:sz="0" w:space="0" w:color="auto"/>
      </w:divBdr>
    </w:div>
    <w:div w:id="2094426582">
      <w:bodyDiv w:val="1"/>
      <w:marLeft w:val="0"/>
      <w:marRight w:val="0"/>
      <w:marTop w:val="0"/>
      <w:marBottom w:val="0"/>
      <w:divBdr>
        <w:top w:val="none" w:sz="0" w:space="0" w:color="auto"/>
        <w:left w:val="none" w:sz="0" w:space="0" w:color="auto"/>
        <w:bottom w:val="none" w:sz="0" w:space="0" w:color="auto"/>
        <w:right w:val="none" w:sz="0" w:space="0" w:color="auto"/>
      </w:divBdr>
    </w:div>
    <w:div w:id="2141874159">
      <w:bodyDiv w:val="1"/>
      <w:marLeft w:val="0"/>
      <w:marRight w:val="0"/>
      <w:marTop w:val="0"/>
      <w:marBottom w:val="0"/>
      <w:divBdr>
        <w:top w:val="none" w:sz="0" w:space="0" w:color="auto"/>
        <w:left w:val="none" w:sz="0" w:space="0" w:color="auto"/>
        <w:bottom w:val="none" w:sz="0" w:space="0" w:color="auto"/>
        <w:right w:val="none" w:sz="0" w:space="0" w:color="auto"/>
      </w:divBdr>
      <w:divsChild>
        <w:div w:id="662247363">
          <w:marLeft w:val="547"/>
          <w:marRight w:val="0"/>
          <w:marTop w:val="115"/>
          <w:marBottom w:val="0"/>
          <w:divBdr>
            <w:top w:val="none" w:sz="0" w:space="0" w:color="auto"/>
            <w:left w:val="none" w:sz="0" w:space="0" w:color="auto"/>
            <w:bottom w:val="none" w:sz="0" w:space="0" w:color="auto"/>
            <w:right w:val="none" w:sz="0" w:space="0" w:color="auto"/>
          </w:divBdr>
        </w:div>
        <w:div w:id="2051221944">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jpe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3"/>
    <customShpInfo spid="_x0000_s2050"/>
    <customShpInfo spid="_x0000_s2051"/>
    <customShpInfo spid="_x0000_s2049"/>
    <customShpInfo spid="_x0000_s2052"/>
    <customShpInfo spid="_x0000_s2055"/>
    <customShpInfo spid="_x0000_s2056"/>
    <customShpInfo spid="_x0000_s2054"/>
    <customShpInfo spid="_x0000_s2058"/>
    <customShpInfo spid="_x0000_s2059"/>
    <customShpInfo spid="_x0000_s2057"/>
    <customShpInfo spid="_x0000_s2108"/>
    <customShpInfo spid="_x0000_s2109"/>
    <customShpInfo spid="_x0000_s2110"/>
    <customShpInfo spid="_x0000_s2061"/>
    <customShpInfo spid="_x0000_s2062"/>
    <customShpInfo spid="_x0000_s2060"/>
    <customShpInfo spid="_x0000_s2064"/>
    <customShpInfo spid="_x0000_s2065"/>
    <customShpInfo spid="_x0000_s2063"/>
    <customShpInfo spid="_x0000_s2067"/>
    <customShpInfo spid="_x0000_s2068"/>
    <customShpInfo spid="_x0000_s2066"/>
    <customShpInfo spid="_x0000_s2079"/>
    <customShpInfo spid="_x0000_s2080"/>
    <customShpInfo spid="_x0000_s2078"/>
    <customShpInfo spid="_x0000_s2082"/>
    <customShpInfo spid="_x0000_s2083"/>
    <customShpInfo spid="_x0000_s2081"/>
    <customShpInfo spid="_x0000_s2085"/>
    <customShpInfo spid="_x0000_s2086"/>
    <customShpInfo spid="_x0000_s2084"/>
    <customShpInfo spid="_x0000_s2088"/>
    <customShpInfo spid="_x0000_s2089"/>
    <customShpInfo spid="_x0000_s2087"/>
    <customShpInfo spid="_x0000_s2091"/>
    <customShpInfo spid="_x0000_s2092"/>
    <customShpInfo spid="_x0000_s2090"/>
    <customShpInfo spid="_x0000_s2094"/>
    <customShpInfo spid="_x0000_s2095"/>
    <customShpInfo spid="_x0000_s2093"/>
    <customShpInfo spid="_x0000_s2097"/>
    <customShpInfo spid="_x0000_s2098"/>
    <customShpInfo spid="_x0000_s2096"/>
    <customShpInfo spid="_x0000_s2100"/>
    <customShpInfo spid="_x0000_s2101"/>
    <customShpInfo spid="_x0000_s2099"/>
    <customShpInfo spid="_x0000_s2103"/>
    <customShpInfo spid="_x0000_s2104"/>
    <customShpInfo spid="_x0000_s2102"/>
    <customShpInfo spid="_x0000_s2106"/>
    <customShpInfo spid="_x0000_s2107"/>
    <customShpInfo spid="_x0000_s2105"/>
    <customShpInfo spid="_x0000_s1027"/>
    <customShpInfo spid="_x0000_s1028"/>
    <customShpInfo spid="_x0000_s1029"/>
    <customShpInfo spid="_x0000_s1030"/>
    <customShpInfo spid="_x0000_s1031"/>
    <customShpInfo spid="_x0000_s1026"/>
    <customShpInfo spid="_x0000_s1048"/>
    <customShpInfo spid="_x0000_s1049"/>
    <customShpInfo spid="_x0000_s1050"/>
    <customShpInfo spid="_x0000_s1051"/>
    <customShpInfo spid="_x0000_s1052"/>
    <customShpInfo spid="_x0000_s1047"/>
    <customShpInfo spid="_x0000_s1054"/>
    <customShpInfo spid="_x0000_s1055"/>
    <customShpInfo spid="_x0000_s1056"/>
    <customShpInfo spid="_x0000_s1057"/>
    <customShpInfo spid="_x0000_s1058"/>
    <customShpInfo spid="_x0000_s1053"/>
    <customShpInfo spid="_x0000_s1060"/>
    <customShpInfo spid="_x0000_s1061"/>
    <customShpInfo spid="_x0000_s1062"/>
    <customShpInfo spid="_x0000_s1063"/>
    <customShpInfo spid="_x0000_s1064"/>
    <customShpInfo spid="_x0000_s1059"/>
    <customShpInfo spid="_x0000_s1066"/>
    <customShpInfo spid="_x0000_s1067"/>
    <customShpInfo spid="_x0000_s1068"/>
    <customShpInfo spid="_x0000_s1069"/>
    <customShpInfo spid="_x0000_s1070"/>
    <customShpInfo spid="_x0000_s1065"/>
    <customShpInfo spid="_x0000_s1072"/>
    <customShpInfo spid="_x0000_s1073"/>
    <customShpInfo spid="_x0000_s1074"/>
    <customShpInfo spid="_x0000_s1075"/>
    <customShpInfo spid="_x0000_s1076"/>
    <customShpInfo spid="_x0000_s1071"/>
    <customShpInfo spid="_x0000_s1078"/>
    <customShpInfo spid="_x0000_s1079"/>
    <customShpInfo spid="_x0000_s1080"/>
    <customShpInfo spid="_x0000_s1081"/>
    <customShpInfo spid="_x0000_s1082"/>
    <customShpInfo spid="_x0000_s1077"/>
    <customShpInfo spid="_x0000_s1084"/>
    <customShpInfo spid="_x0000_s1085"/>
    <customShpInfo spid="_x0000_s1086"/>
    <customShpInfo spid="_x0000_s1087"/>
    <customShpInfo spid="_x0000_s1088"/>
    <customShpInfo spid="_x0000_s1083"/>
    <customShpInfo spid="_x0000_s1090"/>
    <customShpInfo spid="_x0000_s1091"/>
    <customShpInfo spid="_x0000_s1092"/>
    <customShpInfo spid="_x0000_s1093"/>
    <customShpInfo spid="_x0000_s1094"/>
    <customShpInfo spid="_x0000_s1089"/>
    <customShpInfo spid="_x0000_s1096"/>
    <customShpInfo spid="_x0000_s1097"/>
    <customShpInfo spid="_x0000_s1098"/>
    <customShpInfo spid="_x0000_s1099"/>
    <customShpInfo spid="_x0000_s1100"/>
    <customShpInfo spid="_x0000_s1095"/>
    <customShpInfo spid="_x0000_s1102"/>
    <customShpInfo spid="_x0000_s1103"/>
    <customShpInfo spid="_x0000_s1104"/>
    <customShpInfo spid="_x0000_s1105"/>
    <customShpInfo spid="_x0000_s1106"/>
    <customShpInfo spid="_x0000_s1101"/>
    <customShpInfo spid="_x0000_s1108"/>
    <customShpInfo spid="_x0000_s1109"/>
    <customShpInfo spid="_x0000_s1110"/>
    <customShpInfo spid="_x0000_s1111"/>
    <customShpInfo spid="_x0000_s1112"/>
    <customShpInfo spid="_x0000_s1107"/>
    <customShpInfo spid="_x0000_s1114"/>
    <customShpInfo spid="_x0000_s1115"/>
    <customShpInfo spid="_x0000_s1116"/>
    <customShpInfo spid="_x0000_s1117"/>
    <customShpInfo spid="_x0000_s1118"/>
    <customShpInfo spid="_x0000_s111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F474B-BA1B-401B-89CB-55957A72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CtrlSoft</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dacstudent</dc:creator>
  <cp:lastModifiedBy>Nachiket</cp:lastModifiedBy>
  <cp:revision>9</cp:revision>
  <dcterms:created xsi:type="dcterms:W3CDTF">2022-04-15T19:00:00Z</dcterms:created>
  <dcterms:modified xsi:type="dcterms:W3CDTF">2022-04-16T04:57:00Z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2019-08-03T00:00:00Z</vt:filetime>
  </property>
  <property fmtid="{D5CDD505-2E9C-101B-9397-08002B2CF9AE}" pid="3" name="Creator">
    <vt:lpwstr>Writer</vt:lpwstr>
  </property>
  <property fmtid="{D5CDD505-2E9C-101B-9397-08002B2CF9AE}" pid="4" name="LastSaved">
    <vt:filetime>2019-08-03T00:00:00Z</vt:filetime>
  </property>
  <property fmtid="{D5CDD505-2E9C-101B-9397-08002B2CF9AE}" pid="5" name="KSOProductBuildVer">
    <vt:lpwstr>1033-11.2.0.9144</vt:lpwstr>
  </property>
</Properties>
</file>